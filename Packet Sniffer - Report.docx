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53143" w:rsidRPr="00303A8C" w:rsidRDefault="00753143" w:rsidP="003A3904">
      <w:pPr>
        <w:tabs>
          <w:tab w:val="left" w:pos="1260"/>
        </w:tabs>
        <w:spacing w:line="360" w:lineRule="auto"/>
        <w:jc w:val="center"/>
        <w:rPr>
          <w:rFonts w:ascii="Engravers MT" w:hAnsi="Engravers MT" w:cs="Calibri"/>
          <w:b/>
          <w:sz w:val="36"/>
          <w:szCs w:val="36"/>
          <w:u w:val="single"/>
        </w:rPr>
      </w:pPr>
      <w:r>
        <w:rPr>
          <w:rFonts w:ascii="Engravers MT" w:hAnsi="Engravers MT" w:cs="Calibri"/>
          <w:b/>
          <w:sz w:val="36"/>
          <w:szCs w:val="36"/>
          <w:u w:val="single"/>
        </w:rPr>
        <w:t>ABSTRACT</w:t>
      </w:r>
    </w:p>
    <w:p w:rsidR="00FA4911" w:rsidRDefault="00FA4911" w:rsidP="00753143">
      <w:pPr>
        <w:spacing w:line="360" w:lineRule="auto"/>
        <w:ind w:right="30"/>
        <w:jc w:val="both"/>
      </w:pPr>
    </w:p>
    <w:p w:rsidR="00C57971" w:rsidRDefault="00753143" w:rsidP="00C57971">
      <w:pPr>
        <w:spacing w:line="360" w:lineRule="auto"/>
        <w:jc w:val="both"/>
        <w:outlineLvl w:val="4"/>
      </w:pPr>
      <w:r>
        <w:t>The mai</w:t>
      </w:r>
      <w:r w:rsidR="005C3D87">
        <w:t>n aim of this project is to deve</w:t>
      </w:r>
      <w:r>
        <w:t xml:space="preserve">lop a </w:t>
      </w:r>
      <w:r w:rsidR="005C3D87">
        <w:t>packet sniffer</w:t>
      </w:r>
      <w:r>
        <w:t xml:space="preserve"> which can be used to </w:t>
      </w:r>
      <w:r w:rsidR="005C3D87">
        <w:t xml:space="preserve">intercept and log traffic </w:t>
      </w:r>
      <w:r w:rsidR="005C3D87">
        <w:tab/>
        <w:t>passing over a digital network or a part of a network</w:t>
      </w:r>
      <w:r>
        <w:t>.</w:t>
      </w:r>
      <w:r w:rsidRPr="00F40414">
        <w:t xml:space="preserve"> </w:t>
      </w:r>
      <w:r>
        <w:t>This tool would inject an IP packet into the available network interface and wait for the reply from the intermediate routers and the destination IP, giving information about the network setup and the firewall configuration on each intermediate node.</w:t>
      </w:r>
    </w:p>
    <w:p w:rsidR="00C57971" w:rsidRDefault="00C57971" w:rsidP="00C57971">
      <w:pPr>
        <w:spacing w:line="360" w:lineRule="auto"/>
        <w:jc w:val="both"/>
        <w:outlineLvl w:val="4"/>
      </w:pPr>
      <w:r>
        <w:t xml:space="preserve"> </w:t>
      </w:r>
    </w:p>
    <w:p w:rsidR="00C57971" w:rsidRDefault="0012278A" w:rsidP="00C57971">
      <w:pPr>
        <w:autoSpaceDE w:val="0"/>
        <w:autoSpaceDN w:val="0"/>
        <w:adjustRightInd w:val="0"/>
        <w:spacing w:line="360" w:lineRule="auto"/>
        <w:ind w:right="30"/>
        <w:rPr>
          <w:color w:val="000000" w:themeColor="text1"/>
          <w:shd w:val="clear" w:color="auto" w:fill="FFFFFF"/>
        </w:rPr>
      </w:pPr>
      <w:r>
        <w:rPr>
          <w:color w:val="000000" w:themeColor="text1"/>
          <w:shd w:val="clear" w:color="auto" w:fill="FFFFFF"/>
        </w:rPr>
        <w:t>A packet sniffer analys</w:t>
      </w:r>
      <w:r w:rsidR="005C3D87" w:rsidRPr="005C3D87">
        <w:rPr>
          <w:color w:val="000000" w:themeColor="text1"/>
          <w:shd w:val="clear" w:color="auto" w:fill="FFFFFF"/>
        </w:rPr>
        <w:t>es network behavior, performance and applications that generate or receive network traffic. It can also be used for analyzing the network infrastructure itself by determining whether all necessary</w:t>
      </w:r>
      <w:r w:rsidR="005C3D87" w:rsidRPr="005C3D87">
        <w:rPr>
          <w:rStyle w:val="apple-converted-space"/>
          <w:color w:val="000000" w:themeColor="text1"/>
          <w:shd w:val="clear" w:color="auto" w:fill="FFFFFF"/>
        </w:rPr>
        <w:t> </w:t>
      </w:r>
      <w:hyperlink r:id="rId8" w:tooltip="Router (computing)" w:history="1">
        <w:r w:rsidR="005C3D87" w:rsidRPr="005C3D87">
          <w:rPr>
            <w:rStyle w:val="Hyperlink"/>
            <w:color w:val="000000" w:themeColor="text1"/>
            <w:u w:val="none"/>
            <w:shd w:val="clear" w:color="auto" w:fill="FFFFFF"/>
          </w:rPr>
          <w:t>routing</w:t>
        </w:r>
      </w:hyperlink>
      <w:r w:rsidR="005C3D87" w:rsidRPr="005C3D87">
        <w:rPr>
          <w:rStyle w:val="apple-converted-space"/>
          <w:color w:val="000000" w:themeColor="text1"/>
          <w:shd w:val="clear" w:color="auto" w:fill="FFFFFF"/>
        </w:rPr>
        <w:t> </w:t>
      </w:r>
      <w:r w:rsidR="005C3D87" w:rsidRPr="005C3D87">
        <w:rPr>
          <w:color w:val="000000" w:themeColor="text1"/>
          <w:shd w:val="clear" w:color="auto" w:fill="FFFFFF"/>
        </w:rPr>
        <w:t xml:space="preserve">is occurring properly, allowing the user to further isolate the source of a problem. </w:t>
      </w:r>
    </w:p>
    <w:p w:rsidR="005C3D87" w:rsidRPr="005C3D87" w:rsidRDefault="005C3D87" w:rsidP="00C57971">
      <w:pPr>
        <w:autoSpaceDE w:val="0"/>
        <w:autoSpaceDN w:val="0"/>
        <w:adjustRightInd w:val="0"/>
        <w:spacing w:line="360" w:lineRule="auto"/>
        <w:ind w:right="30"/>
        <w:rPr>
          <w:color w:val="000000" w:themeColor="text1"/>
        </w:rPr>
      </w:pPr>
    </w:p>
    <w:p w:rsidR="00613DFC" w:rsidRDefault="005C3D87" w:rsidP="00C57971">
      <w:pPr>
        <w:autoSpaceDE w:val="0"/>
        <w:autoSpaceDN w:val="0"/>
        <w:adjustRightInd w:val="0"/>
        <w:spacing w:line="360" w:lineRule="auto"/>
        <w:ind w:right="30"/>
        <w:rPr>
          <w:rFonts w:ascii="TimesNewRoman" w:hAnsi="TimesNewRoman" w:cs="TimesNewRoman"/>
        </w:rPr>
      </w:pPr>
      <w:r w:rsidRPr="005C3D87">
        <w:rPr>
          <w:color w:val="000000" w:themeColor="text1"/>
          <w:shd w:val="clear" w:color="auto" w:fill="FFFFFF"/>
        </w:rPr>
        <w:t xml:space="preserve">It is also possible to use </w:t>
      </w:r>
      <w:r>
        <w:rPr>
          <w:color w:val="000000" w:themeColor="text1"/>
          <w:shd w:val="clear" w:color="auto" w:fill="FFFFFF"/>
        </w:rPr>
        <w:t xml:space="preserve">a packet sniffer </w:t>
      </w:r>
      <w:r w:rsidRPr="005C3D87">
        <w:rPr>
          <w:color w:val="000000" w:themeColor="text1"/>
          <w:shd w:val="clear" w:color="auto" w:fill="FFFFFF"/>
        </w:rPr>
        <w:t>for the specific purpose of intercepting and displaying the communications of another user or computer. A user with the necessary privileges on a system acting as a</w:t>
      </w:r>
      <w:r w:rsidRPr="005C3D87">
        <w:rPr>
          <w:rStyle w:val="apple-converted-space"/>
          <w:color w:val="000000" w:themeColor="text1"/>
          <w:shd w:val="clear" w:color="auto" w:fill="FFFFFF"/>
        </w:rPr>
        <w:t> </w:t>
      </w:r>
      <w:hyperlink r:id="rId9" w:tooltip="Router (computing)" w:history="1">
        <w:r w:rsidRPr="005C3D87">
          <w:rPr>
            <w:rStyle w:val="Hyperlink"/>
            <w:color w:val="000000" w:themeColor="text1"/>
            <w:u w:val="none"/>
            <w:shd w:val="clear" w:color="auto" w:fill="FFFFFF"/>
          </w:rPr>
          <w:t>router</w:t>
        </w:r>
      </w:hyperlink>
      <w:r w:rsidRPr="005C3D87">
        <w:rPr>
          <w:rStyle w:val="apple-converted-space"/>
          <w:color w:val="000000" w:themeColor="text1"/>
          <w:shd w:val="clear" w:color="auto" w:fill="FFFFFF"/>
        </w:rPr>
        <w:t> </w:t>
      </w:r>
      <w:r w:rsidRPr="005C3D87">
        <w:rPr>
          <w:color w:val="000000" w:themeColor="text1"/>
          <w:shd w:val="clear" w:color="auto" w:fill="FFFFFF"/>
        </w:rPr>
        <w:t>or</w:t>
      </w:r>
      <w:r w:rsidRPr="005C3D87">
        <w:rPr>
          <w:rStyle w:val="apple-converted-space"/>
          <w:color w:val="000000" w:themeColor="text1"/>
          <w:shd w:val="clear" w:color="auto" w:fill="FFFFFF"/>
        </w:rPr>
        <w:t> </w:t>
      </w:r>
      <w:hyperlink r:id="rId10" w:tooltip="Gateway (computer networking)" w:history="1">
        <w:r w:rsidRPr="005C3D87">
          <w:rPr>
            <w:rStyle w:val="Hyperlink"/>
            <w:color w:val="000000" w:themeColor="text1"/>
            <w:u w:val="none"/>
            <w:shd w:val="clear" w:color="auto" w:fill="FFFFFF"/>
          </w:rPr>
          <w:t>gateway</w:t>
        </w:r>
      </w:hyperlink>
      <w:r w:rsidRPr="005C3D87">
        <w:rPr>
          <w:rStyle w:val="apple-converted-space"/>
          <w:color w:val="000000" w:themeColor="text1"/>
          <w:shd w:val="clear" w:color="auto" w:fill="FFFFFF"/>
        </w:rPr>
        <w:t> </w:t>
      </w:r>
      <w:r w:rsidRPr="005C3D87">
        <w:rPr>
          <w:color w:val="000000" w:themeColor="text1"/>
          <w:shd w:val="clear" w:color="auto" w:fill="FFFFFF"/>
        </w:rPr>
        <w:t>through which unencrypted traffic such as</w:t>
      </w:r>
      <w:r w:rsidRPr="005C3D87">
        <w:rPr>
          <w:rStyle w:val="apple-converted-space"/>
          <w:color w:val="000000" w:themeColor="text1"/>
          <w:shd w:val="clear" w:color="auto" w:fill="FFFFFF"/>
        </w:rPr>
        <w:t> </w:t>
      </w:r>
      <w:hyperlink r:id="rId11" w:tooltip="Telnet" w:history="1">
        <w:r w:rsidRPr="005C3D87">
          <w:rPr>
            <w:rStyle w:val="Hyperlink"/>
            <w:color w:val="000000" w:themeColor="text1"/>
            <w:u w:val="none"/>
            <w:shd w:val="clear" w:color="auto" w:fill="FFFFFF"/>
          </w:rPr>
          <w:t>Telnet</w:t>
        </w:r>
      </w:hyperlink>
      <w:r w:rsidRPr="005C3D87">
        <w:rPr>
          <w:rStyle w:val="apple-converted-space"/>
          <w:color w:val="000000" w:themeColor="text1"/>
          <w:shd w:val="clear" w:color="auto" w:fill="FFFFFF"/>
        </w:rPr>
        <w:t> </w:t>
      </w:r>
      <w:r w:rsidRPr="005C3D87">
        <w:rPr>
          <w:color w:val="000000" w:themeColor="text1"/>
          <w:shd w:val="clear" w:color="auto" w:fill="FFFFFF"/>
        </w:rPr>
        <w:t>or</w:t>
      </w:r>
      <w:r w:rsidRPr="005C3D87">
        <w:rPr>
          <w:rStyle w:val="apple-converted-space"/>
          <w:color w:val="000000" w:themeColor="text1"/>
          <w:shd w:val="clear" w:color="auto" w:fill="FFFFFF"/>
        </w:rPr>
        <w:t> </w:t>
      </w:r>
      <w:hyperlink r:id="rId12" w:tooltip="HTTP" w:history="1">
        <w:r w:rsidRPr="005C3D87">
          <w:rPr>
            <w:rStyle w:val="Hyperlink"/>
            <w:color w:val="000000" w:themeColor="text1"/>
            <w:u w:val="none"/>
            <w:shd w:val="clear" w:color="auto" w:fill="FFFFFF"/>
          </w:rPr>
          <w:t>HTTP</w:t>
        </w:r>
      </w:hyperlink>
      <w:r w:rsidRPr="005C3D87">
        <w:rPr>
          <w:rStyle w:val="apple-converted-space"/>
          <w:color w:val="000000" w:themeColor="text1"/>
          <w:shd w:val="clear" w:color="auto" w:fill="FFFFFF"/>
        </w:rPr>
        <w:t> </w:t>
      </w:r>
      <w:r w:rsidRPr="005C3D87">
        <w:rPr>
          <w:color w:val="000000" w:themeColor="text1"/>
          <w:shd w:val="clear" w:color="auto" w:fill="FFFFFF"/>
        </w:rPr>
        <w:t xml:space="preserve">passes </w:t>
      </w:r>
      <w:proofErr w:type="gramStart"/>
      <w:r w:rsidRPr="005C3D87">
        <w:rPr>
          <w:color w:val="000000" w:themeColor="text1"/>
          <w:shd w:val="clear" w:color="auto" w:fill="FFFFFF"/>
        </w:rPr>
        <w:t>can</w:t>
      </w:r>
      <w:proofErr w:type="gramEnd"/>
      <w:r w:rsidRPr="005C3D87">
        <w:rPr>
          <w:color w:val="000000" w:themeColor="text1"/>
          <w:shd w:val="clear" w:color="auto" w:fill="FFFFFF"/>
        </w:rPr>
        <w:t xml:space="preserve"> use </w:t>
      </w:r>
      <w:proofErr w:type="spellStart"/>
      <w:r w:rsidRPr="005C3D87">
        <w:rPr>
          <w:color w:val="000000" w:themeColor="text1"/>
          <w:shd w:val="clear" w:color="auto" w:fill="FFFFFF"/>
        </w:rPr>
        <w:t>tcpdump</w:t>
      </w:r>
      <w:proofErr w:type="spellEnd"/>
      <w:r w:rsidRPr="005C3D87">
        <w:rPr>
          <w:color w:val="000000" w:themeColor="text1"/>
          <w:shd w:val="clear" w:color="auto" w:fill="FFFFFF"/>
        </w:rPr>
        <w:t xml:space="preserve"> to view login IDs, passwords, the</w:t>
      </w:r>
      <w:r w:rsidRPr="005C3D87">
        <w:rPr>
          <w:rStyle w:val="apple-converted-space"/>
          <w:color w:val="000000" w:themeColor="text1"/>
          <w:shd w:val="clear" w:color="auto" w:fill="FFFFFF"/>
        </w:rPr>
        <w:t> </w:t>
      </w:r>
      <w:hyperlink r:id="rId13" w:tooltip="Uniform Resource Locator" w:history="1">
        <w:r w:rsidRPr="005C3D87">
          <w:rPr>
            <w:rStyle w:val="Hyperlink"/>
            <w:color w:val="000000" w:themeColor="text1"/>
            <w:u w:val="none"/>
            <w:shd w:val="clear" w:color="auto" w:fill="FFFFFF"/>
          </w:rPr>
          <w:t>URLs</w:t>
        </w:r>
      </w:hyperlink>
      <w:r w:rsidRPr="005C3D87">
        <w:rPr>
          <w:rStyle w:val="apple-converted-space"/>
          <w:color w:val="000000" w:themeColor="text1"/>
          <w:shd w:val="clear" w:color="auto" w:fill="FFFFFF"/>
        </w:rPr>
        <w:t> </w:t>
      </w:r>
      <w:r w:rsidRPr="005C3D87">
        <w:rPr>
          <w:color w:val="000000" w:themeColor="text1"/>
          <w:shd w:val="clear" w:color="auto" w:fill="FFFFFF"/>
        </w:rPr>
        <w:t>and content of websites being viewed, or any other unencrypted information.</w:t>
      </w:r>
      <w:r w:rsidR="00613DFC">
        <w:rPr>
          <w:rFonts w:ascii="TimesNewRoman" w:hAnsi="TimesNewRoman" w:cs="TimesNewRoman"/>
        </w:rPr>
        <w:br w:type="page"/>
      </w:r>
    </w:p>
    <w:p w:rsidR="00A6307C" w:rsidRPr="00303A8C" w:rsidRDefault="00A6307C" w:rsidP="00753143">
      <w:pPr>
        <w:tabs>
          <w:tab w:val="left" w:pos="1260"/>
        </w:tabs>
        <w:spacing w:line="360" w:lineRule="auto"/>
        <w:jc w:val="center"/>
        <w:rPr>
          <w:rFonts w:ascii="Engravers MT" w:hAnsi="Engravers MT" w:cs="Calibri"/>
          <w:b/>
          <w:sz w:val="36"/>
          <w:szCs w:val="36"/>
          <w:u w:val="single"/>
        </w:rPr>
      </w:pPr>
      <w:r w:rsidRPr="00303A8C">
        <w:rPr>
          <w:rFonts w:ascii="Engravers MT" w:hAnsi="Engravers MT" w:cs="Calibri"/>
          <w:b/>
          <w:sz w:val="36"/>
          <w:szCs w:val="36"/>
          <w:u w:val="single"/>
        </w:rPr>
        <w:lastRenderedPageBreak/>
        <w:t>Table of Contents</w:t>
      </w:r>
    </w:p>
    <w:p w:rsidR="00A6307C" w:rsidRDefault="00A6307C" w:rsidP="00753143">
      <w:pPr>
        <w:spacing w:line="360" w:lineRule="auto"/>
        <w:jc w:val="center"/>
        <w:rPr>
          <w:rFonts w:ascii="TimesNewRoman" w:hAnsi="TimesNewRoman" w:cs="TimesNewRoman"/>
          <w:b/>
          <w:sz w:val="28"/>
          <w:szCs w:val="28"/>
        </w:rPr>
      </w:pPr>
    </w:p>
    <w:p w:rsidR="00A6307C" w:rsidRDefault="00A6307C" w:rsidP="00753143">
      <w:pPr>
        <w:spacing w:line="360" w:lineRule="auto"/>
        <w:ind w:left="709" w:firstLine="567"/>
        <w:rPr>
          <w:b/>
        </w:rPr>
      </w:pPr>
      <w:r>
        <w:rPr>
          <w:b/>
        </w:rPr>
        <w:t>Acknowledgement</w:t>
      </w:r>
      <w:r>
        <w:rPr>
          <w:b/>
        </w:rPr>
        <w:tab/>
      </w:r>
      <w:r>
        <w:rPr>
          <w:b/>
        </w:rPr>
        <w:tab/>
      </w:r>
      <w:r>
        <w:rPr>
          <w:b/>
        </w:rPr>
        <w:tab/>
      </w:r>
      <w:r>
        <w:rPr>
          <w:b/>
        </w:rPr>
        <w:tab/>
      </w:r>
      <w:r>
        <w:rPr>
          <w:b/>
        </w:rPr>
        <w:tab/>
      </w:r>
      <w:r>
        <w:rPr>
          <w:b/>
        </w:rPr>
        <w:tab/>
      </w:r>
      <w:r>
        <w:rPr>
          <w:b/>
        </w:rPr>
        <w:tab/>
      </w:r>
      <w:r>
        <w:rPr>
          <w:b/>
        </w:rPr>
        <w:tab/>
        <w:t xml:space="preserve">      </w:t>
      </w:r>
      <w:proofErr w:type="spellStart"/>
      <w:r>
        <w:rPr>
          <w:b/>
        </w:rPr>
        <w:t>i</w:t>
      </w:r>
      <w:proofErr w:type="spellEnd"/>
    </w:p>
    <w:p w:rsidR="00A6307C" w:rsidRDefault="00A6307C" w:rsidP="00753143">
      <w:pPr>
        <w:spacing w:line="360" w:lineRule="auto"/>
        <w:ind w:left="709" w:firstLine="567"/>
        <w:rPr>
          <w:b/>
        </w:rPr>
      </w:pPr>
      <w:r>
        <w:rPr>
          <w:b/>
        </w:rPr>
        <w:t>Abstract</w:t>
      </w:r>
      <w:r>
        <w:rPr>
          <w:b/>
        </w:rPr>
        <w:tab/>
      </w:r>
      <w:r>
        <w:rPr>
          <w:b/>
        </w:rPr>
        <w:tab/>
      </w:r>
      <w:r>
        <w:rPr>
          <w:b/>
        </w:rPr>
        <w:tab/>
      </w:r>
      <w:r>
        <w:rPr>
          <w:b/>
        </w:rPr>
        <w:tab/>
      </w:r>
      <w:r>
        <w:rPr>
          <w:b/>
        </w:rPr>
        <w:tab/>
      </w:r>
      <w:r>
        <w:rPr>
          <w:b/>
        </w:rPr>
        <w:tab/>
      </w:r>
      <w:r>
        <w:rPr>
          <w:b/>
        </w:rPr>
        <w:tab/>
      </w:r>
      <w:r>
        <w:rPr>
          <w:b/>
        </w:rPr>
        <w:tab/>
      </w:r>
      <w:r>
        <w:rPr>
          <w:b/>
        </w:rPr>
        <w:tab/>
        <w:t xml:space="preserve">     ii</w:t>
      </w:r>
    </w:p>
    <w:p w:rsidR="00A6307C" w:rsidRDefault="00A6307C" w:rsidP="00753143">
      <w:pPr>
        <w:spacing w:line="360" w:lineRule="auto"/>
        <w:ind w:left="709" w:firstLine="567"/>
        <w:rPr>
          <w:b/>
        </w:rPr>
      </w:pPr>
      <w:r>
        <w:rPr>
          <w:b/>
        </w:rPr>
        <w:t>Table of Contents</w:t>
      </w:r>
      <w:r>
        <w:rPr>
          <w:b/>
        </w:rPr>
        <w:tab/>
      </w:r>
      <w:r>
        <w:rPr>
          <w:b/>
        </w:rPr>
        <w:tab/>
      </w:r>
      <w:r>
        <w:rPr>
          <w:b/>
        </w:rPr>
        <w:tab/>
      </w:r>
      <w:r>
        <w:rPr>
          <w:b/>
        </w:rPr>
        <w:tab/>
      </w:r>
      <w:r>
        <w:rPr>
          <w:b/>
        </w:rPr>
        <w:tab/>
      </w:r>
      <w:r>
        <w:rPr>
          <w:b/>
        </w:rPr>
        <w:tab/>
      </w:r>
      <w:r>
        <w:rPr>
          <w:b/>
        </w:rPr>
        <w:tab/>
      </w:r>
      <w:r>
        <w:rPr>
          <w:b/>
        </w:rPr>
        <w:tab/>
        <w:t xml:space="preserve">    iii</w:t>
      </w:r>
    </w:p>
    <w:p w:rsidR="00A6307C" w:rsidRDefault="00A6307C" w:rsidP="00753143">
      <w:pPr>
        <w:spacing w:line="360" w:lineRule="auto"/>
        <w:ind w:left="709" w:firstLine="567"/>
        <w:rPr>
          <w:b/>
        </w:rPr>
      </w:pPr>
      <w:r>
        <w:rPr>
          <w:b/>
        </w:rPr>
        <w:t>List of Figures</w:t>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vi</w:t>
      </w:r>
      <w:proofErr w:type="gramEnd"/>
    </w:p>
    <w:p w:rsidR="00A6307C" w:rsidRDefault="00A6307C" w:rsidP="00753143">
      <w:pPr>
        <w:spacing w:line="360" w:lineRule="auto"/>
        <w:ind w:left="709" w:firstLine="567"/>
        <w:rPr>
          <w:b/>
        </w:rPr>
      </w:pPr>
      <w:r>
        <w:rPr>
          <w:b/>
        </w:rPr>
        <w:t>List of Tables</w:t>
      </w:r>
      <w:r>
        <w:rPr>
          <w:b/>
        </w:rPr>
        <w:tab/>
      </w:r>
      <w:r>
        <w:rPr>
          <w:b/>
        </w:rPr>
        <w:tab/>
      </w:r>
      <w:r>
        <w:rPr>
          <w:b/>
        </w:rPr>
        <w:tab/>
      </w:r>
      <w:r>
        <w:rPr>
          <w:b/>
        </w:rPr>
        <w:tab/>
      </w:r>
      <w:r>
        <w:rPr>
          <w:b/>
        </w:rPr>
        <w:tab/>
      </w:r>
      <w:r>
        <w:rPr>
          <w:b/>
        </w:rPr>
        <w:tab/>
      </w:r>
      <w:r>
        <w:rPr>
          <w:b/>
        </w:rPr>
        <w:tab/>
      </w:r>
      <w:r>
        <w:rPr>
          <w:b/>
        </w:rPr>
        <w:tab/>
      </w:r>
      <w:r>
        <w:rPr>
          <w:b/>
        </w:rPr>
        <w:tab/>
        <w:t xml:space="preserve">   vii</w:t>
      </w:r>
    </w:p>
    <w:p w:rsidR="00A6307C" w:rsidRDefault="00A6307C" w:rsidP="00753143">
      <w:pPr>
        <w:spacing w:line="360" w:lineRule="auto"/>
        <w:ind w:left="709" w:firstLine="567"/>
        <w:rPr>
          <w:b/>
        </w:rPr>
      </w:pPr>
      <w:r>
        <w:rPr>
          <w:b/>
        </w:rPr>
        <w:t>Glossary</w:t>
      </w:r>
      <w:r>
        <w:rPr>
          <w:b/>
        </w:rPr>
        <w:tab/>
      </w:r>
      <w:r>
        <w:rPr>
          <w:b/>
        </w:rPr>
        <w:tab/>
      </w:r>
      <w:r>
        <w:rPr>
          <w:b/>
        </w:rPr>
        <w:tab/>
      </w:r>
      <w:r>
        <w:rPr>
          <w:b/>
        </w:rPr>
        <w:tab/>
      </w:r>
      <w:r>
        <w:rPr>
          <w:b/>
        </w:rPr>
        <w:tab/>
      </w:r>
      <w:r>
        <w:rPr>
          <w:b/>
        </w:rPr>
        <w:tab/>
      </w:r>
      <w:r>
        <w:rPr>
          <w:b/>
        </w:rPr>
        <w:tab/>
      </w:r>
      <w:r>
        <w:rPr>
          <w:b/>
        </w:rPr>
        <w:tab/>
      </w:r>
      <w:r>
        <w:rPr>
          <w:b/>
        </w:rPr>
        <w:tab/>
        <w:t xml:space="preserve">  viii</w:t>
      </w:r>
    </w:p>
    <w:p w:rsidR="00A6307C" w:rsidRDefault="00A6307C" w:rsidP="00753143">
      <w:pPr>
        <w:spacing w:line="360" w:lineRule="auto"/>
        <w:ind w:left="709" w:firstLine="567"/>
        <w:rPr>
          <w:b/>
        </w:rPr>
      </w:pPr>
    </w:p>
    <w:tbl>
      <w:tblPr>
        <w:tblW w:w="0" w:type="auto"/>
        <w:tblInd w:w="392" w:type="dxa"/>
        <w:tblLook w:val="04A0"/>
      </w:tblPr>
      <w:tblGrid>
        <w:gridCol w:w="870"/>
        <w:gridCol w:w="7448"/>
        <w:gridCol w:w="982"/>
      </w:tblGrid>
      <w:tr w:rsidR="00A6307C" w:rsidRPr="00147C51" w:rsidTr="00753143">
        <w:trPr>
          <w:trHeight w:val="377"/>
        </w:trPr>
        <w:tc>
          <w:tcPr>
            <w:tcW w:w="918" w:type="dxa"/>
          </w:tcPr>
          <w:p w:rsidR="00A6307C" w:rsidRPr="00147C51" w:rsidRDefault="00A6307C" w:rsidP="00753143">
            <w:pPr>
              <w:pStyle w:val="TOC1"/>
              <w:tabs>
                <w:tab w:val="left" w:pos="432"/>
              </w:tabs>
              <w:spacing w:before="0" w:after="0" w:line="360" w:lineRule="auto"/>
              <w:ind w:right="-720"/>
              <w:rPr>
                <w:color w:val="000000" w:themeColor="text1"/>
                <w:sz w:val="24"/>
                <w:szCs w:val="24"/>
              </w:rPr>
            </w:pPr>
            <w:r w:rsidRPr="00147C51">
              <w:rPr>
                <w:color w:val="000000" w:themeColor="text1"/>
                <w:sz w:val="24"/>
                <w:szCs w:val="24"/>
              </w:rPr>
              <w:t>1.</w:t>
            </w: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r w:rsidRPr="00147C51">
              <w:rPr>
                <w:color w:val="000000" w:themeColor="text1"/>
                <w:sz w:val="24"/>
                <w:szCs w:val="24"/>
              </w:rPr>
              <w:t>2.</w:t>
            </w: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r w:rsidRPr="00147C51">
              <w:rPr>
                <w:color w:val="000000" w:themeColor="text1"/>
                <w:sz w:val="24"/>
                <w:szCs w:val="24"/>
              </w:rPr>
              <w:t>3.</w:t>
            </w: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4.</w:t>
            </w: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401399" w:rsidRDefault="00401399" w:rsidP="00753143">
            <w:pPr>
              <w:pStyle w:val="TOC1"/>
              <w:tabs>
                <w:tab w:val="left" w:pos="432"/>
              </w:tabs>
              <w:spacing w:before="0" w:after="0" w:line="360" w:lineRule="auto"/>
              <w:ind w:right="-720"/>
              <w:rPr>
                <w:color w:val="000000" w:themeColor="text1"/>
                <w:sz w:val="24"/>
                <w:szCs w:val="24"/>
              </w:rPr>
            </w:pPr>
          </w:p>
          <w:p w:rsidR="00401399" w:rsidRDefault="00401399"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5.</w:t>
            </w: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6.</w:t>
            </w: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7.</w:t>
            </w: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lastRenderedPageBreak/>
              <w:t>8</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9.</w:t>
            </w:r>
          </w:p>
        </w:tc>
        <w:tc>
          <w:tcPr>
            <w:tcW w:w="7870" w:type="dxa"/>
          </w:tcPr>
          <w:p w:rsidR="00A6307C" w:rsidRPr="00147C51" w:rsidRDefault="00A6307C" w:rsidP="00753143">
            <w:pPr>
              <w:pStyle w:val="TOC1"/>
              <w:tabs>
                <w:tab w:val="left" w:pos="432"/>
              </w:tabs>
              <w:spacing w:before="0" w:after="0" w:line="360" w:lineRule="auto"/>
              <w:ind w:right="-720"/>
              <w:rPr>
                <w:color w:val="000000" w:themeColor="text1"/>
                <w:sz w:val="24"/>
                <w:szCs w:val="24"/>
              </w:rPr>
            </w:pPr>
            <w:r w:rsidRPr="00147C51">
              <w:rPr>
                <w:color w:val="000000" w:themeColor="text1"/>
                <w:sz w:val="24"/>
                <w:szCs w:val="24"/>
              </w:rPr>
              <w:lastRenderedPageBreak/>
              <w:t>Introduction</w:t>
            </w:r>
          </w:p>
          <w:p w:rsidR="00A6307C" w:rsidRPr="00147C51" w:rsidRDefault="00A6307C" w:rsidP="00753143">
            <w:pPr>
              <w:numPr>
                <w:ilvl w:val="1"/>
                <w:numId w:val="2"/>
              </w:numPr>
              <w:suppressAutoHyphens w:val="0"/>
              <w:spacing w:line="360" w:lineRule="auto"/>
              <w:rPr>
                <w:color w:val="000000" w:themeColor="text1"/>
              </w:rPr>
            </w:pPr>
            <w:r w:rsidRPr="00147C51">
              <w:rPr>
                <w:color w:val="000000" w:themeColor="text1"/>
              </w:rPr>
              <w:t>Purpose</w:t>
            </w:r>
          </w:p>
          <w:p w:rsidR="00A6307C" w:rsidRPr="00147C51" w:rsidRDefault="00A6307C" w:rsidP="00753143">
            <w:pPr>
              <w:numPr>
                <w:ilvl w:val="1"/>
                <w:numId w:val="2"/>
              </w:numPr>
              <w:suppressAutoHyphens w:val="0"/>
              <w:spacing w:line="360" w:lineRule="auto"/>
              <w:rPr>
                <w:color w:val="000000" w:themeColor="text1"/>
              </w:rPr>
            </w:pPr>
            <w:r w:rsidRPr="00147C51">
              <w:rPr>
                <w:color w:val="000000" w:themeColor="text1"/>
              </w:rPr>
              <w:t>Scope</w:t>
            </w:r>
          </w:p>
          <w:p w:rsidR="00A6307C" w:rsidRPr="00147C51" w:rsidRDefault="00A6307C" w:rsidP="00753143">
            <w:pPr>
              <w:numPr>
                <w:ilvl w:val="1"/>
                <w:numId w:val="2"/>
              </w:numPr>
              <w:suppressAutoHyphens w:val="0"/>
              <w:spacing w:line="360" w:lineRule="auto"/>
              <w:rPr>
                <w:color w:val="000000" w:themeColor="text1"/>
              </w:rPr>
            </w:pPr>
            <w:r w:rsidRPr="00147C51">
              <w:rPr>
                <w:color w:val="000000" w:themeColor="text1"/>
              </w:rPr>
              <w:t>Motivation</w:t>
            </w:r>
          </w:p>
          <w:p w:rsidR="00A6307C" w:rsidRPr="00147C51" w:rsidRDefault="00A6307C" w:rsidP="00753143">
            <w:pPr>
              <w:numPr>
                <w:ilvl w:val="1"/>
                <w:numId w:val="2"/>
              </w:numPr>
              <w:suppressAutoHyphens w:val="0"/>
              <w:spacing w:line="360" w:lineRule="auto"/>
              <w:rPr>
                <w:color w:val="000000" w:themeColor="text1"/>
              </w:rPr>
            </w:pPr>
            <w:r w:rsidRPr="00147C51">
              <w:rPr>
                <w:color w:val="000000" w:themeColor="text1"/>
              </w:rPr>
              <w:t>Literature Survey</w:t>
            </w:r>
          </w:p>
          <w:p w:rsidR="00A6307C" w:rsidRPr="00147C51" w:rsidRDefault="00A6307C" w:rsidP="00753143">
            <w:pPr>
              <w:suppressAutoHyphens w:val="0"/>
              <w:spacing w:line="360" w:lineRule="auto"/>
              <w:rPr>
                <w:color w:val="000000" w:themeColor="text1"/>
              </w:rPr>
            </w:pPr>
          </w:p>
          <w:p w:rsidR="00A6307C" w:rsidRPr="00147C51" w:rsidRDefault="00552510" w:rsidP="00753143">
            <w:pPr>
              <w:suppressAutoHyphens w:val="0"/>
              <w:spacing w:line="360" w:lineRule="auto"/>
              <w:rPr>
                <w:color w:val="000000" w:themeColor="text1"/>
              </w:rPr>
            </w:pPr>
            <w:r>
              <w:rPr>
                <w:color w:val="000000" w:themeColor="text1"/>
              </w:rPr>
              <w:t xml:space="preserve">Software </w:t>
            </w:r>
            <w:r w:rsidR="00A6307C" w:rsidRPr="00147C51">
              <w:rPr>
                <w:color w:val="000000" w:themeColor="text1"/>
              </w:rPr>
              <w:t>R</w:t>
            </w:r>
            <w:r w:rsidR="00A6307C">
              <w:rPr>
                <w:color w:val="000000" w:themeColor="text1"/>
              </w:rPr>
              <w:t>equirement Specifications</w:t>
            </w:r>
          </w:p>
          <w:p w:rsidR="00A6307C" w:rsidRPr="00147C51" w:rsidRDefault="00A6307C" w:rsidP="00753143">
            <w:pPr>
              <w:suppressAutoHyphens w:val="0"/>
              <w:spacing w:line="360" w:lineRule="auto"/>
              <w:rPr>
                <w:color w:val="000000" w:themeColor="text1"/>
              </w:rPr>
            </w:pPr>
            <w:r w:rsidRPr="00147C51">
              <w:rPr>
                <w:color w:val="000000" w:themeColor="text1"/>
              </w:rPr>
              <w:t>2.1 Overall Description</w:t>
            </w:r>
          </w:p>
          <w:p w:rsidR="00A6307C" w:rsidRPr="00147C51" w:rsidRDefault="00A6307C" w:rsidP="00753143">
            <w:pPr>
              <w:suppressAutoHyphens w:val="0"/>
              <w:spacing w:line="360" w:lineRule="auto"/>
              <w:rPr>
                <w:color w:val="000000" w:themeColor="text1"/>
              </w:rPr>
            </w:pPr>
            <w:r w:rsidRPr="00147C51">
              <w:rPr>
                <w:color w:val="000000" w:themeColor="text1"/>
              </w:rPr>
              <w:t>2.2 Specific Requirements</w:t>
            </w:r>
          </w:p>
          <w:p w:rsidR="00A6307C" w:rsidRPr="00147C51" w:rsidRDefault="00A6307C" w:rsidP="00753143">
            <w:pPr>
              <w:suppressAutoHyphens w:val="0"/>
              <w:spacing w:line="360" w:lineRule="auto"/>
              <w:rPr>
                <w:color w:val="000000" w:themeColor="text1"/>
              </w:rPr>
            </w:pPr>
            <w:r w:rsidRPr="00147C51">
              <w:rPr>
                <w:color w:val="000000" w:themeColor="text1"/>
              </w:rPr>
              <w:t xml:space="preserve">      2.2.1 Functionality</w:t>
            </w:r>
          </w:p>
          <w:p w:rsidR="00A6307C" w:rsidRPr="00147C51" w:rsidRDefault="00507B35" w:rsidP="00753143">
            <w:pPr>
              <w:suppressAutoHyphens w:val="0"/>
              <w:spacing w:line="360" w:lineRule="auto"/>
              <w:rPr>
                <w:color w:val="000000" w:themeColor="text1"/>
              </w:rPr>
            </w:pPr>
            <w:r>
              <w:rPr>
                <w:color w:val="000000" w:themeColor="text1"/>
              </w:rPr>
              <w:t xml:space="preserve">      </w:t>
            </w:r>
            <w:r w:rsidR="00A6307C" w:rsidRPr="00147C51">
              <w:rPr>
                <w:color w:val="000000" w:themeColor="text1"/>
              </w:rPr>
              <w:t xml:space="preserve">2.2.2 </w:t>
            </w:r>
            <w:r>
              <w:rPr>
                <w:color w:val="000000" w:themeColor="text1"/>
              </w:rPr>
              <w:t>Design Constraints</w:t>
            </w:r>
          </w:p>
          <w:p w:rsidR="00A6307C" w:rsidRPr="00147C51" w:rsidRDefault="00507B35" w:rsidP="00753143">
            <w:pPr>
              <w:suppressAutoHyphens w:val="0"/>
              <w:spacing w:line="360" w:lineRule="auto"/>
              <w:rPr>
                <w:color w:val="000000" w:themeColor="text1"/>
              </w:rPr>
            </w:pPr>
            <w:r>
              <w:rPr>
                <w:color w:val="000000" w:themeColor="text1"/>
              </w:rPr>
              <w:t xml:space="preserve">      2.2.3 Software</w:t>
            </w:r>
            <w:r w:rsidR="00A6307C" w:rsidRPr="00147C51">
              <w:rPr>
                <w:color w:val="000000" w:themeColor="text1"/>
              </w:rPr>
              <w:t xml:space="preserve"> Requirement</w:t>
            </w:r>
            <w:r>
              <w:rPr>
                <w:color w:val="000000" w:themeColor="text1"/>
              </w:rPr>
              <w:t>s</w:t>
            </w:r>
          </w:p>
          <w:p w:rsidR="00A6307C" w:rsidRPr="00147C51" w:rsidRDefault="00507B35" w:rsidP="00753143">
            <w:pPr>
              <w:suppressAutoHyphens w:val="0"/>
              <w:spacing w:line="360" w:lineRule="auto"/>
              <w:rPr>
                <w:color w:val="000000" w:themeColor="text1"/>
              </w:rPr>
            </w:pPr>
            <w:r>
              <w:rPr>
                <w:color w:val="000000" w:themeColor="text1"/>
              </w:rPr>
              <w:t xml:space="preserve">      </w:t>
            </w:r>
            <w:r w:rsidR="00A6307C" w:rsidRPr="00147C51">
              <w:rPr>
                <w:color w:val="000000" w:themeColor="text1"/>
              </w:rPr>
              <w:t>2.2.4 Hardware Requirement</w:t>
            </w:r>
            <w:r>
              <w:rPr>
                <w:color w:val="000000" w:themeColor="text1"/>
              </w:rPr>
              <w:t>s</w:t>
            </w:r>
          </w:p>
          <w:p w:rsidR="00A6307C" w:rsidRDefault="00507B35" w:rsidP="00753143">
            <w:pPr>
              <w:suppressAutoHyphens w:val="0"/>
              <w:spacing w:line="360" w:lineRule="auto"/>
              <w:rPr>
                <w:color w:val="000000" w:themeColor="text1"/>
              </w:rPr>
            </w:pPr>
            <w:r>
              <w:rPr>
                <w:color w:val="000000" w:themeColor="text1"/>
              </w:rPr>
              <w:t>2.3 Interfaces</w:t>
            </w:r>
          </w:p>
          <w:p w:rsidR="00507B35" w:rsidRDefault="00507B35" w:rsidP="00753143">
            <w:pPr>
              <w:suppressAutoHyphens w:val="0"/>
              <w:spacing w:line="360" w:lineRule="auto"/>
              <w:rPr>
                <w:color w:val="000000" w:themeColor="text1"/>
              </w:rPr>
            </w:pPr>
            <w:r>
              <w:rPr>
                <w:color w:val="000000" w:themeColor="text1"/>
              </w:rPr>
              <w:t xml:space="preserve">      2.3.1 User Interfaces</w:t>
            </w:r>
          </w:p>
          <w:p w:rsidR="00507B35" w:rsidRDefault="00507B35" w:rsidP="00753143">
            <w:pPr>
              <w:suppressAutoHyphens w:val="0"/>
              <w:spacing w:line="360" w:lineRule="auto"/>
              <w:rPr>
                <w:color w:val="000000" w:themeColor="text1"/>
              </w:rPr>
            </w:pPr>
            <w:r>
              <w:rPr>
                <w:color w:val="000000" w:themeColor="text1"/>
              </w:rPr>
              <w:t xml:space="preserve">      2.3.2 Hardware Interfaces</w:t>
            </w:r>
          </w:p>
          <w:p w:rsidR="00507B35" w:rsidRPr="00147C51" w:rsidRDefault="00507B35" w:rsidP="00753143">
            <w:pPr>
              <w:suppressAutoHyphens w:val="0"/>
              <w:spacing w:line="360" w:lineRule="auto"/>
              <w:rPr>
                <w:color w:val="000000" w:themeColor="text1"/>
              </w:rPr>
            </w:pPr>
            <w:r>
              <w:rPr>
                <w:color w:val="000000" w:themeColor="text1"/>
              </w:rPr>
              <w:t xml:space="preserve">      2.3.3 Using </w:t>
            </w:r>
            <w:proofErr w:type="spellStart"/>
            <w:r>
              <w:rPr>
                <w:color w:val="000000" w:themeColor="text1"/>
              </w:rPr>
              <w:t>Traceroute</w:t>
            </w:r>
            <w:proofErr w:type="spellEnd"/>
          </w:p>
          <w:p w:rsidR="00A6307C" w:rsidRPr="00147C51" w:rsidRDefault="00A6307C" w:rsidP="00753143">
            <w:pPr>
              <w:suppressAutoHyphens w:val="0"/>
              <w:spacing w:line="360" w:lineRule="auto"/>
              <w:rPr>
                <w:color w:val="000000" w:themeColor="text1"/>
              </w:rPr>
            </w:pPr>
          </w:p>
          <w:p w:rsidR="00A6307C" w:rsidRPr="00147C51" w:rsidRDefault="00552510" w:rsidP="00753143">
            <w:pPr>
              <w:suppressAutoHyphens w:val="0"/>
              <w:spacing w:line="360" w:lineRule="auto"/>
              <w:rPr>
                <w:color w:val="000000" w:themeColor="text1"/>
              </w:rPr>
            </w:pPr>
            <w:r>
              <w:rPr>
                <w:color w:val="000000" w:themeColor="text1"/>
              </w:rPr>
              <w:t>High Level Design</w:t>
            </w:r>
          </w:p>
          <w:p w:rsidR="00A6307C" w:rsidRPr="00147C51" w:rsidRDefault="00552510" w:rsidP="00753143">
            <w:pPr>
              <w:suppressAutoHyphens w:val="0"/>
              <w:spacing w:line="360" w:lineRule="auto"/>
              <w:rPr>
                <w:color w:val="000000" w:themeColor="text1"/>
              </w:rPr>
            </w:pPr>
            <w:r>
              <w:rPr>
                <w:color w:val="000000" w:themeColor="text1"/>
              </w:rPr>
              <w:t>3.1.   Modules</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sidRPr="00147C51">
              <w:rPr>
                <w:color w:val="000000" w:themeColor="text1"/>
                <w:sz w:val="24"/>
                <w:szCs w:val="24"/>
              </w:rPr>
              <w:t xml:space="preserve">         3.1.1 </w:t>
            </w:r>
            <w:hyperlink r:id="rId14" w:anchor="TOC_SEC7#TOC_SEC7" w:history="1">
              <w:r w:rsidR="00552510">
                <w:rPr>
                  <w:rStyle w:val="Hyperlink"/>
                  <w:color w:val="000000" w:themeColor="text1"/>
                  <w:sz w:val="24"/>
                  <w:szCs w:val="24"/>
                  <w:u w:val="none"/>
                </w:rPr>
                <w:t>Main</w:t>
              </w:r>
            </w:hyperlink>
            <w:r w:rsidR="00552510">
              <w:rPr>
                <w:color w:val="000000" w:themeColor="text1"/>
                <w:sz w:val="24"/>
                <w:szCs w:val="24"/>
              </w:rPr>
              <w:t xml:space="preserve"> Trace Loop</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sidRPr="00147C51">
              <w:rPr>
                <w:color w:val="000000" w:themeColor="text1"/>
                <w:sz w:val="24"/>
                <w:szCs w:val="24"/>
              </w:rPr>
              <w:t xml:space="preserve">         3.1.2</w:t>
            </w:r>
            <w:bookmarkStart w:id="0" w:name="SEC8"/>
            <w:r w:rsidRPr="00147C51">
              <w:rPr>
                <w:color w:val="000000" w:themeColor="text1"/>
                <w:sz w:val="24"/>
                <w:szCs w:val="24"/>
              </w:rPr>
              <w:t xml:space="preserve"> </w:t>
            </w:r>
            <w:hyperlink r:id="rId15" w:anchor="TOC_SEC8#TOC_SEC8" w:history="1">
              <w:r w:rsidR="00552510">
                <w:rPr>
                  <w:rStyle w:val="Hyperlink"/>
                  <w:color w:val="000000" w:themeColor="text1"/>
                  <w:sz w:val="24"/>
                  <w:szCs w:val="24"/>
                  <w:u w:val="none"/>
                </w:rPr>
                <w:t>Packet</w:t>
              </w:r>
            </w:hyperlink>
            <w:bookmarkEnd w:id="0"/>
            <w:r w:rsidR="00552510">
              <w:rPr>
                <w:rStyle w:val="Hyperlink"/>
                <w:color w:val="000000" w:themeColor="text1"/>
                <w:sz w:val="24"/>
                <w:szCs w:val="24"/>
                <w:u w:val="none"/>
              </w:rPr>
              <w:t xml:space="preserve"> Injector</w:t>
            </w:r>
          </w:p>
          <w:p w:rsidR="00A6307C" w:rsidRDefault="00552510"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3.1.3 Module to Initiate Packet Capture Session</w:t>
            </w:r>
          </w:p>
          <w:p w:rsidR="00552510" w:rsidRDefault="00552510"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3.1.4 ICMP Packet Filter</w:t>
            </w:r>
          </w:p>
          <w:p w:rsidR="00552510" w:rsidRPr="00147C51" w:rsidRDefault="00552510"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3.1.5 Reply Packet Parser</w:t>
            </w:r>
          </w:p>
          <w:p w:rsidR="00A6307C" w:rsidRPr="00147C51" w:rsidRDefault="00552510"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lastRenderedPageBreak/>
              <w:t>3.2 Input</w:t>
            </w:r>
          </w:p>
          <w:p w:rsidR="00A6307C" w:rsidRPr="00552510" w:rsidRDefault="00A6307C" w:rsidP="00753143">
            <w:pPr>
              <w:pStyle w:val="TOC1"/>
              <w:tabs>
                <w:tab w:val="left" w:pos="432"/>
              </w:tabs>
              <w:spacing w:before="0" w:after="0" w:line="360" w:lineRule="auto"/>
              <w:ind w:right="-720"/>
              <w:rPr>
                <w:color w:val="000000" w:themeColor="text1"/>
                <w:sz w:val="24"/>
                <w:szCs w:val="24"/>
              </w:rPr>
            </w:pPr>
            <w:r w:rsidRPr="00147C51">
              <w:rPr>
                <w:color w:val="000000" w:themeColor="text1"/>
                <w:sz w:val="24"/>
                <w:szCs w:val="24"/>
              </w:rPr>
              <w:t>3.4</w:t>
            </w:r>
            <w:r w:rsidR="00552510">
              <w:rPr>
                <w:color w:val="000000" w:themeColor="text1"/>
                <w:sz w:val="24"/>
                <w:szCs w:val="24"/>
              </w:rPr>
              <w:t xml:space="preserve"> Output</w:t>
            </w:r>
          </w:p>
          <w:p w:rsidR="00A6307C" w:rsidRPr="00C8778D" w:rsidRDefault="00A6307C" w:rsidP="00753143">
            <w:pPr>
              <w:pStyle w:val="TOC1"/>
              <w:tabs>
                <w:tab w:val="left" w:pos="432"/>
              </w:tabs>
              <w:spacing w:before="0" w:after="0" w:line="360" w:lineRule="auto"/>
              <w:ind w:right="-720"/>
              <w:rPr>
                <w:color w:val="auto"/>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r w:rsidRPr="00147C51">
              <w:rPr>
                <w:color w:val="000000" w:themeColor="text1"/>
                <w:sz w:val="24"/>
                <w:szCs w:val="24"/>
              </w:rPr>
              <w:t>Implementation</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4</w:t>
            </w:r>
            <w:r w:rsidRPr="00147C51">
              <w:rPr>
                <w:color w:val="000000" w:themeColor="text1"/>
                <w:sz w:val="24"/>
                <w:szCs w:val="24"/>
              </w:rPr>
              <w:t xml:space="preserve">.1 </w:t>
            </w:r>
            <w:r w:rsidR="009A3188">
              <w:rPr>
                <w:color w:val="000000" w:themeColor="text1"/>
                <w:sz w:val="24"/>
                <w:szCs w:val="24"/>
              </w:rPr>
              <w:t>Concept</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4</w:t>
            </w:r>
            <w:r w:rsidR="009A3188">
              <w:rPr>
                <w:color w:val="000000" w:themeColor="text1"/>
                <w:sz w:val="24"/>
                <w:szCs w:val="24"/>
              </w:rPr>
              <w:t>.2 Protocols Used</w:t>
            </w:r>
          </w:p>
          <w:p w:rsidR="00A6307C"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4</w:t>
            </w:r>
            <w:r w:rsidR="009A3188">
              <w:rPr>
                <w:color w:val="000000" w:themeColor="text1"/>
                <w:sz w:val="24"/>
                <w:szCs w:val="24"/>
              </w:rPr>
              <w:t>.3 Data Structures Used</w:t>
            </w:r>
          </w:p>
          <w:p w:rsidR="009A3188" w:rsidRPr="00147C51" w:rsidRDefault="009A3188"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4.4 Implementing Different Modules</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4</w:t>
            </w:r>
            <w:r w:rsidR="009A3188">
              <w:rPr>
                <w:color w:val="000000" w:themeColor="text1"/>
                <w:sz w:val="24"/>
                <w:szCs w:val="24"/>
              </w:rPr>
              <w:t>.4</w:t>
            </w:r>
            <w:r w:rsidRPr="00147C51">
              <w:rPr>
                <w:color w:val="000000" w:themeColor="text1"/>
                <w:sz w:val="24"/>
                <w:szCs w:val="24"/>
              </w:rPr>
              <w:t xml:space="preserve">.1 </w:t>
            </w:r>
            <w:r w:rsidR="009A3188">
              <w:rPr>
                <w:color w:val="000000" w:themeColor="text1"/>
                <w:sz w:val="24"/>
                <w:szCs w:val="24"/>
              </w:rPr>
              <w:t>Implementing the Trace Loop</w:t>
            </w:r>
          </w:p>
          <w:p w:rsidR="00A6307C" w:rsidRDefault="009A3188"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4.3.2 Implementing the Sniffer Session Initiator</w:t>
            </w:r>
          </w:p>
          <w:p w:rsidR="00A6307C"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4.3.3</w:t>
            </w:r>
            <w:r w:rsidR="009A3188">
              <w:rPr>
                <w:color w:val="000000" w:themeColor="text1"/>
                <w:sz w:val="24"/>
                <w:szCs w:val="24"/>
              </w:rPr>
              <w:t xml:space="preserve"> Implementing the Packet Injector</w:t>
            </w:r>
          </w:p>
          <w:p w:rsidR="009A3188" w:rsidRDefault="009A3188"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4.3.4 Implementing the Parser</w:t>
            </w: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r w:rsidRPr="00147C51">
              <w:rPr>
                <w:color w:val="000000" w:themeColor="text1"/>
                <w:sz w:val="24"/>
                <w:szCs w:val="24"/>
              </w:rPr>
              <w:t>Testing</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5</w:t>
            </w:r>
            <w:r w:rsidRPr="00147C51">
              <w:rPr>
                <w:color w:val="000000" w:themeColor="text1"/>
                <w:sz w:val="24"/>
                <w:szCs w:val="24"/>
              </w:rPr>
              <w:t>.1 Unit Testing</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5</w:t>
            </w:r>
            <w:r w:rsidRPr="00147C51">
              <w:rPr>
                <w:color w:val="000000" w:themeColor="text1"/>
                <w:sz w:val="24"/>
                <w:szCs w:val="24"/>
              </w:rPr>
              <w:t>.1.1 Unit Test Case1</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5</w:t>
            </w:r>
            <w:r w:rsidRPr="00147C51">
              <w:rPr>
                <w:color w:val="000000" w:themeColor="text1"/>
                <w:sz w:val="24"/>
                <w:szCs w:val="24"/>
              </w:rPr>
              <w:t>.1.2 Unit Test Case2</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5</w:t>
            </w:r>
            <w:r w:rsidRPr="00147C51">
              <w:rPr>
                <w:color w:val="000000" w:themeColor="text1"/>
                <w:sz w:val="24"/>
                <w:szCs w:val="24"/>
              </w:rPr>
              <w:t>.1.3 Unit Test Case3</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5</w:t>
            </w:r>
            <w:r w:rsidRPr="00147C51">
              <w:rPr>
                <w:color w:val="000000" w:themeColor="text1"/>
                <w:sz w:val="24"/>
                <w:szCs w:val="24"/>
              </w:rPr>
              <w:t>.1.4 Unit Test Case4</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5</w:t>
            </w:r>
            <w:r w:rsidRPr="00147C51">
              <w:rPr>
                <w:color w:val="000000" w:themeColor="text1"/>
                <w:sz w:val="24"/>
                <w:szCs w:val="24"/>
              </w:rPr>
              <w:t>.1.5 Unit Test Case5</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5</w:t>
            </w:r>
            <w:r w:rsidRPr="00147C51">
              <w:rPr>
                <w:color w:val="000000" w:themeColor="text1"/>
                <w:sz w:val="24"/>
                <w:szCs w:val="24"/>
              </w:rPr>
              <w:t>.1.6 Unit Test Case6</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5</w:t>
            </w:r>
            <w:r w:rsidRPr="00147C51">
              <w:rPr>
                <w:color w:val="000000" w:themeColor="text1"/>
                <w:sz w:val="24"/>
                <w:szCs w:val="24"/>
              </w:rPr>
              <w:t>.1.7 Unit Test Case7</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5</w:t>
            </w:r>
            <w:r w:rsidRPr="00147C51">
              <w:rPr>
                <w:color w:val="000000" w:themeColor="text1"/>
                <w:sz w:val="24"/>
                <w:szCs w:val="24"/>
              </w:rPr>
              <w:t>.2 Integration Testing</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5</w:t>
            </w:r>
            <w:r w:rsidRPr="00147C51">
              <w:rPr>
                <w:color w:val="000000" w:themeColor="text1"/>
                <w:sz w:val="24"/>
                <w:szCs w:val="24"/>
              </w:rPr>
              <w:t>.2.1 Integration Test Case1</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5</w:t>
            </w:r>
            <w:r w:rsidRPr="00147C51">
              <w:rPr>
                <w:color w:val="000000" w:themeColor="text1"/>
                <w:sz w:val="24"/>
                <w:szCs w:val="24"/>
              </w:rPr>
              <w:t>.2.2 Integration Test Case2</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5</w:t>
            </w:r>
            <w:r w:rsidRPr="00147C51">
              <w:rPr>
                <w:color w:val="000000" w:themeColor="text1"/>
                <w:sz w:val="24"/>
                <w:szCs w:val="24"/>
              </w:rPr>
              <w:t>.3 System Testing</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5</w:t>
            </w:r>
            <w:r w:rsidRPr="00147C51">
              <w:rPr>
                <w:color w:val="000000" w:themeColor="text1"/>
                <w:sz w:val="24"/>
                <w:szCs w:val="24"/>
              </w:rPr>
              <w:t>.3.1 System Test Case1</w:t>
            </w: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Conclusion</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6</w:t>
            </w:r>
            <w:r w:rsidR="00401399">
              <w:rPr>
                <w:color w:val="000000" w:themeColor="text1"/>
                <w:sz w:val="24"/>
                <w:szCs w:val="24"/>
              </w:rPr>
              <w:t>.1 Summary</w:t>
            </w:r>
          </w:p>
          <w:p w:rsidR="00A6307C" w:rsidRPr="00147C51"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6.2 Limitations</w:t>
            </w:r>
          </w:p>
          <w:p w:rsidR="00A6307C"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6</w:t>
            </w:r>
            <w:r w:rsidRPr="00147C51">
              <w:rPr>
                <w:color w:val="000000" w:themeColor="text1"/>
                <w:sz w:val="24"/>
                <w:szCs w:val="24"/>
              </w:rPr>
              <w:t xml:space="preserve">.3 </w:t>
            </w:r>
            <w:r w:rsidR="00401399">
              <w:rPr>
                <w:color w:val="000000" w:themeColor="text1"/>
                <w:sz w:val="24"/>
                <w:szCs w:val="24"/>
              </w:rPr>
              <w:t>Further Enhancement</w:t>
            </w:r>
          </w:p>
          <w:p w:rsidR="00A6307C" w:rsidRDefault="00A6307C" w:rsidP="00753143">
            <w:pPr>
              <w:pStyle w:val="TOC1"/>
              <w:tabs>
                <w:tab w:val="left" w:pos="432"/>
              </w:tabs>
              <w:spacing w:before="0" w:after="0" w:line="360" w:lineRule="auto"/>
              <w:ind w:right="-720"/>
              <w:rPr>
                <w:color w:val="000000" w:themeColor="text1"/>
                <w:sz w:val="24"/>
                <w:szCs w:val="24"/>
              </w:rPr>
            </w:pPr>
          </w:p>
          <w:p w:rsidR="00A6307C"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References</w:t>
            </w:r>
          </w:p>
          <w:p w:rsidR="00A6307C" w:rsidRDefault="00A6307C" w:rsidP="00753143">
            <w:pPr>
              <w:pStyle w:val="TOC1"/>
              <w:tabs>
                <w:tab w:val="left" w:pos="432"/>
              </w:tabs>
              <w:spacing w:before="0" w:after="0" w:line="360" w:lineRule="auto"/>
              <w:ind w:right="-720"/>
              <w:rPr>
                <w:color w:val="000000" w:themeColor="text1"/>
                <w:sz w:val="24"/>
                <w:szCs w:val="24"/>
              </w:rPr>
            </w:pPr>
          </w:p>
          <w:p w:rsidR="00401399"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lastRenderedPageBreak/>
              <w:t>Appendices</w:t>
            </w: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Appendix A – L</w:t>
            </w:r>
            <w:r w:rsidR="00A6307C">
              <w:rPr>
                <w:color w:val="000000" w:themeColor="text1"/>
                <w:sz w:val="24"/>
                <w:szCs w:val="24"/>
              </w:rPr>
              <w:t>isting</w:t>
            </w:r>
            <w:r>
              <w:rPr>
                <w:color w:val="000000" w:themeColor="text1"/>
                <w:sz w:val="24"/>
                <w:szCs w:val="24"/>
              </w:rPr>
              <w:t xml:space="preserve"> of Tables and Source Code</w:t>
            </w:r>
          </w:p>
          <w:p w:rsidR="00A6307C" w:rsidRPr="00147C51"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Appendix B – Screenshots</w:t>
            </w:r>
          </w:p>
        </w:tc>
        <w:tc>
          <w:tcPr>
            <w:tcW w:w="1037" w:type="dxa"/>
          </w:tcPr>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lastRenderedPageBreak/>
              <w:t xml:space="preserve">  </w:t>
            </w:r>
            <w:r w:rsidRPr="00147C51">
              <w:rPr>
                <w:color w:val="000000" w:themeColor="text1"/>
                <w:sz w:val="24"/>
                <w:szCs w:val="24"/>
              </w:rPr>
              <w:t>1</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w:t>
            </w:r>
            <w:r w:rsidRPr="00147C51">
              <w:rPr>
                <w:color w:val="000000" w:themeColor="text1"/>
                <w:sz w:val="24"/>
                <w:szCs w:val="24"/>
              </w:rPr>
              <w:t>1</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w:t>
            </w:r>
            <w:r w:rsidRPr="00147C51">
              <w:rPr>
                <w:color w:val="000000" w:themeColor="text1"/>
                <w:sz w:val="24"/>
                <w:szCs w:val="24"/>
              </w:rPr>
              <w:t>1</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1</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w:t>
            </w:r>
            <w:r w:rsidRPr="00147C51">
              <w:rPr>
                <w:color w:val="000000" w:themeColor="text1"/>
                <w:sz w:val="24"/>
                <w:szCs w:val="24"/>
              </w:rPr>
              <w:t>2</w:t>
            </w:r>
          </w:p>
          <w:p w:rsidR="00A6307C" w:rsidRPr="00147C51" w:rsidRDefault="00A6307C" w:rsidP="00753143">
            <w:pPr>
              <w:pStyle w:val="TOC1"/>
              <w:tabs>
                <w:tab w:val="left" w:pos="432"/>
              </w:tabs>
              <w:spacing w:before="0" w:after="0" w:line="360" w:lineRule="auto"/>
              <w:ind w:right="-720"/>
              <w:rPr>
                <w:color w:val="000000" w:themeColor="text1"/>
                <w:sz w:val="24"/>
                <w:szCs w:val="24"/>
              </w:rPr>
            </w:pP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3</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3</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3</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3</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w:t>
            </w:r>
            <w:r w:rsidR="00552510">
              <w:rPr>
                <w:color w:val="000000" w:themeColor="text1"/>
                <w:sz w:val="24"/>
                <w:szCs w:val="24"/>
              </w:rPr>
              <w:t>4</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w:t>
            </w:r>
            <w:r w:rsidR="00552510">
              <w:rPr>
                <w:color w:val="000000" w:themeColor="text1"/>
                <w:sz w:val="24"/>
                <w:szCs w:val="24"/>
              </w:rPr>
              <w:t>5</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w:t>
            </w:r>
            <w:r w:rsidR="00552510">
              <w:rPr>
                <w:color w:val="000000" w:themeColor="text1"/>
                <w:sz w:val="24"/>
                <w:szCs w:val="24"/>
              </w:rPr>
              <w:t>5</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w:t>
            </w:r>
            <w:r w:rsidR="00552510">
              <w:rPr>
                <w:color w:val="000000" w:themeColor="text1"/>
                <w:sz w:val="24"/>
                <w:szCs w:val="24"/>
              </w:rPr>
              <w:t>5</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w:t>
            </w:r>
            <w:r w:rsidR="00552510">
              <w:rPr>
                <w:color w:val="000000" w:themeColor="text1"/>
                <w:sz w:val="24"/>
                <w:szCs w:val="24"/>
              </w:rPr>
              <w:t>6</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w:t>
            </w:r>
            <w:r w:rsidR="00552510">
              <w:rPr>
                <w:color w:val="000000" w:themeColor="text1"/>
                <w:sz w:val="24"/>
                <w:szCs w:val="24"/>
              </w:rPr>
              <w:t>6</w:t>
            </w:r>
          </w:p>
          <w:p w:rsidR="00A6307C" w:rsidRPr="00147C51"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w:t>
            </w:r>
            <w:r w:rsidR="00552510">
              <w:rPr>
                <w:color w:val="000000" w:themeColor="text1"/>
                <w:sz w:val="24"/>
                <w:szCs w:val="24"/>
              </w:rPr>
              <w:t>6</w:t>
            </w:r>
          </w:p>
          <w:p w:rsidR="00552510"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w:t>
            </w:r>
          </w:p>
          <w:p w:rsidR="00A6307C" w:rsidRPr="00147C51" w:rsidRDefault="00552510"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9</w:t>
            </w:r>
          </w:p>
          <w:p w:rsidR="00A6307C" w:rsidRPr="00147C51" w:rsidRDefault="00552510"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9</w:t>
            </w:r>
          </w:p>
          <w:p w:rsidR="00A6307C" w:rsidRPr="00147C51" w:rsidRDefault="00552510"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10</w:t>
            </w:r>
          </w:p>
          <w:p w:rsidR="00A6307C" w:rsidRPr="00147C51" w:rsidRDefault="00552510"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10</w:t>
            </w:r>
          </w:p>
          <w:p w:rsidR="00A6307C" w:rsidRPr="00147C51" w:rsidRDefault="00552510"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11</w:t>
            </w:r>
          </w:p>
          <w:p w:rsidR="00A6307C" w:rsidRPr="00147C51" w:rsidRDefault="00552510"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11</w:t>
            </w:r>
          </w:p>
          <w:p w:rsidR="00A6307C" w:rsidRPr="00147C51" w:rsidRDefault="00552510"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12</w:t>
            </w:r>
          </w:p>
          <w:p w:rsidR="00552510" w:rsidRDefault="00552510"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lastRenderedPageBreak/>
              <w:t>12</w:t>
            </w:r>
          </w:p>
          <w:p w:rsidR="00A6307C" w:rsidRPr="00147C51" w:rsidRDefault="00552510"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13</w:t>
            </w:r>
          </w:p>
          <w:p w:rsidR="00A6307C" w:rsidRDefault="00A6307C"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 xml:space="preserve">  </w:t>
            </w:r>
          </w:p>
          <w:p w:rsidR="00A6307C" w:rsidRDefault="009A3188"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14</w:t>
            </w:r>
          </w:p>
          <w:p w:rsidR="00401399"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14</w:t>
            </w:r>
          </w:p>
          <w:p w:rsidR="00A6307C" w:rsidRDefault="009A3188"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15</w:t>
            </w:r>
          </w:p>
          <w:p w:rsidR="00A6307C" w:rsidRDefault="009A3188"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18</w:t>
            </w:r>
          </w:p>
          <w:p w:rsidR="00A6307C" w:rsidRDefault="009A3188"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19</w:t>
            </w: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19</w:t>
            </w:r>
          </w:p>
          <w:p w:rsidR="00A6307C" w:rsidRPr="00147C51"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21</w:t>
            </w:r>
          </w:p>
          <w:p w:rsidR="00A6307C" w:rsidRPr="00147C51"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22</w:t>
            </w:r>
          </w:p>
          <w:p w:rsidR="00401399"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23</w:t>
            </w:r>
          </w:p>
          <w:p w:rsidR="00401399" w:rsidRDefault="00401399" w:rsidP="00753143">
            <w:pPr>
              <w:pStyle w:val="TOC1"/>
              <w:tabs>
                <w:tab w:val="left" w:pos="432"/>
              </w:tabs>
              <w:spacing w:before="0" w:after="0" w:line="360" w:lineRule="auto"/>
              <w:ind w:right="-720"/>
              <w:rPr>
                <w:color w:val="000000" w:themeColor="text1"/>
                <w:sz w:val="24"/>
                <w:szCs w:val="24"/>
              </w:rPr>
            </w:pPr>
          </w:p>
          <w:p w:rsidR="00A6307C" w:rsidRPr="00147C51"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24</w:t>
            </w:r>
          </w:p>
          <w:p w:rsidR="00A6307C" w:rsidRPr="00147C51"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24</w:t>
            </w: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24</w:t>
            </w: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25</w:t>
            </w: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25</w:t>
            </w: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25</w:t>
            </w:r>
          </w:p>
          <w:p w:rsidR="00A6307C" w:rsidRPr="00147C51"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26</w:t>
            </w:r>
          </w:p>
          <w:p w:rsidR="00A6307C" w:rsidRPr="00147C51"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26</w:t>
            </w: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26</w:t>
            </w: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27</w:t>
            </w: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27</w:t>
            </w: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27</w:t>
            </w: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28</w:t>
            </w: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28</w:t>
            </w:r>
          </w:p>
          <w:p w:rsidR="00401399" w:rsidRDefault="00401399" w:rsidP="00753143">
            <w:pPr>
              <w:pStyle w:val="TOC1"/>
              <w:tabs>
                <w:tab w:val="left" w:pos="432"/>
              </w:tabs>
              <w:spacing w:before="0" w:after="0" w:line="360" w:lineRule="auto"/>
              <w:ind w:right="-720"/>
              <w:rPr>
                <w:color w:val="000000" w:themeColor="text1"/>
                <w:sz w:val="24"/>
                <w:szCs w:val="24"/>
              </w:rPr>
            </w:pP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29</w:t>
            </w: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29</w:t>
            </w: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29</w:t>
            </w: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29</w:t>
            </w:r>
          </w:p>
          <w:p w:rsidR="00401399" w:rsidRDefault="00401399" w:rsidP="00753143">
            <w:pPr>
              <w:pStyle w:val="TOC1"/>
              <w:tabs>
                <w:tab w:val="left" w:pos="432"/>
              </w:tabs>
              <w:spacing w:before="0" w:after="0" w:line="360" w:lineRule="auto"/>
              <w:ind w:right="-720"/>
              <w:rPr>
                <w:color w:val="000000" w:themeColor="text1"/>
                <w:sz w:val="24"/>
                <w:szCs w:val="24"/>
              </w:rPr>
            </w:pP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30</w:t>
            </w:r>
          </w:p>
          <w:p w:rsidR="00A6307C" w:rsidRDefault="00A6307C" w:rsidP="00753143">
            <w:pPr>
              <w:pStyle w:val="TOC1"/>
              <w:tabs>
                <w:tab w:val="left" w:pos="432"/>
              </w:tabs>
              <w:spacing w:before="0" w:after="0" w:line="360" w:lineRule="auto"/>
              <w:ind w:right="-720"/>
              <w:rPr>
                <w:color w:val="000000" w:themeColor="text1"/>
                <w:sz w:val="24"/>
                <w:szCs w:val="24"/>
              </w:rPr>
            </w:pPr>
          </w:p>
          <w:p w:rsidR="00401399"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lastRenderedPageBreak/>
              <w:t>31</w:t>
            </w:r>
          </w:p>
          <w:p w:rsidR="00A6307C"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31</w:t>
            </w:r>
          </w:p>
          <w:p w:rsidR="00A6307C" w:rsidRPr="00147C51" w:rsidRDefault="00401399" w:rsidP="00753143">
            <w:pPr>
              <w:pStyle w:val="TOC1"/>
              <w:tabs>
                <w:tab w:val="left" w:pos="432"/>
              </w:tabs>
              <w:spacing w:before="0" w:after="0" w:line="360" w:lineRule="auto"/>
              <w:ind w:right="-720"/>
              <w:rPr>
                <w:color w:val="000000" w:themeColor="text1"/>
                <w:sz w:val="24"/>
                <w:szCs w:val="24"/>
              </w:rPr>
            </w:pPr>
            <w:r>
              <w:rPr>
                <w:color w:val="000000" w:themeColor="text1"/>
                <w:sz w:val="24"/>
                <w:szCs w:val="24"/>
              </w:rPr>
              <w:t>37</w:t>
            </w:r>
          </w:p>
        </w:tc>
      </w:tr>
    </w:tbl>
    <w:p w:rsidR="00A6307C" w:rsidRDefault="00A6307C" w:rsidP="00D1760A">
      <w:pPr>
        <w:tabs>
          <w:tab w:val="left" w:pos="1260"/>
        </w:tabs>
        <w:jc w:val="center"/>
        <w:rPr>
          <w:rFonts w:ascii="Engravers MT" w:hAnsi="Engravers MT" w:cs="Calibri"/>
          <w:b/>
          <w:sz w:val="36"/>
          <w:szCs w:val="36"/>
          <w:u w:val="single"/>
        </w:rPr>
      </w:pPr>
    </w:p>
    <w:p w:rsidR="00A6307C" w:rsidRDefault="00A6307C" w:rsidP="00D1760A">
      <w:pPr>
        <w:tabs>
          <w:tab w:val="left" w:pos="1260"/>
        </w:tabs>
        <w:jc w:val="center"/>
        <w:rPr>
          <w:rFonts w:ascii="Engravers MT" w:hAnsi="Engravers MT" w:cs="Calibri"/>
          <w:b/>
          <w:sz w:val="36"/>
          <w:szCs w:val="36"/>
          <w:u w:val="single"/>
        </w:rPr>
      </w:pPr>
    </w:p>
    <w:p w:rsidR="00A6307C" w:rsidRDefault="00A6307C" w:rsidP="00D1760A">
      <w:pPr>
        <w:tabs>
          <w:tab w:val="left" w:pos="1260"/>
        </w:tabs>
        <w:jc w:val="center"/>
        <w:rPr>
          <w:rFonts w:ascii="Engravers MT" w:hAnsi="Engravers MT" w:cs="Calibri"/>
          <w:b/>
          <w:sz w:val="36"/>
          <w:szCs w:val="36"/>
          <w:u w:val="single"/>
        </w:rPr>
      </w:pPr>
    </w:p>
    <w:p w:rsidR="00A6307C" w:rsidRDefault="00A6307C" w:rsidP="00D1760A">
      <w:pPr>
        <w:tabs>
          <w:tab w:val="left" w:pos="1260"/>
        </w:tabs>
        <w:jc w:val="center"/>
        <w:rPr>
          <w:rFonts w:ascii="Engravers MT" w:hAnsi="Engravers MT" w:cs="Calibri"/>
          <w:b/>
          <w:sz w:val="36"/>
          <w:szCs w:val="36"/>
          <w:u w:val="single"/>
        </w:rPr>
      </w:pPr>
    </w:p>
    <w:p w:rsidR="00A6307C" w:rsidRDefault="00A6307C" w:rsidP="00D1760A">
      <w:pPr>
        <w:tabs>
          <w:tab w:val="left" w:pos="1260"/>
        </w:tabs>
        <w:jc w:val="center"/>
        <w:rPr>
          <w:rFonts w:ascii="Engravers MT" w:hAnsi="Engravers MT" w:cs="Calibri"/>
          <w:b/>
          <w:sz w:val="36"/>
          <w:szCs w:val="36"/>
          <w:u w:val="single"/>
        </w:rPr>
      </w:pPr>
    </w:p>
    <w:p w:rsidR="00A6307C" w:rsidRDefault="00A6307C" w:rsidP="00D1760A">
      <w:pPr>
        <w:tabs>
          <w:tab w:val="left" w:pos="1260"/>
        </w:tabs>
        <w:jc w:val="center"/>
        <w:rPr>
          <w:rFonts w:ascii="Engravers MT" w:hAnsi="Engravers MT" w:cs="Calibri"/>
          <w:b/>
          <w:sz w:val="36"/>
          <w:szCs w:val="36"/>
          <w:u w:val="single"/>
        </w:rPr>
      </w:pPr>
    </w:p>
    <w:p w:rsidR="00A6307C" w:rsidRDefault="00A6307C" w:rsidP="00D1760A">
      <w:pPr>
        <w:tabs>
          <w:tab w:val="left" w:pos="1260"/>
        </w:tabs>
        <w:jc w:val="center"/>
        <w:rPr>
          <w:rFonts w:ascii="Engravers MT" w:hAnsi="Engravers MT" w:cs="Calibri"/>
          <w:b/>
          <w:sz w:val="36"/>
          <w:szCs w:val="36"/>
          <w:u w:val="single"/>
        </w:rPr>
      </w:pPr>
    </w:p>
    <w:p w:rsidR="00A6307C" w:rsidRDefault="00A6307C" w:rsidP="00D1760A">
      <w:pPr>
        <w:tabs>
          <w:tab w:val="left" w:pos="1260"/>
        </w:tabs>
        <w:jc w:val="center"/>
        <w:rPr>
          <w:rFonts w:ascii="Engravers MT" w:hAnsi="Engravers MT" w:cs="Calibri"/>
          <w:b/>
          <w:sz w:val="36"/>
          <w:szCs w:val="36"/>
          <w:u w:val="single"/>
        </w:rPr>
      </w:pPr>
    </w:p>
    <w:p w:rsidR="00A6307C" w:rsidRDefault="00A6307C" w:rsidP="00D1760A">
      <w:pPr>
        <w:tabs>
          <w:tab w:val="left" w:pos="1260"/>
        </w:tabs>
        <w:jc w:val="center"/>
        <w:rPr>
          <w:rFonts w:ascii="Engravers MT" w:hAnsi="Engravers MT" w:cs="Calibri"/>
          <w:b/>
          <w:sz w:val="36"/>
          <w:szCs w:val="36"/>
          <w:u w:val="single"/>
        </w:rPr>
      </w:pPr>
    </w:p>
    <w:p w:rsidR="00A6307C" w:rsidRDefault="00A6307C" w:rsidP="00401399">
      <w:pPr>
        <w:tabs>
          <w:tab w:val="left" w:pos="1260"/>
        </w:tabs>
        <w:rPr>
          <w:rFonts w:ascii="Engravers MT" w:hAnsi="Engravers MT" w:cs="Calibri"/>
          <w:b/>
          <w:sz w:val="36"/>
          <w:szCs w:val="36"/>
          <w:u w:val="single"/>
        </w:rPr>
      </w:pPr>
    </w:p>
    <w:p w:rsidR="00401399" w:rsidRDefault="00401399" w:rsidP="00401399">
      <w:pPr>
        <w:tabs>
          <w:tab w:val="left" w:pos="1260"/>
        </w:tabs>
        <w:rPr>
          <w:rFonts w:ascii="Engravers MT" w:hAnsi="Engravers MT" w:cs="Calibri"/>
          <w:b/>
          <w:sz w:val="36"/>
          <w:szCs w:val="36"/>
          <w:u w:val="single"/>
        </w:rPr>
      </w:pPr>
    </w:p>
    <w:p w:rsidR="00401399" w:rsidRDefault="00401399" w:rsidP="00401399">
      <w:pPr>
        <w:tabs>
          <w:tab w:val="left" w:pos="1260"/>
        </w:tabs>
        <w:rPr>
          <w:rFonts w:ascii="Engravers MT" w:hAnsi="Engravers MT" w:cs="Calibri"/>
          <w:b/>
          <w:sz w:val="36"/>
          <w:szCs w:val="36"/>
          <w:u w:val="single"/>
        </w:rPr>
      </w:pPr>
    </w:p>
    <w:p w:rsidR="00401399" w:rsidRDefault="00401399" w:rsidP="00401399">
      <w:pPr>
        <w:tabs>
          <w:tab w:val="left" w:pos="1260"/>
        </w:tabs>
        <w:rPr>
          <w:rFonts w:ascii="Engravers MT" w:hAnsi="Engravers MT" w:cs="Calibri"/>
          <w:b/>
          <w:sz w:val="36"/>
          <w:szCs w:val="36"/>
          <w:u w:val="single"/>
        </w:rPr>
      </w:pPr>
    </w:p>
    <w:p w:rsidR="00401399" w:rsidRDefault="00401399" w:rsidP="00401399">
      <w:pPr>
        <w:tabs>
          <w:tab w:val="left" w:pos="1260"/>
        </w:tabs>
        <w:rPr>
          <w:rFonts w:ascii="Engravers MT" w:hAnsi="Engravers MT" w:cs="Calibri"/>
          <w:b/>
          <w:sz w:val="36"/>
          <w:szCs w:val="36"/>
          <w:u w:val="single"/>
        </w:rPr>
      </w:pPr>
    </w:p>
    <w:p w:rsidR="00401399" w:rsidRDefault="00401399" w:rsidP="00401399">
      <w:pPr>
        <w:tabs>
          <w:tab w:val="left" w:pos="1260"/>
        </w:tabs>
        <w:rPr>
          <w:rFonts w:ascii="Engravers MT" w:hAnsi="Engravers MT" w:cs="Calibri"/>
          <w:b/>
          <w:sz w:val="36"/>
          <w:szCs w:val="36"/>
          <w:u w:val="single"/>
        </w:rPr>
      </w:pPr>
    </w:p>
    <w:p w:rsidR="00401399" w:rsidRDefault="00401399" w:rsidP="00401399">
      <w:pPr>
        <w:tabs>
          <w:tab w:val="left" w:pos="1260"/>
        </w:tabs>
        <w:rPr>
          <w:rFonts w:ascii="Engravers MT" w:hAnsi="Engravers MT" w:cs="Calibri"/>
          <w:b/>
          <w:sz w:val="36"/>
          <w:szCs w:val="36"/>
          <w:u w:val="single"/>
        </w:rPr>
      </w:pPr>
    </w:p>
    <w:p w:rsidR="00401399" w:rsidRDefault="00401399" w:rsidP="00401399">
      <w:pPr>
        <w:tabs>
          <w:tab w:val="left" w:pos="1260"/>
        </w:tabs>
        <w:rPr>
          <w:rFonts w:ascii="Engravers MT" w:hAnsi="Engravers MT" w:cs="Calibri"/>
          <w:b/>
          <w:sz w:val="36"/>
          <w:szCs w:val="36"/>
          <w:u w:val="single"/>
        </w:rPr>
      </w:pPr>
    </w:p>
    <w:p w:rsidR="00401399" w:rsidRDefault="00401399" w:rsidP="00401399">
      <w:pPr>
        <w:tabs>
          <w:tab w:val="left" w:pos="1260"/>
        </w:tabs>
        <w:rPr>
          <w:rFonts w:ascii="Engravers MT" w:hAnsi="Engravers MT" w:cs="Calibri"/>
          <w:b/>
          <w:sz w:val="36"/>
          <w:szCs w:val="36"/>
          <w:u w:val="single"/>
        </w:rPr>
      </w:pPr>
    </w:p>
    <w:p w:rsidR="00401399" w:rsidRDefault="00401399" w:rsidP="00401399">
      <w:pPr>
        <w:tabs>
          <w:tab w:val="left" w:pos="1260"/>
        </w:tabs>
        <w:rPr>
          <w:rFonts w:ascii="Engravers MT" w:hAnsi="Engravers MT" w:cs="Calibri"/>
          <w:b/>
          <w:sz w:val="36"/>
          <w:szCs w:val="36"/>
          <w:u w:val="single"/>
        </w:rPr>
      </w:pPr>
    </w:p>
    <w:p w:rsidR="00401399" w:rsidRDefault="00401399" w:rsidP="00401399">
      <w:pPr>
        <w:tabs>
          <w:tab w:val="left" w:pos="1260"/>
        </w:tabs>
        <w:rPr>
          <w:rFonts w:ascii="Engravers MT" w:hAnsi="Engravers MT" w:cs="Calibri"/>
          <w:b/>
          <w:sz w:val="36"/>
          <w:szCs w:val="36"/>
          <w:u w:val="single"/>
        </w:rPr>
      </w:pPr>
    </w:p>
    <w:p w:rsidR="00401399" w:rsidRDefault="00401399" w:rsidP="00401399">
      <w:pPr>
        <w:tabs>
          <w:tab w:val="left" w:pos="1260"/>
        </w:tabs>
        <w:rPr>
          <w:rFonts w:ascii="Engravers MT" w:hAnsi="Engravers MT" w:cs="Calibri"/>
          <w:b/>
          <w:sz w:val="36"/>
          <w:szCs w:val="36"/>
          <w:u w:val="single"/>
        </w:rPr>
      </w:pPr>
    </w:p>
    <w:p w:rsidR="00401399" w:rsidRDefault="00401399" w:rsidP="00401399">
      <w:pPr>
        <w:tabs>
          <w:tab w:val="left" w:pos="1260"/>
        </w:tabs>
        <w:rPr>
          <w:rFonts w:ascii="Engravers MT" w:hAnsi="Engravers MT" w:cs="Calibri"/>
          <w:b/>
          <w:sz w:val="36"/>
          <w:szCs w:val="36"/>
          <w:u w:val="single"/>
        </w:rPr>
      </w:pPr>
    </w:p>
    <w:p w:rsidR="00401399" w:rsidRDefault="00401399" w:rsidP="00401399">
      <w:pPr>
        <w:tabs>
          <w:tab w:val="left" w:pos="1260"/>
        </w:tabs>
        <w:rPr>
          <w:rFonts w:ascii="Engravers MT" w:hAnsi="Engravers MT" w:cs="Calibri"/>
          <w:b/>
          <w:sz w:val="36"/>
          <w:szCs w:val="36"/>
          <w:u w:val="single"/>
        </w:rPr>
      </w:pPr>
    </w:p>
    <w:p w:rsidR="00401399" w:rsidRDefault="00401399" w:rsidP="00401399">
      <w:pPr>
        <w:tabs>
          <w:tab w:val="left" w:pos="1260"/>
        </w:tabs>
        <w:rPr>
          <w:rFonts w:ascii="Engravers MT" w:hAnsi="Engravers MT" w:cs="Calibri"/>
          <w:b/>
          <w:sz w:val="36"/>
          <w:szCs w:val="36"/>
          <w:u w:val="single"/>
        </w:rPr>
      </w:pPr>
    </w:p>
    <w:p w:rsidR="00401399" w:rsidRDefault="00401399" w:rsidP="00401399">
      <w:pPr>
        <w:tabs>
          <w:tab w:val="left" w:pos="1260"/>
        </w:tabs>
        <w:rPr>
          <w:rFonts w:ascii="Engravers MT" w:hAnsi="Engravers MT" w:cs="Calibri"/>
          <w:b/>
          <w:sz w:val="36"/>
          <w:szCs w:val="36"/>
          <w:u w:val="single"/>
        </w:rPr>
      </w:pPr>
    </w:p>
    <w:p w:rsidR="00401399" w:rsidRDefault="00401399" w:rsidP="00401399">
      <w:pPr>
        <w:tabs>
          <w:tab w:val="left" w:pos="1260"/>
        </w:tabs>
        <w:rPr>
          <w:rFonts w:ascii="Engravers MT" w:hAnsi="Engravers MT" w:cs="Calibri"/>
          <w:b/>
          <w:sz w:val="36"/>
          <w:szCs w:val="36"/>
          <w:u w:val="single"/>
        </w:rPr>
      </w:pPr>
    </w:p>
    <w:p w:rsidR="00401399" w:rsidRDefault="00401399" w:rsidP="00401399">
      <w:pPr>
        <w:tabs>
          <w:tab w:val="left" w:pos="1260"/>
        </w:tabs>
        <w:rPr>
          <w:rFonts w:ascii="Engravers MT" w:hAnsi="Engravers MT" w:cs="Calibri"/>
          <w:b/>
          <w:sz w:val="36"/>
          <w:szCs w:val="36"/>
          <w:u w:val="single"/>
        </w:rPr>
      </w:pPr>
    </w:p>
    <w:p w:rsidR="00401399" w:rsidRDefault="00401399" w:rsidP="00401399">
      <w:pPr>
        <w:tabs>
          <w:tab w:val="left" w:pos="1260"/>
        </w:tabs>
        <w:rPr>
          <w:rFonts w:ascii="Engravers MT" w:hAnsi="Engravers MT" w:cs="Calibri"/>
          <w:b/>
          <w:sz w:val="36"/>
          <w:szCs w:val="36"/>
          <w:u w:val="single"/>
        </w:rPr>
      </w:pPr>
    </w:p>
    <w:p w:rsidR="008425E8" w:rsidRDefault="008425E8" w:rsidP="008425E8">
      <w:pPr>
        <w:tabs>
          <w:tab w:val="left" w:pos="1260"/>
        </w:tabs>
        <w:rPr>
          <w:rFonts w:ascii="Engravers MT" w:hAnsi="Engravers MT" w:cs="Calibri"/>
          <w:b/>
          <w:sz w:val="36"/>
          <w:szCs w:val="36"/>
          <w:u w:val="single"/>
        </w:rPr>
      </w:pPr>
    </w:p>
    <w:p w:rsidR="00D1760A" w:rsidRDefault="00D1760A" w:rsidP="008425E8">
      <w:pPr>
        <w:tabs>
          <w:tab w:val="left" w:pos="1260"/>
        </w:tabs>
        <w:jc w:val="center"/>
        <w:rPr>
          <w:rFonts w:ascii="Engravers MT" w:hAnsi="Engravers MT" w:cs="Calibri"/>
          <w:b/>
          <w:sz w:val="36"/>
          <w:szCs w:val="36"/>
          <w:u w:val="single"/>
        </w:rPr>
      </w:pPr>
      <w:r w:rsidRPr="00064EF9">
        <w:rPr>
          <w:rFonts w:ascii="Engravers MT" w:hAnsi="Engravers MT" w:cs="Calibri"/>
          <w:b/>
          <w:sz w:val="36"/>
          <w:szCs w:val="36"/>
          <w:u w:val="single"/>
        </w:rPr>
        <w:lastRenderedPageBreak/>
        <w:t>List of Figures</w:t>
      </w:r>
    </w:p>
    <w:p w:rsidR="00753143" w:rsidRDefault="00753143" w:rsidP="00D1760A">
      <w:pPr>
        <w:tabs>
          <w:tab w:val="left" w:pos="1260"/>
        </w:tabs>
        <w:jc w:val="center"/>
        <w:rPr>
          <w:rFonts w:ascii="Engravers MT" w:hAnsi="Engravers MT" w:cs="Calibri"/>
          <w:b/>
          <w:sz w:val="36"/>
          <w:szCs w:val="36"/>
          <w:u w:val="single"/>
        </w:rPr>
      </w:pPr>
    </w:p>
    <w:p w:rsidR="00D1760A" w:rsidRDefault="00D1760A" w:rsidP="00D1760A">
      <w:pPr>
        <w:tabs>
          <w:tab w:val="left" w:pos="1260"/>
        </w:tabs>
        <w:jc w:val="center"/>
        <w:rPr>
          <w:rFonts w:ascii="Engravers MT" w:hAnsi="Engravers MT" w:cs="Calibri"/>
          <w:b/>
          <w:sz w:val="36"/>
          <w:szCs w:val="36"/>
          <w:u w:val="single"/>
        </w:rPr>
      </w:pPr>
    </w:p>
    <w:tbl>
      <w:tblPr>
        <w:tblW w:w="0" w:type="auto"/>
        <w:tblLook w:val="04A0"/>
      </w:tblPr>
      <w:tblGrid>
        <w:gridCol w:w="1278"/>
        <w:gridCol w:w="6485"/>
        <w:gridCol w:w="1093"/>
      </w:tblGrid>
      <w:tr w:rsidR="00613DFC" w:rsidTr="00D1760A">
        <w:trPr>
          <w:trHeight w:val="377"/>
        </w:trPr>
        <w:tc>
          <w:tcPr>
            <w:tcW w:w="1278" w:type="dxa"/>
          </w:tcPr>
          <w:p w:rsidR="00CB167A" w:rsidRPr="001F6BA5" w:rsidRDefault="00CB167A" w:rsidP="00D1760A">
            <w:pPr>
              <w:pStyle w:val="TOC1"/>
              <w:tabs>
                <w:tab w:val="left" w:pos="432"/>
              </w:tabs>
              <w:spacing w:before="0" w:after="0" w:line="360" w:lineRule="auto"/>
              <w:ind w:right="30"/>
              <w:rPr>
                <w:sz w:val="24"/>
                <w:szCs w:val="24"/>
              </w:rPr>
            </w:pPr>
          </w:p>
        </w:tc>
        <w:tc>
          <w:tcPr>
            <w:tcW w:w="6485" w:type="dxa"/>
          </w:tcPr>
          <w:p w:rsidR="00613DFC" w:rsidRPr="00D1760A" w:rsidRDefault="00613DFC" w:rsidP="00D1760A">
            <w:pPr>
              <w:pStyle w:val="TOC1"/>
              <w:tabs>
                <w:tab w:val="left" w:pos="432"/>
              </w:tabs>
              <w:spacing w:before="0" w:after="0" w:line="360" w:lineRule="auto"/>
              <w:ind w:right="30"/>
              <w:rPr>
                <w:b/>
                <w:bCs/>
                <w:sz w:val="24"/>
                <w:szCs w:val="24"/>
              </w:rPr>
            </w:pPr>
            <w:r>
              <w:rPr>
                <w:b/>
                <w:bCs/>
                <w:sz w:val="24"/>
                <w:szCs w:val="24"/>
              </w:rPr>
              <w:t>Name of Figure</w:t>
            </w:r>
          </w:p>
        </w:tc>
        <w:tc>
          <w:tcPr>
            <w:tcW w:w="1093" w:type="dxa"/>
          </w:tcPr>
          <w:p w:rsidR="00613DFC" w:rsidRPr="00D1760A" w:rsidRDefault="00D1760A" w:rsidP="00D1760A">
            <w:pPr>
              <w:pStyle w:val="TOC1"/>
              <w:tabs>
                <w:tab w:val="left" w:pos="432"/>
              </w:tabs>
              <w:spacing w:before="0" w:after="0" w:line="360" w:lineRule="auto"/>
              <w:ind w:right="-149"/>
              <w:rPr>
                <w:b/>
                <w:bCs/>
                <w:sz w:val="24"/>
                <w:szCs w:val="24"/>
              </w:rPr>
            </w:pPr>
            <w:r>
              <w:rPr>
                <w:b/>
                <w:bCs/>
                <w:sz w:val="24"/>
                <w:szCs w:val="24"/>
              </w:rPr>
              <w:t xml:space="preserve">Page </w:t>
            </w:r>
            <w:r w:rsidR="00613DFC" w:rsidRPr="00FE3968">
              <w:rPr>
                <w:b/>
                <w:bCs/>
                <w:sz w:val="24"/>
                <w:szCs w:val="24"/>
              </w:rPr>
              <w:t>No.</w:t>
            </w:r>
          </w:p>
        </w:tc>
      </w:tr>
      <w:tr w:rsidR="00613DFC" w:rsidTr="00D1760A">
        <w:trPr>
          <w:trHeight w:val="648"/>
        </w:trPr>
        <w:tc>
          <w:tcPr>
            <w:tcW w:w="1278" w:type="dxa"/>
          </w:tcPr>
          <w:p w:rsidR="00613DFC" w:rsidRPr="001F6BA5" w:rsidRDefault="00613DFC" w:rsidP="00D1760A">
            <w:pPr>
              <w:pStyle w:val="TOC1"/>
              <w:tabs>
                <w:tab w:val="left" w:pos="432"/>
              </w:tabs>
              <w:spacing w:before="0" w:after="0" w:line="360" w:lineRule="auto"/>
              <w:ind w:right="30"/>
              <w:rPr>
                <w:sz w:val="24"/>
                <w:szCs w:val="24"/>
              </w:rPr>
            </w:pPr>
            <w:r w:rsidRPr="001F6BA5">
              <w:rPr>
                <w:sz w:val="24"/>
                <w:szCs w:val="24"/>
              </w:rPr>
              <w:t>Fig.</w:t>
            </w:r>
            <w:r w:rsidR="00D1760A">
              <w:rPr>
                <w:sz w:val="24"/>
                <w:szCs w:val="24"/>
              </w:rPr>
              <w:t xml:space="preserve"> 3.1</w:t>
            </w:r>
          </w:p>
          <w:p w:rsidR="00613DFC" w:rsidRDefault="00D1760A" w:rsidP="00D1760A">
            <w:pPr>
              <w:spacing w:line="360" w:lineRule="auto"/>
              <w:ind w:right="30"/>
            </w:pPr>
            <w:r>
              <w:t>Fig. 4</w:t>
            </w:r>
            <w:r w:rsidR="00613DFC">
              <w:t>.</w:t>
            </w:r>
            <w:r>
              <w:t>1</w:t>
            </w:r>
          </w:p>
          <w:p w:rsidR="00613DFC" w:rsidRPr="001F6BA5" w:rsidRDefault="00613DFC" w:rsidP="00D1760A">
            <w:pPr>
              <w:pStyle w:val="TOC1"/>
              <w:tabs>
                <w:tab w:val="left" w:pos="432"/>
              </w:tabs>
              <w:spacing w:before="0" w:after="0" w:line="360" w:lineRule="auto"/>
              <w:ind w:right="30"/>
              <w:rPr>
                <w:sz w:val="24"/>
                <w:szCs w:val="24"/>
              </w:rPr>
            </w:pPr>
            <w:r w:rsidRPr="001F6BA5">
              <w:rPr>
                <w:sz w:val="24"/>
                <w:szCs w:val="24"/>
              </w:rPr>
              <w:t>Fig.</w:t>
            </w:r>
            <w:r w:rsidR="00D1760A">
              <w:rPr>
                <w:sz w:val="24"/>
                <w:szCs w:val="24"/>
              </w:rPr>
              <w:t xml:space="preserve"> 4.2</w:t>
            </w:r>
          </w:p>
          <w:p w:rsidR="00613DFC" w:rsidRDefault="00D1760A" w:rsidP="00D1760A">
            <w:pPr>
              <w:spacing w:line="360" w:lineRule="auto"/>
              <w:ind w:right="30"/>
            </w:pPr>
            <w:r>
              <w:t xml:space="preserve">Fig. </w:t>
            </w:r>
            <w:r w:rsidR="00613DFC">
              <w:t>4</w:t>
            </w:r>
            <w:r>
              <w:t>.3</w:t>
            </w:r>
          </w:p>
          <w:p w:rsidR="00613DFC" w:rsidRPr="001F6BA5" w:rsidRDefault="00613DFC" w:rsidP="00D1760A">
            <w:pPr>
              <w:pStyle w:val="TOC1"/>
              <w:tabs>
                <w:tab w:val="left" w:pos="432"/>
              </w:tabs>
              <w:spacing w:before="0" w:after="0" w:line="360" w:lineRule="auto"/>
              <w:ind w:right="30"/>
              <w:rPr>
                <w:sz w:val="24"/>
                <w:szCs w:val="24"/>
              </w:rPr>
            </w:pPr>
            <w:r w:rsidRPr="001F6BA5">
              <w:rPr>
                <w:sz w:val="24"/>
                <w:szCs w:val="24"/>
              </w:rPr>
              <w:t>Fig.</w:t>
            </w:r>
            <w:r w:rsidR="00D1760A">
              <w:rPr>
                <w:sz w:val="24"/>
                <w:szCs w:val="24"/>
              </w:rPr>
              <w:t xml:space="preserve"> 4.4</w:t>
            </w:r>
          </w:p>
          <w:p w:rsidR="00613DFC" w:rsidRDefault="00D1760A" w:rsidP="00D1760A">
            <w:pPr>
              <w:spacing w:line="360" w:lineRule="auto"/>
              <w:ind w:right="30"/>
            </w:pPr>
            <w:r>
              <w:t>Fig. 4.5</w:t>
            </w:r>
          </w:p>
          <w:p w:rsidR="00613DFC" w:rsidRDefault="00D1760A" w:rsidP="00D1760A">
            <w:pPr>
              <w:spacing w:line="360" w:lineRule="auto"/>
              <w:ind w:right="30"/>
            </w:pPr>
            <w:r>
              <w:t>Fig. 8.1</w:t>
            </w:r>
          </w:p>
          <w:p w:rsidR="00613DFC" w:rsidRDefault="00D1760A" w:rsidP="00D1760A">
            <w:pPr>
              <w:spacing w:line="360" w:lineRule="auto"/>
              <w:ind w:right="30"/>
            </w:pPr>
            <w:r>
              <w:t>Fig. 8.2</w:t>
            </w:r>
          </w:p>
          <w:p w:rsidR="00613DFC" w:rsidRPr="00E7508D" w:rsidRDefault="00D1760A" w:rsidP="00D1760A">
            <w:pPr>
              <w:spacing w:line="360" w:lineRule="auto"/>
              <w:ind w:right="30"/>
            </w:pPr>
            <w:r>
              <w:t>Fig. 8.3</w:t>
            </w:r>
          </w:p>
        </w:tc>
        <w:tc>
          <w:tcPr>
            <w:tcW w:w="6485" w:type="dxa"/>
          </w:tcPr>
          <w:p w:rsidR="00613DFC" w:rsidRDefault="00E7508D" w:rsidP="00D1760A">
            <w:pPr>
              <w:tabs>
                <w:tab w:val="left" w:pos="6705"/>
              </w:tabs>
              <w:spacing w:line="360" w:lineRule="auto"/>
              <w:ind w:right="30"/>
            </w:pPr>
            <w:r>
              <w:t>Implementation of Modules</w:t>
            </w:r>
          </w:p>
          <w:p w:rsidR="00613DFC" w:rsidRDefault="00613DFC" w:rsidP="00D1760A">
            <w:pPr>
              <w:tabs>
                <w:tab w:val="left" w:pos="6705"/>
              </w:tabs>
              <w:spacing w:line="360" w:lineRule="auto"/>
              <w:ind w:right="30"/>
            </w:pPr>
            <w:r>
              <w:t>Diagram</w:t>
            </w:r>
            <w:r w:rsidR="00E7508D">
              <w:t xml:space="preserve"> showing concept behind </w:t>
            </w:r>
            <w:proofErr w:type="spellStart"/>
            <w:r w:rsidR="00E7508D">
              <w:t>Traceroute</w:t>
            </w:r>
            <w:proofErr w:type="spellEnd"/>
          </w:p>
          <w:p w:rsidR="00613DFC" w:rsidRDefault="00E7508D" w:rsidP="00D1760A">
            <w:pPr>
              <w:tabs>
                <w:tab w:val="left" w:pos="6705"/>
              </w:tabs>
              <w:spacing w:line="360" w:lineRule="auto"/>
              <w:ind w:right="30"/>
            </w:pPr>
            <w:r>
              <w:t xml:space="preserve">IPv4 </w:t>
            </w:r>
            <w:proofErr w:type="spellStart"/>
            <w:r>
              <w:t>Traceroute</w:t>
            </w:r>
            <w:proofErr w:type="spellEnd"/>
            <w:r>
              <w:t xml:space="preserve"> option format RFC</w:t>
            </w:r>
          </w:p>
          <w:p w:rsidR="00613DFC" w:rsidRDefault="00E7508D" w:rsidP="00D1760A">
            <w:pPr>
              <w:tabs>
                <w:tab w:val="left" w:pos="6705"/>
              </w:tabs>
              <w:spacing w:line="360" w:lineRule="auto"/>
              <w:ind w:right="30"/>
            </w:pPr>
            <w:r>
              <w:t>IPv4 Header</w:t>
            </w:r>
          </w:p>
          <w:p w:rsidR="00613DFC" w:rsidRDefault="00E7508D" w:rsidP="00D1760A">
            <w:pPr>
              <w:tabs>
                <w:tab w:val="left" w:pos="6705"/>
              </w:tabs>
              <w:spacing w:line="360" w:lineRule="auto"/>
              <w:ind w:right="30"/>
            </w:pPr>
            <w:r>
              <w:t>ICMP packet dump format</w:t>
            </w:r>
          </w:p>
          <w:p w:rsidR="00613DFC" w:rsidRPr="009562C6" w:rsidRDefault="00E7508D" w:rsidP="00D1760A">
            <w:pPr>
              <w:tabs>
                <w:tab w:val="left" w:pos="6705"/>
              </w:tabs>
              <w:spacing w:line="360" w:lineRule="auto"/>
              <w:ind w:right="30"/>
            </w:pPr>
            <w:r>
              <w:t>ICMP Header format</w:t>
            </w:r>
          </w:p>
          <w:p w:rsidR="00613DFC" w:rsidRDefault="00E7508D" w:rsidP="00D1760A">
            <w:pPr>
              <w:tabs>
                <w:tab w:val="left" w:pos="6705"/>
              </w:tabs>
              <w:spacing w:line="360" w:lineRule="auto"/>
              <w:ind w:right="30"/>
              <w:rPr>
                <w:bCs/>
              </w:rPr>
            </w:pPr>
            <w:r>
              <w:rPr>
                <w:bCs/>
              </w:rPr>
              <w:t>Screen</w:t>
            </w:r>
            <w:r w:rsidR="00613DFC" w:rsidRPr="009D7E02">
              <w:rPr>
                <w:bCs/>
              </w:rPr>
              <w:t>shot</w:t>
            </w:r>
            <w:r w:rsidR="00613DFC">
              <w:rPr>
                <w:b/>
              </w:rPr>
              <w:t xml:space="preserve"> </w:t>
            </w:r>
            <w:r>
              <w:rPr>
                <w:bCs/>
              </w:rPr>
              <w:t>1</w:t>
            </w:r>
          </w:p>
          <w:p w:rsidR="00613DFC" w:rsidRDefault="00E7508D" w:rsidP="00D1760A">
            <w:pPr>
              <w:tabs>
                <w:tab w:val="left" w:pos="6705"/>
              </w:tabs>
              <w:spacing w:line="360" w:lineRule="auto"/>
              <w:ind w:right="30"/>
              <w:rPr>
                <w:bCs/>
              </w:rPr>
            </w:pPr>
            <w:r>
              <w:rPr>
                <w:bCs/>
              </w:rPr>
              <w:t>Screen</w:t>
            </w:r>
            <w:r w:rsidR="00613DFC" w:rsidRPr="009D7E02">
              <w:rPr>
                <w:bCs/>
              </w:rPr>
              <w:t>shot</w:t>
            </w:r>
            <w:r>
              <w:rPr>
                <w:bCs/>
              </w:rPr>
              <w:t xml:space="preserve"> 2</w:t>
            </w:r>
          </w:p>
          <w:p w:rsidR="00613DFC" w:rsidRPr="00E7508D" w:rsidRDefault="00E7508D" w:rsidP="00D1760A">
            <w:pPr>
              <w:tabs>
                <w:tab w:val="left" w:pos="6705"/>
              </w:tabs>
              <w:spacing w:line="360" w:lineRule="auto"/>
              <w:ind w:right="30"/>
              <w:rPr>
                <w:bCs/>
              </w:rPr>
            </w:pPr>
            <w:r>
              <w:rPr>
                <w:bCs/>
              </w:rPr>
              <w:t>Screenshot 3</w:t>
            </w:r>
          </w:p>
        </w:tc>
        <w:tc>
          <w:tcPr>
            <w:tcW w:w="1093" w:type="dxa"/>
          </w:tcPr>
          <w:p w:rsidR="009562C6" w:rsidRDefault="00FC5A39" w:rsidP="00D1760A">
            <w:pPr>
              <w:pStyle w:val="TOC1"/>
              <w:tabs>
                <w:tab w:val="left" w:pos="432"/>
              </w:tabs>
              <w:spacing w:before="0" w:after="0" w:line="360" w:lineRule="auto"/>
              <w:ind w:right="30"/>
              <w:rPr>
                <w:sz w:val="24"/>
                <w:szCs w:val="24"/>
              </w:rPr>
            </w:pPr>
            <w:r>
              <w:rPr>
                <w:sz w:val="24"/>
                <w:szCs w:val="24"/>
              </w:rPr>
              <w:t xml:space="preserve">     </w:t>
            </w:r>
            <w:r w:rsidR="00C974CE">
              <w:rPr>
                <w:sz w:val="24"/>
                <w:szCs w:val="24"/>
              </w:rPr>
              <w:t xml:space="preserve"> 9</w:t>
            </w:r>
          </w:p>
          <w:p w:rsidR="00613DFC" w:rsidRDefault="009562C6" w:rsidP="00D1760A">
            <w:pPr>
              <w:spacing w:line="360" w:lineRule="auto"/>
              <w:ind w:right="30"/>
              <w:jc w:val="center"/>
            </w:pPr>
            <w:r>
              <w:t>1</w:t>
            </w:r>
            <w:r w:rsidR="00E7508D">
              <w:t>4</w:t>
            </w:r>
          </w:p>
          <w:p w:rsidR="00613DFC" w:rsidRDefault="00E7508D" w:rsidP="00D1760A">
            <w:pPr>
              <w:spacing w:line="360" w:lineRule="auto"/>
              <w:ind w:right="30"/>
              <w:jc w:val="center"/>
            </w:pPr>
            <w:r>
              <w:t>16</w:t>
            </w:r>
          </w:p>
          <w:p w:rsidR="00613DFC" w:rsidRDefault="00C974CE" w:rsidP="00D1760A">
            <w:pPr>
              <w:spacing w:line="360" w:lineRule="auto"/>
              <w:ind w:right="30"/>
              <w:jc w:val="center"/>
            </w:pPr>
            <w:r>
              <w:t>1</w:t>
            </w:r>
            <w:r w:rsidR="00E7508D">
              <w:t>7</w:t>
            </w:r>
          </w:p>
          <w:p w:rsidR="00613DFC" w:rsidRDefault="00E7508D" w:rsidP="00D1760A">
            <w:pPr>
              <w:spacing w:line="360" w:lineRule="auto"/>
              <w:ind w:right="30"/>
              <w:jc w:val="center"/>
            </w:pPr>
            <w:r>
              <w:t>17</w:t>
            </w:r>
          </w:p>
          <w:p w:rsidR="00613DFC" w:rsidRDefault="00E7508D" w:rsidP="00D1760A">
            <w:pPr>
              <w:spacing w:line="360" w:lineRule="auto"/>
              <w:ind w:right="30"/>
              <w:jc w:val="center"/>
            </w:pPr>
            <w:r>
              <w:t>18</w:t>
            </w:r>
          </w:p>
          <w:p w:rsidR="00613DFC" w:rsidRDefault="00E7508D" w:rsidP="00D1760A">
            <w:pPr>
              <w:spacing w:line="360" w:lineRule="auto"/>
              <w:ind w:right="30"/>
              <w:jc w:val="center"/>
            </w:pPr>
            <w:r>
              <w:t>35</w:t>
            </w:r>
          </w:p>
          <w:p w:rsidR="00613DFC" w:rsidRDefault="00E7508D" w:rsidP="00D1760A">
            <w:pPr>
              <w:spacing w:line="360" w:lineRule="auto"/>
              <w:ind w:right="30"/>
              <w:jc w:val="center"/>
            </w:pPr>
            <w:r>
              <w:t>36</w:t>
            </w:r>
          </w:p>
          <w:p w:rsidR="00613DFC" w:rsidRPr="003D56DA" w:rsidRDefault="00E7508D" w:rsidP="00E7508D">
            <w:pPr>
              <w:spacing w:line="360" w:lineRule="auto"/>
              <w:ind w:right="30"/>
              <w:jc w:val="center"/>
            </w:pPr>
            <w:r>
              <w:t>37</w:t>
            </w:r>
          </w:p>
        </w:tc>
      </w:tr>
      <w:tr w:rsidR="00411427" w:rsidTr="00D1760A">
        <w:trPr>
          <w:trHeight w:val="648"/>
        </w:trPr>
        <w:tc>
          <w:tcPr>
            <w:tcW w:w="1278" w:type="dxa"/>
          </w:tcPr>
          <w:p w:rsidR="00411427" w:rsidRDefault="00411427" w:rsidP="00D1760A">
            <w:pPr>
              <w:pStyle w:val="TOC1"/>
              <w:tabs>
                <w:tab w:val="left" w:pos="432"/>
              </w:tabs>
              <w:spacing w:before="0" w:after="0" w:line="360" w:lineRule="auto"/>
              <w:ind w:right="30"/>
              <w:rPr>
                <w:rFonts w:ascii="TimesNewRoman" w:hAnsi="TimesNewRoman" w:cs="TimesNewRoman"/>
              </w:rPr>
            </w:pPr>
          </w:p>
        </w:tc>
        <w:tc>
          <w:tcPr>
            <w:tcW w:w="6485" w:type="dxa"/>
          </w:tcPr>
          <w:p w:rsidR="00411427" w:rsidRDefault="00411427" w:rsidP="00D1760A">
            <w:pPr>
              <w:tabs>
                <w:tab w:val="left" w:pos="6705"/>
              </w:tabs>
              <w:spacing w:line="360" w:lineRule="auto"/>
              <w:ind w:right="30"/>
            </w:pPr>
          </w:p>
        </w:tc>
        <w:tc>
          <w:tcPr>
            <w:tcW w:w="1093" w:type="dxa"/>
          </w:tcPr>
          <w:p w:rsidR="00411427" w:rsidRDefault="00411427" w:rsidP="00D1760A">
            <w:pPr>
              <w:pStyle w:val="TOC1"/>
              <w:tabs>
                <w:tab w:val="left" w:pos="432"/>
              </w:tabs>
              <w:spacing w:before="0" w:after="0" w:line="360" w:lineRule="auto"/>
              <w:ind w:right="30"/>
              <w:rPr>
                <w:sz w:val="24"/>
                <w:szCs w:val="24"/>
              </w:rPr>
            </w:pPr>
          </w:p>
        </w:tc>
      </w:tr>
    </w:tbl>
    <w:p w:rsidR="00A6307C" w:rsidRDefault="00613DFC" w:rsidP="00A6307C">
      <w:pPr>
        <w:tabs>
          <w:tab w:val="left" w:pos="1260"/>
        </w:tabs>
        <w:jc w:val="center"/>
        <w:rPr>
          <w:rFonts w:ascii="Engravers MT" w:hAnsi="Engravers MT" w:cs="Calibri"/>
          <w:b/>
          <w:sz w:val="36"/>
          <w:szCs w:val="36"/>
          <w:u w:val="single"/>
        </w:rPr>
      </w:pPr>
      <w:r>
        <w:rPr>
          <w:rFonts w:ascii="TimesNewRoman" w:hAnsi="TimesNewRoman" w:cs="TimesNewRoman"/>
        </w:rPr>
        <w:br w:type="page"/>
      </w:r>
      <w:bookmarkStart w:id="1" w:name="_Toc265262102"/>
      <w:bookmarkStart w:id="2" w:name="_Toc265262221"/>
      <w:r w:rsidR="00A6307C" w:rsidRPr="0014135B">
        <w:rPr>
          <w:rFonts w:ascii="Engravers MT" w:hAnsi="Engravers MT" w:cs="Calibri"/>
          <w:b/>
          <w:sz w:val="36"/>
          <w:szCs w:val="36"/>
          <w:u w:val="single"/>
        </w:rPr>
        <w:lastRenderedPageBreak/>
        <w:t>List of Tables</w:t>
      </w:r>
      <w:bookmarkEnd w:id="1"/>
      <w:bookmarkEnd w:id="2"/>
    </w:p>
    <w:p w:rsidR="00753143" w:rsidRDefault="00753143" w:rsidP="00A6307C">
      <w:pPr>
        <w:tabs>
          <w:tab w:val="left" w:pos="1260"/>
        </w:tabs>
        <w:jc w:val="center"/>
        <w:rPr>
          <w:rFonts w:ascii="Engravers MT" w:hAnsi="Engravers MT" w:cs="Calibri"/>
          <w:b/>
          <w:sz w:val="36"/>
          <w:szCs w:val="36"/>
          <w:u w:val="single"/>
        </w:rPr>
      </w:pPr>
    </w:p>
    <w:p w:rsidR="00507B35" w:rsidRPr="0014135B" w:rsidRDefault="00507B35" w:rsidP="00A6307C">
      <w:pPr>
        <w:tabs>
          <w:tab w:val="left" w:pos="1260"/>
        </w:tabs>
        <w:jc w:val="center"/>
        <w:rPr>
          <w:rFonts w:ascii="Engravers MT" w:hAnsi="Engravers MT" w:cs="Calibri"/>
          <w:b/>
          <w:sz w:val="36"/>
          <w:szCs w:val="36"/>
          <w:u w:val="single"/>
        </w:rPr>
      </w:pPr>
    </w:p>
    <w:tbl>
      <w:tblPr>
        <w:tblW w:w="0" w:type="auto"/>
        <w:tblInd w:w="198" w:type="dxa"/>
        <w:shd w:val="clear" w:color="auto" w:fill="FFFFFF"/>
        <w:tblLook w:val="01E0"/>
      </w:tblPr>
      <w:tblGrid>
        <w:gridCol w:w="1350"/>
        <w:gridCol w:w="5735"/>
        <w:gridCol w:w="1602"/>
      </w:tblGrid>
      <w:tr w:rsidR="00613DFC" w:rsidRPr="007C4881" w:rsidTr="00F93BE5">
        <w:trPr>
          <w:trHeight w:val="212"/>
          <w:tblHeader/>
        </w:trPr>
        <w:tc>
          <w:tcPr>
            <w:tcW w:w="1350" w:type="dxa"/>
            <w:shd w:val="clear" w:color="auto" w:fill="FFFFFF"/>
          </w:tcPr>
          <w:p w:rsidR="00613DFC" w:rsidRPr="007C4881" w:rsidRDefault="00613DFC" w:rsidP="00A83224">
            <w:pPr>
              <w:spacing w:line="480" w:lineRule="auto"/>
              <w:ind w:right="30"/>
              <w:jc w:val="center"/>
              <w:rPr>
                <w:b/>
              </w:rPr>
            </w:pPr>
          </w:p>
        </w:tc>
        <w:tc>
          <w:tcPr>
            <w:tcW w:w="5735" w:type="dxa"/>
            <w:shd w:val="clear" w:color="auto" w:fill="FFFFFF"/>
          </w:tcPr>
          <w:p w:rsidR="00613DFC" w:rsidRPr="007C4881" w:rsidRDefault="00613DFC" w:rsidP="00A83224">
            <w:pPr>
              <w:spacing w:line="480" w:lineRule="auto"/>
              <w:ind w:right="30"/>
              <w:rPr>
                <w:b/>
              </w:rPr>
            </w:pPr>
            <w:r w:rsidRPr="007C4881">
              <w:rPr>
                <w:b/>
              </w:rPr>
              <w:t xml:space="preserve">Name of </w:t>
            </w:r>
            <w:r>
              <w:rPr>
                <w:b/>
              </w:rPr>
              <w:t>Table</w:t>
            </w:r>
          </w:p>
        </w:tc>
        <w:tc>
          <w:tcPr>
            <w:tcW w:w="1602" w:type="dxa"/>
            <w:shd w:val="clear" w:color="auto" w:fill="FFFFFF"/>
          </w:tcPr>
          <w:p w:rsidR="00613DFC" w:rsidRPr="007C4881" w:rsidRDefault="00613DFC" w:rsidP="00A83224">
            <w:pPr>
              <w:spacing w:line="480" w:lineRule="auto"/>
              <w:ind w:right="30"/>
              <w:jc w:val="center"/>
              <w:rPr>
                <w:b/>
              </w:rPr>
            </w:pPr>
            <w:r w:rsidRPr="007C4881">
              <w:rPr>
                <w:b/>
              </w:rPr>
              <w:t>P</w:t>
            </w:r>
            <w:r>
              <w:rPr>
                <w:b/>
              </w:rPr>
              <w:t>a</w:t>
            </w:r>
            <w:r w:rsidRPr="007C4881">
              <w:rPr>
                <w:b/>
              </w:rPr>
              <w:t xml:space="preserve">ge </w:t>
            </w:r>
            <w:r>
              <w:rPr>
                <w:b/>
              </w:rPr>
              <w:t>No.</w:t>
            </w:r>
          </w:p>
        </w:tc>
      </w:tr>
      <w:tr w:rsidR="00613DFC" w:rsidRPr="007B74A8" w:rsidTr="00F93BE5">
        <w:trPr>
          <w:trHeight w:val="485"/>
        </w:trPr>
        <w:tc>
          <w:tcPr>
            <w:tcW w:w="1350" w:type="dxa"/>
            <w:shd w:val="clear" w:color="auto" w:fill="FFFFFF"/>
          </w:tcPr>
          <w:p w:rsidR="00613DFC" w:rsidRDefault="00E7508D" w:rsidP="00A83224">
            <w:pPr>
              <w:spacing w:line="480" w:lineRule="auto"/>
              <w:ind w:right="30"/>
              <w:rPr>
                <w:rStyle w:val="Hyperlink"/>
                <w:noProof/>
                <w:color w:val="auto"/>
                <w:u w:val="none"/>
              </w:rPr>
            </w:pPr>
            <w:r>
              <w:rPr>
                <w:rStyle w:val="Hyperlink"/>
                <w:noProof/>
                <w:color w:val="auto"/>
                <w:u w:val="none"/>
              </w:rPr>
              <w:t>Table 5.1 Table 5.2 Table 5.3 Table 5</w:t>
            </w:r>
            <w:r w:rsidR="00613DFC">
              <w:rPr>
                <w:rStyle w:val="Hyperlink"/>
                <w:noProof/>
                <w:color w:val="auto"/>
                <w:u w:val="none"/>
              </w:rPr>
              <w:t>.4</w:t>
            </w:r>
          </w:p>
          <w:p w:rsidR="00613DFC" w:rsidRDefault="00E7508D" w:rsidP="00A83224">
            <w:pPr>
              <w:spacing w:line="480" w:lineRule="auto"/>
              <w:ind w:right="30"/>
              <w:rPr>
                <w:rStyle w:val="Hyperlink"/>
                <w:noProof/>
                <w:color w:val="auto"/>
                <w:u w:val="none"/>
              </w:rPr>
            </w:pPr>
            <w:r>
              <w:rPr>
                <w:rStyle w:val="Hyperlink"/>
                <w:noProof/>
                <w:color w:val="auto"/>
                <w:u w:val="none"/>
              </w:rPr>
              <w:t>Table 5.5 Table 5.6 Table 5.7</w:t>
            </w:r>
          </w:p>
          <w:p w:rsidR="00613DFC" w:rsidRPr="00B55696" w:rsidRDefault="00613DFC" w:rsidP="00A83224">
            <w:pPr>
              <w:spacing w:line="480" w:lineRule="auto"/>
              <w:ind w:right="30"/>
            </w:pPr>
          </w:p>
        </w:tc>
        <w:tc>
          <w:tcPr>
            <w:tcW w:w="5735" w:type="dxa"/>
            <w:shd w:val="clear" w:color="auto" w:fill="FFFFFF"/>
          </w:tcPr>
          <w:p w:rsidR="00863E95" w:rsidRDefault="00833972" w:rsidP="00A83224">
            <w:pPr>
              <w:spacing w:line="480" w:lineRule="auto"/>
              <w:ind w:right="30"/>
            </w:pPr>
            <w:r w:rsidRPr="001A29EE">
              <w:t xml:space="preserve">Unit test case </w:t>
            </w:r>
            <w:r w:rsidR="00A6307C">
              <w:t>1</w:t>
            </w:r>
            <w:r w:rsidRPr="001A29EE">
              <w:t xml:space="preserve"> </w:t>
            </w:r>
          </w:p>
          <w:p w:rsidR="00613DFC" w:rsidRDefault="00833972" w:rsidP="00A83224">
            <w:pPr>
              <w:spacing w:line="480" w:lineRule="auto"/>
              <w:ind w:right="30"/>
            </w:pPr>
            <w:r w:rsidRPr="001A29EE">
              <w:t xml:space="preserve">Unit test case </w:t>
            </w:r>
            <w:r w:rsidR="00A6307C">
              <w:t>2</w:t>
            </w:r>
          </w:p>
          <w:p w:rsidR="00613DFC" w:rsidRDefault="00613DFC" w:rsidP="00A83224">
            <w:pPr>
              <w:spacing w:line="480" w:lineRule="auto"/>
              <w:ind w:right="30"/>
            </w:pPr>
            <w:r w:rsidRPr="001A29EE">
              <w:t xml:space="preserve">Unit test case </w:t>
            </w:r>
            <w:r w:rsidR="00A6307C">
              <w:t>3</w:t>
            </w:r>
          </w:p>
          <w:p w:rsidR="00613DFC" w:rsidRDefault="00833972" w:rsidP="00A83224">
            <w:pPr>
              <w:spacing w:line="480" w:lineRule="auto"/>
              <w:ind w:right="30"/>
            </w:pPr>
            <w:r w:rsidRPr="001A29EE">
              <w:t xml:space="preserve">Unit test case </w:t>
            </w:r>
            <w:r w:rsidR="00A6307C">
              <w:t>4</w:t>
            </w:r>
          </w:p>
          <w:p w:rsidR="00613DFC" w:rsidRDefault="00613DFC" w:rsidP="00A83224">
            <w:pPr>
              <w:spacing w:line="480" w:lineRule="auto"/>
              <w:ind w:right="30"/>
            </w:pPr>
            <w:r w:rsidRPr="001A29EE">
              <w:t xml:space="preserve">Unit test case </w:t>
            </w:r>
            <w:r w:rsidR="00A6307C">
              <w:t>5</w:t>
            </w:r>
          </w:p>
          <w:p w:rsidR="00833972" w:rsidRDefault="00E7508D" w:rsidP="00A83224">
            <w:pPr>
              <w:spacing w:line="480" w:lineRule="auto"/>
              <w:ind w:right="30"/>
            </w:pPr>
            <w:r>
              <w:t xml:space="preserve">IP options with the </w:t>
            </w:r>
            <w:proofErr w:type="spellStart"/>
            <w:r>
              <w:t>traceroute</w:t>
            </w:r>
            <w:proofErr w:type="spellEnd"/>
            <w:r>
              <w:t xml:space="preserve"> option highlighted</w:t>
            </w:r>
            <w:r w:rsidR="00833972">
              <w:t xml:space="preserve"> </w:t>
            </w:r>
          </w:p>
          <w:p w:rsidR="00613DFC" w:rsidRPr="007B74A8" w:rsidRDefault="00E7508D" w:rsidP="00A83224">
            <w:pPr>
              <w:spacing w:line="480" w:lineRule="auto"/>
              <w:ind w:right="30"/>
            </w:pPr>
            <w:r>
              <w:t>ICMP Message Type</w:t>
            </w:r>
          </w:p>
        </w:tc>
        <w:tc>
          <w:tcPr>
            <w:tcW w:w="1602" w:type="dxa"/>
            <w:shd w:val="clear" w:color="auto" w:fill="FFFFFF"/>
          </w:tcPr>
          <w:p w:rsidR="00613DFC" w:rsidRDefault="00E7508D" w:rsidP="00E7508D">
            <w:pPr>
              <w:spacing w:line="480" w:lineRule="auto"/>
              <w:ind w:right="30"/>
              <w:jc w:val="center"/>
            </w:pPr>
            <w:r>
              <w:t>24</w:t>
            </w:r>
          </w:p>
          <w:p w:rsidR="00613DFC" w:rsidRDefault="00E7508D" w:rsidP="00A83224">
            <w:pPr>
              <w:spacing w:line="480" w:lineRule="auto"/>
              <w:ind w:right="30"/>
              <w:jc w:val="center"/>
            </w:pPr>
            <w:r>
              <w:t>25</w:t>
            </w:r>
          </w:p>
          <w:p w:rsidR="00613DFC" w:rsidRDefault="00E7508D" w:rsidP="00A83224">
            <w:pPr>
              <w:spacing w:line="480" w:lineRule="auto"/>
              <w:ind w:right="30"/>
              <w:jc w:val="center"/>
            </w:pPr>
            <w:r>
              <w:t>25</w:t>
            </w:r>
          </w:p>
          <w:p w:rsidR="00613DFC" w:rsidRDefault="00E7508D" w:rsidP="00A83224">
            <w:pPr>
              <w:spacing w:line="480" w:lineRule="auto"/>
              <w:ind w:right="30"/>
              <w:jc w:val="center"/>
            </w:pPr>
            <w:r>
              <w:t>25</w:t>
            </w:r>
          </w:p>
          <w:p w:rsidR="00613DFC" w:rsidRDefault="00E7508D" w:rsidP="00A83224">
            <w:pPr>
              <w:spacing w:line="480" w:lineRule="auto"/>
              <w:ind w:right="30"/>
              <w:jc w:val="center"/>
            </w:pPr>
            <w:r>
              <w:t>26</w:t>
            </w:r>
          </w:p>
          <w:p w:rsidR="00613DFC" w:rsidRDefault="00E7508D" w:rsidP="00A83224">
            <w:pPr>
              <w:spacing w:line="480" w:lineRule="auto"/>
              <w:ind w:right="30"/>
              <w:jc w:val="center"/>
            </w:pPr>
            <w:r>
              <w:t>28</w:t>
            </w:r>
          </w:p>
          <w:p w:rsidR="00613DFC" w:rsidRDefault="00613DFC" w:rsidP="00E7508D">
            <w:pPr>
              <w:spacing w:line="480" w:lineRule="auto"/>
              <w:ind w:right="30"/>
              <w:jc w:val="center"/>
            </w:pPr>
            <w:r>
              <w:t>2</w:t>
            </w:r>
            <w:r w:rsidR="00E7508D">
              <w:t>9</w:t>
            </w:r>
          </w:p>
          <w:p w:rsidR="00613DFC" w:rsidRPr="007B74A8" w:rsidRDefault="00613DFC" w:rsidP="00A83224">
            <w:pPr>
              <w:spacing w:line="480" w:lineRule="auto"/>
              <w:ind w:right="30"/>
              <w:jc w:val="center"/>
            </w:pPr>
          </w:p>
        </w:tc>
      </w:tr>
      <w:tr w:rsidR="00833972" w:rsidRPr="007B74A8" w:rsidTr="00F93BE5">
        <w:trPr>
          <w:trHeight w:val="485"/>
        </w:trPr>
        <w:tc>
          <w:tcPr>
            <w:tcW w:w="1350" w:type="dxa"/>
            <w:shd w:val="clear" w:color="auto" w:fill="FFFFFF"/>
          </w:tcPr>
          <w:p w:rsidR="00833972" w:rsidRPr="007C4881" w:rsidRDefault="00833972" w:rsidP="00A83224">
            <w:pPr>
              <w:spacing w:line="360" w:lineRule="auto"/>
              <w:ind w:right="30"/>
              <w:rPr>
                <w:rStyle w:val="Hyperlink"/>
                <w:noProof/>
                <w:color w:val="auto"/>
                <w:u w:val="none"/>
              </w:rPr>
            </w:pPr>
          </w:p>
        </w:tc>
        <w:tc>
          <w:tcPr>
            <w:tcW w:w="5735" w:type="dxa"/>
            <w:shd w:val="clear" w:color="auto" w:fill="FFFFFF"/>
          </w:tcPr>
          <w:p w:rsidR="00833972" w:rsidRDefault="00833972" w:rsidP="00A83224">
            <w:pPr>
              <w:spacing w:line="360" w:lineRule="auto"/>
              <w:ind w:right="30"/>
            </w:pPr>
          </w:p>
        </w:tc>
        <w:tc>
          <w:tcPr>
            <w:tcW w:w="1602" w:type="dxa"/>
            <w:shd w:val="clear" w:color="auto" w:fill="FFFFFF"/>
          </w:tcPr>
          <w:p w:rsidR="00833972" w:rsidRDefault="00833972" w:rsidP="00A83224">
            <w:pPr>
              <w:spacing w:line="360" w:lineRule="auto"/>
              <w:ind w:right="30"/>
              <w:jc w:val="center"/>
            </w:pPr>
          </w:p>
        </w:tc>
      </w:tr>
    </w:tbl>
    <w:p w:rsidR="00507B35" w:rsidRDefault="00613DFC" w:rsidP="00507B35">
      <w:pPr>
        <w:tabs>
          <w:tab w:val="left" w:pos="1260"/>
        </w:tabs>
        <w:jc w:val="center"/>
        <w:rPr>
          <w:rFonts w:ascii="Engravers MT" w:hAnsi="Engravers MT" w:cs="Calibri"/>
          <w:b/>
          <w:sz w:val="36"/>
          <w:szCs w:val="36"/>
          <w:u w:val="single"/>
        </w:rPr>
      </w:pPr>
      <w:r>
        <w:rPr>
          <w:rFonts w:ascii="TimesNewRoman" w:hAnsi="TimesNewRoman" w:cs="TimesNewRoman"/>
        </w:rPr>
        <w:br w:type="page"/>
      </w:r>
      <w:r w:rsidR="00507B35">
        <w:rPr>
          <w:rFonts w:ascii="Engravers MT" w:hAnsi="Engravers MT" w:cs="Calibri"/>
          <w:b/>
          <w:sz w:val="36"/>
          <w:szCs w:val="36"/>
          <w:u w:val="single"/>
        </w:rPr>
        <w:lastRenderedPageBreak/>
        <w:t>Glossary</w:t>
      </w:r>
    </w:p>
    <w:p w:rsidR="00BE147A" w:rsidRDefault="00BE147A" w:rsidP="00507B35">
      <w:pPr>
        <w:tabs>
          <w:tab w:val="left" w:pos="1260"/>
        </w:tabs>
        <w:jc w:val="center"/>
        <w:rPr>
          <w:rFonts w:ascii="Engravers MT" w:hAnsi="Engravers MT" w:cs="Calibri"/>
          <w:b/>
          <w:sz w:val="36"/>
          <w:szCs w:val="36"/>
          <w:u w:val="singl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12"/>
        <w:gridCol w:w="6946"/>
      </w:tblGrid>
      <w:tr w:rsidR="00BE147A" w:rsidTr="00753143">
        <w:trPr>
          <w:jc w:val="center"/>
        </w:trPr>
        <w:tc>
          <w:tcPr>
            <w:tcW w:w="1212"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IP</w:t>
            </w:r>
          </w:p>
        </w:tc>
        <w:tc>
          <w:tcPr>
            <w:tcW w:w="6946"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w:t>
            </w:r>
            <w:r>
              <w:rPr>
                <w:rFonts w:ascii="TimesNewRoman" w:hAnsi="TimesNewRoman" w:cs="TimesNewRoman"/>
              </w:rPr>
              <w:tab/>
              <w:t>Internet Protocol</w:t>
            </w:r>
          </w:p>
        </w:tc>
      </w:tr>
      <w:tr w:rsidR="00BE147A" w:rsidTr="00753143">
        <w:trPr>
          <w:jc w:val="center"/>
        </w:trPr>
        <w:tc>
          <w:tcPr>
            <w:tcW w:w="1212" w:type="dxa"/>
            <w:vAlign w:val="center"/>
          </w:tcPr>
          <w:p w:rsidR="00BE147A" w:rsidRDefault="00BE147A" w:rsidP="00753143">
            <w:pPr>
              <w:spacing w:before="60" w:after="60" w:line="360" w:lineRule="auto"/>
              <w:ind w:right="28"/>
              <w:rPr>
                <w:rFonts w:ascii="TimesNewRoman" w:hAnsi="TimesNewRoman" w:cs="TimesNewRoman"/>
              </w:rPr>
            </w:pPr>
          </w:p>
        </w:tc>
        <w:tc>
          <w:tcPr>
            <w:tcW w:w="6946" w:type="dxa"/>
            <w:vAlign w:val="center"/>
          </w:tcPr>
          <w:p w:rsidR="00BE147A" w:rsidRDefault="00BE147A" w:rsidP="00753143">
            <w:pPr>
              <w:spacing w:before="60" w:after="60" w:line="360" w:lineRule="auto"/>
              <w:ind w:right="28"/>
              <w:rPr>
                <w:rFonts w:ascii="TimesNewRoman" w:hAnsi="TimesNewRoman" w:cs="TimesNewRoman"/>
              </w:rPr>
            </w:pPr>
          </w:p>
        </w:tc>
      </w:tr>
      <w:tr w:rsidR="00BE147A" w:rsidTr="00753143">
        <w:trPr>
          <w:jc w:val="center"/>
        </w:trPr>
        <w:tc>
          <w:tcPr>
            <w:tcW w:w="1212"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ICMP</w:t>
            </w:r>
          </w:p>
        </w:tc>
        <w:tc>
          <w:tcPr>
            <w:tcW w:w="6946"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 xml:space="preserve">: </w:t>
            </w:r>
            <w:r>
              <w:rPr>
                <w:rFonts w:ascii="TimesNewRoman" w:hAnsi="TimesNewRoman" w:cs="TimesNewRoman"/>
              </w:rPr>
              <w:tab/>
              <w:t>Internet Control Message Protocol</w:t>
            </w:r>
          </w:p>
        </w:tc>
      </w:tr>
      <w:tr w:rsidR="00BE147A" w:rsidTr="00753143">
        <w:trPr>
          <w:jc w:val="center"/>
        </w:trPr>
        <w:tc>
          <w:tcPr>
            <w:tcW w:w="1212"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UDP</w:t>
            </w:r>
          </w:p>
        </w:tc>
        <w:tc>
          <w:tcPr>
            <w:tcW w:w="6946"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w:t>
            </w:r>
            <w:r>
              <w:rPr>
                <w:rFonts w:ascii="TimesNewRoman" w:hAnsi="TimesNewRoman" w:cs="TimesNewRoman"/>
              </w:rPr>
              <w:tab/>
              <w:t>Universal Datagram Protocol</w:t>
            </w:r>
          </w:p>
        </w:tc>
      </w:tr>
      <w:tr w:rsidR="00BE147A" w:rsidTr="00753143">
        <w:trPr>
          <w:jc w:val="center"/>
        </w:trPr>
        <w:tc>
          <w:tcPr>
            <w:tcW w:w="1212"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TCP</w:t>
            </w:r>
          </w:p>
        </w:tc>
        <w:tc>
          <w:tcPr>
            <w:tcW w:w="6946"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w:t>
            </w:r>
            <w:r>
              <w:rPr>
                <w:rFonts w:ascii="TimesNewRoman" w:hAnsi="TimesNewRoman" w:cs="TimesNewRoman"/>
              </w:rPr>
              <w:tab/>
              <w:t>Transmission Control Protocol</w:t>
            </w:r>
          </w:p>
        </w:tc>
      </w:tr>
      <w:tr w:rsidR="00BE147A" w:rsidTr="00753143">
        <w:trPr>
          <w:jc w:val="center"/>
        </w:trPr>
        <w:tc>
          <w:tcPr>
            <w:tcW w:w="1212"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GUI</w:t>
            </w:r>
          </w:p>
        </w:tc>
        <w:tc>
          <w:tcPr>
            <w:tcW w:w="6946"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w:t>
            </w:r>
            <w:r>
              <w:rPr>
                <w:rFonts w:ascii="TimesNewRoman" w:hAnsi="TimesNewRoman" w:cs="TimesNewRoman"/>
              </w:rPr>
              <w:tab/>
              <w:t>Graphical User Interface</w:t>
            </w:r>
          </w:p>
        </w:tc>
      </w:tr>
      <w:tr w:rsidR="00BE147A" w:rsidTr="00753143">
        <w:trPr>
          <w:jc w:val="center"/>
        </w:trPr>
        <w:tc>
          <w:tcPr>
            <w:tcW w:w="1212"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NIC</w:t>
            </w:r>
          </w:p>
        </w:tc>
        <w:tc>
          <w:tcPr>
            <w:tcW w:w="6946"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w:t>
            </w:r>
            <w:r>
              <w:rPr>
                <w:rFonts w:ascii="TimesNewRoman" w:hAnsi="TimesNewRoman" w:cs="TimesNewRoman"/>
              </w:rPr>
              <w:tab/>
              <w:t>Network Interface Controller/Card</w:t>
            </w:r>
          </w:p>
        </w:tc>
      </w:tr>
      <w:tr w:rsidR="00BE147A" w:rsidTr="00753143">
        <w:trPr>
          <w:jc w:val="center"/>
        </w:trPr>
        <w:tc>
          <w:tcPr>
            <w:tcW w:w="1212"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ISDN</w:t>
            </w:r>
          </w:p>
        </w:tc>
        <w:tc>
          <w:tcPr>
            <w:tcW w:w="6946"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w:t>
            </w:r>
            <w:r>
              <w:rPr>
                <w:rFonts w:ascii="TimesNewRoman" w:hAnsi="TimesNewRoman" w:cs="TimesNewRoman"/>
              </w:rPr>
              <w:tab/>
              <w:t>Integrated Services Digital Network</w:t>
            </w:r>
          </w:p>
        </w:tc>
      </w:tr>
      <w:tr w:rsidR="00BE147A" w:rsidTr="00753143">
        <w:trPr>
          <w:jc w:val="center"/>
        </w:trPr>
        <w:tc>
          <w:tcPr>
            <w:tcW w:w="1212"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DNS</w:t>
            </w:r>
          </w:p>
        </w:tc>
        <w:tc>
          <w:tcPr>
            <w:tcW w:w="6946"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w:t>
            </w:r>
            <w:r>
              <w:rPr>
                <w:rFonts w:ascii="TimesNewRoman" w:hAnsi="TimesNewRoman" w:cs="TimesNewRoman"/>
              </w:rPr>
              <w:tab/>
              <w:t>Domain Name Server/System</w:t>
            </w:r>
          </w:p>
        </w:tc>
      </w:tr>
      <w:tr w:rsidR="00BE147A" w:rsidTr="00753143">
        <w:trPr>
          <w:jc w:val="center"/>
        </w:trPr>
        <w:tc>
          <w:tcPr>
            <w:tcW w:w="1212"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SYN</w:t>
            </w:r>
            <w:r w:rsidR="00753143">
              <w:rPr>
                <w:rFonts w:ascii="TimesNewRoman" w:hAnsi="TimesNewRoman" w:cs="TimesNewRoman"/>
              </w:rPr>
              <w:t>/ACK</w:t>
            </w:r>
          </w:p>
        </w:tc>
        <w:tc>
          <w:tcPr>
            <w:tcW w:w="6946"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w:t>
            </w:r>
            <w:r>
              <w:rPr>
                <w:rFonts w:ascii="TimesNewRoman" w:hAnsi="TimesNewRoman" w:cs="TimesNewRoman"/>
              </w:rPr>
              <w:tab/>
            </w:r>
            <w:r w:rsidR="00753143">
              <w:rPr>
                <w:rFonts w:ascii="TimesNewRoman" w:hAnsi="TimesNewRoman" w:cs="TimesNewRoman"/>
              </w:rPr>
              <w:t>Synchronize and Acknowledge</w:t>
            </w:r>
          </w:p>
        </w:tc>
      </w:tr>
      <w:tr w:rsidR="00BE147A" w:rsidTr="00753143">
        <w:trPr>
          <w:jc w:val="center"/>
        </w:trPr>
        <w:tc>
          <w:tcPr>
            <w:tcW w:w="1212"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OHC</w:t>
            </w:r>
          </w:p>
        </w:tc>
        <w:tc>
          <w:tcPr>
            <w:tcW w:w="6946"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w:t>
            </w:r>
            <w:r>
              <w:rPr>
                <w:rFonts w:ascii="TimesNewRoman" w:hAnsi="TimesNewRoman" w:cs="TimesNewRoman"/>
              </w:rPr>
              <w:tab/>
              <w:t>Outbound Hop Count</w:t>
            </w:r>
          </w:p>
        </w:tc>
      </w:tr>
      <w:tr w:rsidR="00BE147A" w:rsidTr="00753143">
        <w:trPr>
          <w:jc w:val="center"/>
        </w:trPr>
        <w:tc>
          <w:tcPr>
            <w:tcW w:w="1212"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RHC</w:t>
            </w:r>
          </w:p>
        </w:tc>
        <w:tc>
          <w:tcPr>
            <w:tcW w:w="6946"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w:t>
            </w:r>
            <w:r>
              <w:rPr>
                <w:rFonts w:ascii="TimesNewRoman" w:hAnsi="TimesNewRoman" w:cs="TimesNewRoman"/>
              </w:rPr>
              <w:tab/>
              <w:t>Return Hope Count</w:t>
            </w:r>
          </w:p>
        </w:tc>
      </w:tr>
      <w:tr w:rsidR="00BE147A" w:rsidTr="00753143">
        <w:trPr>
          <w:jc w:val="center"/>
        </w:trPr>
        <w:tc>
          <w:tcPr>
            <w:tcW w:w="1212"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SSL</w:t>
            </w:r>
          </w:p>
        </w:tc>
        <w:tc>
          <w:tcPr>
            <w:tcW w:w="6946" w:type="dxa"/>
            <w:vAlign w:val="center"/>
          </w:tcPr>
          <w:p w:rsidR="00BE147A" w:rsidRDefault="00BE147A" w:rsidP="00753143">
            <w:pPr>
              <w:spacing w:before="60" w:after="60" w:line="360" w:lineRule="auto"/>
              <w:ind w:right="28"/>
              <w:rPr>
                <w:rFonts w:ascii="TimesNewRoman" w:hAnsi="TimesNewRoman" w:cs="TimesNewRoman"/>
              </w:rPr>
            </w:pPr>
            <w:r>
              <w:rPr>
                <w:rFonts w:ascii="TimesNewRoman" w:hAnsi="TimesNewRoman" w:cs="TimesNewRoman"/>
              </w:rPr>
              <w:t>:</w:t>
            </w:r>
            <w:r>
              <w:rPr>
                <w:rFonts w:ascii="TimesNewRoman" w:hAnsi="TimesNewRoman" w:cs="TimesNewRoman"/>
              </w:rPr>
              <w:tab/>
            </w:r>
            <w:r w:rsidR="00753143">
              <w:rPr>
                <w:rFonts w:ascii="TimesNewRoman" w:hAnsi="TimesNewRoman" w:cs="TimesNewRoman"/>
              </w:rPr>
              <w:t>Secure Sockets Layer</w:t>
            </w:r>
          </w:p>
        </w:tc>
      </w:tr>
    </w:tbl>
    <w:p w:rsidR="00BE147A" w:rsidRDefault="00BE147A" w:rsidP="00507B35">
      <w:pPr>
        <w:spacing w:line="360" w:lineRule="auto"/>
        <w:ind w:right="30"/>
        <w:rPr>
          <w:rFonts w:ascii="TimesNewRoman" w:hAnsi="TimesNewRoman" w:cs="TimesNewRoman"/>
        </w:rPr>
      </w:pPr>
    </w:p>
    <w:p w:rsidR="00613DFC" w:rsidRDefault="00613DFC" w:rsidP="00A83224">
      <w:pPr>
        <w:autoSpaceDE w:val="0"/>
        <w:autoSpaceDN w:val="0"/>
        <w:adjustRightInd w:val="0"/>
        <w:spacing w:line="360" w:lineRule="auto"/>
        <w:ind w:right="30"/>
        <w:jc w:val="both"/>
        <w:rPr>
          <w:rFonts w:ascii="TimesNewRoman" w:hAnsi="TimesNewRoman" w:cs="TimesNewRoman"/>
        </w:rPr>
        <w:sectPr w:rsidR="00613DFC" w:rsidSect="00A83224">
          <w:headerReference w:type="default" r:id="rId16"/>
          <w:footerReference w:type="default" r:id="rId17"/>
          <w:pgSz w:w="11907" w:h="16839" w:code="9"/>
          <w:pgMar w:top="1077" w:right="991" w:bottom="1077" w:left="1440" w:header="720" w:footer="578" w:gutter="0"/>
          <w:pgNumType w:fmt="lowerRoman" w:start="1"/>
          <w:cols w:space="720"/>
          <w:docGrid w:linePitch="360"/>
        </w:sectPr>
      </w:pPr>
    </w:p>
    <w:p w:rsidR="00613DFC" w:rsidRPr="00A83224" w:rsidRDefault="00613DFC" w:rsidP="00A83224">
      <w:pPr>
        <w:pStyle w:val="Heading1"/>
        <w:tabs>
          <w:tab w:val="clear" w:pos="432"/>
          <w:tab w:val="left" w:pos="8640"/>
        </w:tabs>
        <w:spacing w:before="0" w:after="0" w:line="360" w:lineRule="auto"/>
        <w:ind w:left="0" w:right="30"/>
        <w:jc w:val="both"/>
        <w:rPr>
          <w:rFonts w:ascii="Times New Roman" w:hAnsi="Times New Roman"/>
          <w:color w:val="auto"/>
          <w:sz w:val="32"/>
          <w:szCs w:val="24"/>
        </w:rPr>
      </w:pPr>
      <w:r w:rsidRPr="00A83224">
        <w:rPr>
          <w:rFonts w:ascii="Times New Roman" w:hAnsi="Times New Roman"/>
          <w:color w:val="auto"/>
          <w:sz w:val="32"/>
          <w:szCs w:val="24"/>
        </w:rPr>
        <w:lastRenderedPageBreak/>
        <w:t>Chapter 1</w:t>
      </w:r>
    </w:p>
    <w:p w:rsidR="00613DFC" w:rsidRPr="00A83224" w:rsidRDefault="001F17A7" w:rsidP="00A83224">
      <w:pPr>
        <w:pStyle w:val="Heading1"/>
        <w:tabs>
          <w:tab w:val="clear" w:pos="432"/>
        </w:tabs>
        <w:spacing w:before="0" w:after="0" w:line="360" w:lineRule="auto"/>
        <w:ind w:left="0" w:right="30"/>
        <w:jc w:val="center"/>
        <w:rPr>
          <w:rFonts w:ascii="Times New Roman" w:hAnsi="Times New Roman"/>
          <w:caps/>
          <w:color w:val="auto"/>
          <w:sz w:val="36"/>
          <w:szCs w:val="24"/>
        </w:rPr>
      </w:pPr>
      <w:r w:rsidRPr="00A83224">
        <w:rPr>
          <w:rFonts w:ascii="Times New Roman" w:hAnsi="Times New Roman"/>
          <w:color w:val="auto"/>
          <w:sz w:val="36"/>
          <w:szCs w:val="24"/>
        </w:rPr>
        <w:t>Introduction</w:t>
      </w:r>
    </w:p>
    <w:p w:rsidR="00613DFC" w:rsidRPr="00A83224" w:rsidRDefault="00613DFC" w:rsidP="00A83224">
      <w:pPr>
        <w:spacing w:line="360" w:lineRule="auto"/>
        <w:ind w:right="30"/>
        <w:jc w:val="both"/>
      </w:pPr>
    </w:p>
    <w:p w:rsidR="00B76C05" w:rsidRPr="00A83224" w:rsidRDefault="00B76C05" w:rsidP="00A83224">
      <w:pPr>
        <w:spacing w:line="360" w:lineRule="auto"/>
        <w:ind w:right="30"/>
        <w:jc w:val="both"/>
        <w:rPr>
          <w:b/>
          <w:bCs/>
          <w:sz w:val="32"/>
        </w:rPr>
      </w:pPr>
      <w:r w:rsidRPr="00A83224">
        <w:rPr>
          <w:b/>
          <w:bCs/>
          <w:sz w:val="32"/>
        </w:rPr>
        <w:t>1.1 Purpose:</w:t>
      </w:r>
    </w:p>
    <w:p w:rsidR="005C3D87" w:rsidRPr="00A83224" w:rsidRDefault="001F17A7" w:rsidP="00A83224">
      <w:pPr>
        <w:spacing w:line="360" w:lineRule="auto"/>
        <w:ind w:right="30"/>
        <w:jc w:val="both"/>
        <w:outlineLvl w:val="4"/>
      </w:pPr>
      <w:r w:rsidRPr="00A83224">
        <w:t xml:space="preserve">The main aim of this project is to develop a network </w:t>
      </w:r>
      <w:r w:rsidR="005C3D87">
        <w:t xml:space="preserve">based </w:t>
      </w:r>
      <w:r w:rsidR="004A72C8">
        <w:t>program known as a packet sniffer</w:t>
      </w:r>
      <w:r w:rsidRPr="00A83224">
        <w:t xml:space="preserve"> which </w:t>
      </w:r>
      <w:r w:rsidR="005C3D87" w:rsidRPr="005C3D87">
        <w:rPr>
          <w:color w:val="auto"/>
          <w:shd w:val="clear" w:color="auto" w:fill="FFFFFF"/>
        </w:rPr>
        <w:t>that can intercept and log traffic passing over a digital</w:t>
      </w:r>
      <w:r w:rsidR="005C3D87">
        <w:rPr>
          <w:color w:val="auto"/>
          <w:shd w:val="clear" w:color="auto" w:fill="FFFFFF"/>
        </w:rPr>
        <w:t xml:space="preserve"> </w:t>
      </w:r>
      <w:hyperlink r:id="rId18" w:tooltip="Telecommunications network" w:history="1">
        <w:r w:rsidR="005C3D87" w:rsidRPr="005C3D87">
          <w:rPr>
            <w:rStyle w:val="Hyperlink"/>
            <w:color w:val="auto"/>
            <w:u w:val="none"/>
            <w:shd w:val="clear" w:color="auto" w:fill="FFFFFF"/>
          </w:rPr>
          <w:t>network</w:t>
        </w:r>
      </w:hyperlink>
      <w:r w:rsidR="005C3D87" w:rsidRPr="005C3D87">
        <w:rPr>
          <w:rStyle w:val="apple-converted-space"/>
          <w:color w:val="auto"/>
          <w:shd w:val="clear" w:color="auto" w:fill="FFFFFF"/>
        </w:rPr>
        <w:t> </w:t>
      </w:r>
      <w:r w:rsidR="005C3D87" w:rsidRPr="005C3D87">
        <w:rPr>
          <w:color w:val="auto"/>
          <w:shd w:val="clear" w:color="auto" w:fill="FFFFFF"/>
        </w:rPr>
        <w:t>or part of a network.</w:t>
      </w:r>
      <w:r w:rsidRPr="00A83224">
        <w:t xml:space="preserve">. This tool is </w:t>
      </w:r>
      <w:r w:rsidR="005C3D87">
        <w:t xml:space="preserve">commercially available. For example, </w:t>
      </w:r>
      <w:proofErr w:type="spellStart"/>
      <w:r w:rsidR="005C3D87">
        <w:t>tcpdump</w:t>
      </w:r>
      <w:proofErr w:type="spellEnd"/>
      <w:r w:rsidR="005C3D87">
        <w:t xml:space="preserve"> </w:t>
      </w:r>
      <w:r w:rsidR="0012278A">
        <w:t xml:space="preserve">is a commonly used packet </w:t>
      </w:r>
      <w:proofErr w:type="spellStart"/>
      <w:r w:rsidR="0012278A">
        <w:t>analys</w:t>
      </w:r>
      <w:r w:rsidR="005C3D87">
        <w:t>er</w:t>
      </w:r>
      <w:proofErr w:type="spellEnd"/>
      <w:r w:rsidR="005C3D87">
        <w:t>.</w:t>
      </w:r>
    </w:p>
    <w:p w:rsidR="001F17A7" w:rsidRPr="00A83224" w:rsidRDefault="001F17A7" w:rsidP="00A83224">
      <w:pPr>
        <w:spacing w:line="360" w:lineRule="auto"/>
        <w:ind w:right="30"/>
        <w:jc w:val="both"/>
        <w:outlineLvl w:val="4"/>
      </w:pPr>
    </w:p>
    <w:p w:rsidR="001F17A7" w:rsidRPr="00A83224" w:rsidRDefault="001F17A7" w:rsidP="00A83224">
      <w:pPr>
        <w:spacing w:line="360" w:lineRule="auto"/>
        <w:ind w:right="30"/>
        <w:jc w:val="both"/>
        <w:outlineLvl w:val="4"/>
      </w:pPr>
      <w:r w:rsidRPr="00A83224">
        <w:t xml:space="preserve">This tool </w:t>
      </w:r>
      <w:r w:rsidR="005C3D87">
        <w:t xml:space="preserve">logs the information flowing across the data stream of a network by analyzing the packets being passed through it. The packet sniffer is usually installed on one of the nodes of the network and then is used to observe and </w:t>
      </w:r>
      <w:proofErr w:type="spellStart"/>
      <w:r w:rsidR="005C3D87">
        <w:t>analyse</w:t>
      </w:r>
      <w:proofErr w:type="spellEnd"/>
      <w:r w:rsidR="005C3D87">
        <w:t xml:space="preserve"> traffic.</w:t>
      </w:r>
    </w:p>
    <w:p w:rsidR="001F17A7" w:rsidRPr="00A83224" w:rsidRDefault="001F17A7" w:rsidP="00A83224">
      <w:pPr>
        <w:spacing w:line="360" w:lineRule="auto"/>
        <w:ind w:right="30"/>
        <w:jc w:val="both"/>
        <w:outlineLvl w:val="4"/>
      </w:pPr>
    </w:p>
    <w:p w:rsidR="00B76C05" w:rsidRPr="00A83224" w:rsidRDefault="00B76C05" w:rsidP="00A83224">
      <w:pPr>
        <w:spacing w:line="360" w:lineRule="auto"/>
        <w:ind w:right="30"/>
        <w:jc w:val="both"/>
        <w:rPr>
          <w:b/>
          <w:bCs/>
          <w:sz w:val="32"/>
        </w:rPr>
      </w:pPr>
      <w:r w:rsidRPr="00A83224">
        <w:rPr>
          <w:b/>
          <w:bCs/>
          <w:sz w:val="32"/>
        </w:rPr>
        <w:t>1.2 Scope:</w:t>
      </w:r>
    </w:p>
    <w:p w:rsidR="00237E37" w:rsidRPr="00237E37" w:rsidRDefault="00237E37" w:rsidP="00237E37">
      <w:pPr>
        <w:spacing w:line="360" w:lineRule="auto"/>
        <w:ind w:right="30"/>
        <w:jc w:val="both"/>
        <w:outlineLvl w:val="4"/>
        <w:rPr>
          <w:lang w:val="en-GB"/>
        </w:rPr>
      </w:pPr>
      <w:r w:rsidRPr="00237E37">
        <w:rPr>
          <w:lang w:val="en-IN"/>
        </w:rPr>
        <w:t>This project will only be dealing with the following:</w:t>
      </w:r>
    </w:p>
    <w:p w:rsidR="00237E37" w:rsidRPr="00237E37" w:rsidRDefault="00237E37" w:rsidP="00237E37">
      <w:pPr>
        <w:numPr>
          <w:ilvl w:val="0"/>
          <w:numId w:val="42"/>
        </w:numPr>
        <w:spacing w:line="360" w:lineRule="auto"/>
        <w:ind w:right="30"/>
        <w:jc w:val="both"/>
        <w:outlineLvl w:val="4"/>
        <w:rPr>
          <w:lang w:val="en-GB"/>
        </w:rPr>
      </w:pPr>
      <w:r w:rsidRPr="00237E37">
        <w:rPr>
          <w:lang w:val="en-IN"/>
        </w:rPr>
        <w:t xml:space="preserve"> Only one packet sniffer shall be used</w:t>
      </w:r>
    </w:p>
    <w:p w:rsidR="00237E37" w:rsidRPr="00237E37" w:rsidRDefault="00237E37" w:rsidP="00237E37">
      <w:pPr>
        <w:numPr>
          <w:ilvl w:val="0"/>
          <w:numId w:val="42"/>
        </w:numPr>
        <w:spacing w:line="360" w:lineRule="auto"/>
        <w:ind w:right="30"/>
        <w:jc w:val="both"/>
        <w:outlineLvl w:val="4"/>
        <w:rPr>
          <w:lang w:val="en-GB"/>
        </w:rPr>
      </w:pPr>
      <w:r>
        <w:rPr>
          <w:lang w:val="en-IN"/>
        </w:rPr>
        <w:t>Analysis and the sniffing will be conducted on the same processor.</w:t>
      </w:r>
    </w:p>
    <w:p w:rsidR="00237E37" w:rsidRDefault="00237E37" w:rsidP="00A83224">
      <w:pPr>
        <w:spacing w:line="360" w:lineRule="auto"/>
        <w:ind w:right="30"/>
        <w:jc w:val="both"/>
        <w:rPr>
          <w:lang w:val="en-IN"/>
        </w:rPr>
      </w:pPr>
    </w:p>
    <w:p w:rsidR="00B76C05" w:rsidRPr="00A83224" w:rsidRDefault="00B76C05" w:rsidP="00A83224">
      <w:pPr>
        <w:spacing w:line="360" w:lineRule="auto"/>
        <w:ind w:right="30"/>
        <w:jc w:val="both"/>
        <w:rPr>
          <w:b/>
          <w:bCs/>
          <w:sz w:val="32"/>
        </w:rPr>
      </w:pPr>
      <w:r w:rsidRPr="00A83224">
        <w:rPr>
          <w:b/>
          <w:bCs/>
          <w:sz w:val="32"/>
        </w:rPr>
        <w:t>1.3 Motivation:</w:t>
      </w:r>
    </w:p>
    <w:p w:rsidR="001F17A7" w:rsidRPr="00A83224" w:rsidRDefault="00237E37" w:rsidP="00A83224">
      <w:pPr>
        <w:spacing w:line="360" w:lineRule="auto"/>
        <w:ind w:right="30"/>
        <w:jc w:val="both"/>
      </w:pPr>
      <w:r>
        <w:t>In terms of security measures across networks, the only way to guarantee the network i</w:t>
      </w:r>
      <w:r w:rsidR="0012278A">
        <w:t xml:space="preserve">s not being misused is to </w:t>
      </w:r>
      <w:proofErr w:type="spellStart"/>
      <w:r w:rsidR="0012278A">
        <w:t>analys</w:t>
      </w:r>
      <w:r>
        <w:t>e</w:t>
      </w:r>
      <w:proofErr w:type="spellEnd"/>
      <w:r>
        <w:t xml:space="preserve"> each and every packet being carried across it.</w:t>
      </w:r>
      <w:r w:rsidR="008255F2" w:rsidRPr="00A83224">
        <w:t xml:space="preserve"> </w:t>
      </w:r>
      <w:r>
        <w:t>A packet sniffer</w:t>
      </w:r>
      <w:r w:rsidR="008255F2" w:rsidRPr="00A83224">
        <w:t xml:space="preserve"> is </w:t>
      </w:r>
      <w:r>
        <w:t xml:space="preserve">one such program with which all the packets travelling across a network can be logged and </w:t>
      </w:r>
      <w:proofErr w:type="spellStart"/>
      <w:r>
        <w:t>analysed</w:t>
      </w:r>
      <w:proofErr w:type="spellEnd"/>
      <w:r w:rsidR="008255F2" w:rsidRPr="00A83224">
        <w:t xml:space="preserve">. </w:t>
      </w:r>
      <w:r>
        <w:t>Along with general capture of packets, sniffing can be oriented to only a specific type of packets based on filters</w:t>
      </w:r>
      <w:r w:rsidR="008255F2" w:rsidRPr="00A83224">
        <w:t xml:space="preserve">. This is a very useful </w:t>
      </w:r>
      <w:r>
        <w:t xml:space="preserve">technique as we can filter out packets working on specific protocols to </w:t>
      </w:r>
      <w:proofErr w:type="spellStart"/>
      <w:r>
        <w:t>analy</w:t>
      </w:r>
      <w:r w:rsidR="0012278A">
        <w:t>s</w:t>
      </w:r>
      <w:r>
        <w:t>e</w:t>
      </w:r>
      <w:proofErr w:type="spellEnd"/>
      <w:r>
        <w:t>. Overall, this program is very useful in the realms of cyber security and thus we are motivated to develop one.</w:t>
      </w:r>
    </w:p>
    <w:p w:rsidR="008255F2" w:rsidRPr="00A83224" w:rsidRDefault="008255F2" w:rsidP="00A83224">
      <w:pPr>
        <w:spacing w:line="360" w:lineRule="auto"/>
        <w:ind w:right="30"/>
        <w:jc w:val="both"/>
      </w:pPr>
    </w:p>
    <w:p w:rsidR="00B76C05" w:rsidRPr="00A83224" w:rsidRDefault="00B76C05" w:rsidP="00A83224">
      <w:pPr>
        <w:spacing w:line="360" w:lineRule="auto"/>
        <w:ind w:right="30"/>
        <w:jc w:val="both"/>
        <w:rPr>
          <w:b/>
          <w:bCs/>
          <w:sz w:val="32"/>
        </w:rPr>
      </w:pPr>
      <w:r w:rsidRPr="00A83224">
        <w:rPr>
          <w:b/>
          <w:bCs/>
          <w:sz w:val="32"/>
        </w:rPr>
        <w:t>1.4 Literature Survey:</w:t>
      </w:r>
    </w:p>
    <w:p w:rsidR="00237E37" w:rsidRPr="00237E37" w:rsidRDefault="00237E37" w:rsidP="00237E37">
      <w:pPr>
        <w:spacing w:line="360" w:lineRule="auto"/>
        <w:ind w:right="30"/>
        <w:jc w:val="both"/>
        <w:outlineLvl w:val="4"/>
        <w:rPr>
          <w:lang w:val="en-GB"/>
        </w:rPr>
      </w:pPr>
      <w:r w:rsidRPr="00237E37">
        <w:rPr>
          <w:lang w:val="en-IN"/>
        </w:rPr>
        <w:t>This project aims to create a system that links multiple, previously unconnected, packet</w:t>
      </w:r>
    </w:p>
    <w:p w:rsidR="00237E37" w:rsidRPr="00237E37" w:rsidRDefault="00237E37" w:rsidP="00237E37">
      <w:pPr>
        <w:spacing w:line="360" w:lineRule="auto"/>
        <w:ind w:right="30"/>
        <w:jc w:val="both"/>
        <w:outlineLvl w:val="4"/>
        <w:rPr>
          <w:lang w:val="en-GB"/>
        </w:rPr>
      </w:pPr>
      <w:proofErr w:type="gramStart"/>
      <w:r w:rsidRPr="00237E37">
        <w:rPr>
          <w:lang w:val="en-IN"/>
        </w:rPr>
        <w:t>sniffers</w:t>
      </w:r>
      <w:proofErr w:type="gramEnd"/>
      <w:r w:rsidRPr="00237E37">
        <w:rPr>
          <w:lang w:val="en-IN"/>
        </w:rPr>
        <w:t xml:space="preserve"> together to analyse network data in a more intelligent way, allowing the monitoring</w:t>
      </w:r>
    </w:p>
    <w:p w:rsidR="00237E37" w:rsidRPr="00237E37" w:rsidRDefault="00237E37" w:rsidP="00237E37">
      <w:pPr>
        <w:spacing w:line="360" w:lineRule="auto"/>
        <w:ind w:right="30"/>
        <w:jc w:val="both"/>
        <w:outlineLvl w:val="4"/>
        <w:rPr>
          <w:lang w:val="en-GB"/>
        </w:rPr>
      </w:pPr>
      <w:proofErr w:type="gramStart"/>
      <w:r w:rsidRPr="00237E37">
        <w:rPr>
          <w:lang w:val="en-IN"/>
        </w:rPr>
        <w:t>of</w:t>
      </w:r>
      <w:proofErr w:type="gramEnd"/>
      <w:r w:rsidRPr="00237E37">
        <w:rPr>
          <w:lang w:val="en-IN"/>
        </w:rPr>
        <w:t xml:space="preserve"> networks as a whole, rather than as multiple small segments. Before creating this system,</w:t>
      </w:r>
    </w:p>
    <w:p w:rsidR="00237E37" w:rsidRPr="00237E37" w:rsidRDefault="00237E37" w:rsidP="00237E37">
      <w:pPr>
        <w:spacing w:line="360" w:lineRule="auto"/>
        <w:ind w:right="30"/>
        <w:jc w:val="both"/>
        <w:outlineLvl w:val="4"/>
        <w:rPr>
          <w:lang w:val="en-GB"/>
        </w:rPr>
      </w:pPr>
      <w:proofErr w:type="gramStart"/>
      <w:r w:rsidRPr="00237E37">
        <w:rPr>
          <w:lang w:val="en-IN"/>
        </w:rPr>
        <w:t>it</w:t>
      </w:r>
      <w:proofErr w:type="gramEnd"/>
      <w:r w:rsidRPr="00237E37">
        <w:rPr>
          <w:lang w:val="en-IN"/>
        </w:rPr>
        <w:t xml:space="preserve"> was necessary to research how best to create the system, based on previous work in this</w:t>
      </w:r>
    </w:p>
    <w:p w:rsidR="00237E37" w:rsidRPr="00237E37" w:rsidRDefault="00237E37" w:rsidP="00237E37">
      <w:pPr>
        <w:spacing w:line="360" w:lineRule="auto"/>
        <w:ind w:right="30"/>
        <w:jc w:val="both"/>
        <w:outlineLvl w:val="4"/>
        <w:rPr>
          <w:lang w:val="en-GB"/>
        </w:rPr>
      </w:pPr>
      <w:proofErr w:type="gramStart"/>
      <w:r w:rsidRPr="00237E37">
        <w:rPr>
          <w:lang w:val="en-IN"/>
        </w:rPr>
        <w:t>area</w:t>
      </w:r>
      <w:proofErr w:type="gramEnd"/>
      <w:r w:rsidRPr="00237E37">
        <w:rPr>
          <w:lang w:val="en-IN"/>
        </w:rPr>
        <w:t>.</w:t>
      </w:r>
    </w:p>
    <w:p w:rsidR="00237E37" w:rsidRPr="00237E37" w:rsidRDefault="00237E37" w:rsidP="00237E37">
      <w:pPr>
        <w:spacing w:line="360" w:lineRule="auto"/>
        <w:ind w:right="30"/>
        <w:jc w:val="both"/>
        <w:outlineLvl w:val="4"/>
        <w:rPr>
          <w:lang w:val="en-GB"/>
        </w:rPr>
      </w:pPr>
      <w:r w:rsidRPr="00237E37">
        <w:rPr>
          <w:lang w:val="en-IN"/>
        </w:rPr>
        <w:lastRenderedPageBreak/>
        <w:t>From initial background research, it was quickly realised that the project would encompass</w:t>
      </w:r>
    </w:p>
    <w:p w:rsidR="00237E37" w:rsidRPr="00237E37" w:rsidRDefault="00237E37" w:rsidP="00237E37">
      <w:pPr>
        <w:spacing w:line="360" w:lineRule="auto"/>
        <w:ind w:right="30"/>
        <w:jc w:val="both"/>
        <w:outlineLvl w:val="4"/>
        <w:rPr>
          <w:lang w:val="en-GB"/>
        </w:rPr>
      </w:pPr>
      <w:proofErr w:type="gramStart"/>
      <w:r w:rsidRPr="00237E37">
        <w:rPr>
          <w:lang w:val="en-IN"/>
        </w:rPr>
        <w:t>various</w:t>
      </w:r>
      <w:proofErr w:type="gramEnd"/>
      <w:r w:rsidRPr="00237E37">
        <w:rPr>
          <w:lang w:val="en-IN"/>
        </w:rPr>
        <w:t xml:space="preserve"> fields of computer science and business, including distributed systems, network</w:t>
      </w:r>
    </w:p>
    <w:p w:rsidR="00237E37" w:rsidRPr="00237E37" w:rsidRDefault="00237E37" w:rsidP="00237E37">
      <w:pPr>
        <w:spacing w:line="360" w:lineRule="auto"/>
        <w:ind w:right="30"/>
        <w:jc w:val="both"/>
        <w:outlineLvl w:val="4"/>
        <w:rPr>
          <w:lang w:val="en-GB"/>
        </w:rPr>
      </w:pPr>
      <w:proofErr w:type="gramStart"/>
      <w:r w:rsidRPr="00237E37">
        <w:rPr>
          <w:lang w:val="en-IN"/>
        </w:rPr>
        <w:t>analysis</w:t>
      </w:r>
      <w:proofErr w:type="gramEnd"/>
      <w:r w:rsidRPr="00237E37">
        <w:rPr>
          <w:lang w:val="en-IN"/>
        </w:rPr>
        <w:t>, interface design and algorithmic trading. Alongside this, a lot of the research</w:t>
      </w:r>
    </w:p>
    <w:p w:rsidR="00237E37" w:rsidRPr="00237E37" w:rsidRDefault="00237E37" w:rsidP="00237E37">
      <w:pPr>
        <w:spacing w:line="360" w:lineRule="auto"/>
        <w:ind w:right="30"/>
        <w:jc w:val="both"/>
        <w:outlineLvl w:val="4"/>
        <w:rPr>
          <w:lang w:val="en-GB"/>
        </w:rPr>
      </w:pPr>
      <w:proofErr w:type="gramStart"/>
      <w:r w:rsidRPr="00237E37">
        <w:rPr>
          <w:lang w:val="en-IN"/>
        </w:rPr>
        <w:t>would</w:t>
      </w:r>
      <w:proofErr w:type="gramEnd"/>
      <w:r w:rsidRPr="00237E37">
        <w:rPr>
          <w:lang w:val="en-IN"/>
        </w:rPr>
        <w:t xml:space="preserve"> need to be </w:t>
      </w:r>
      <w:proofErr w:type="spellStart"/>
      <w:r w:rsidRPr="00237E37">
        <w:rPr>
          <w:lang w:val="en-IN"/>
        </w:rPr>
        <w:t>centered</w:t>
      </w:r>
      <w:proofErr w:type="spellEnd"/>
      <w:r w:rsidRPr="00237E37">
        <w:rPr>
          <w:lang w:val="en-IN"/>
        </w:rPr>
        <w:t xml:space="preserve"> around the company and the hardware itself; information which</w:t>
      </w:r>
    </w:p>
    <w:p w:rsidR="00237E37" w:rsidRPr="00237E37" w:rsidRDefault="00237E37" w:rsidP="00237E37">
      <w:pPr>
        <w:spacing w:line="360" w:lineRule="auto"/>
        <w:ind w:right="30"/>
        <w:jc w:val="both"/>
        <w:outlineLvl w:val="4"/>
        <w:rPr>
          <w:lang w:val="en-GB"/>
        </w:rPr>
      </w:pPr>
      <w:proofErr w:type="gramStart"/>
      <w:r w:rsidRPr="00237E37">
        <w:rPr>
          <w:lang w:val="en-IN"/>
        </w:rPr>
        <w:t>can</w:t>
      </w:r>
      <w:proofErr w:type="gramEnd"/>
      <w:r w:rsidRPr="00237E37">
        <w:rPr>
          <w:lang w:val="en-IN"/>
        </w:rPr>
        <w:t xml:space="preserve"> only be easily obtained through meetings and discussions with the parties involved |</w:t>
      </w:r>
    </w:p>
    <w:p w:rsidR="00237E37" w:rsidRDefault="00237E37" w:rsidP="00237E37">
      <w:pPr>
        <w:spacing w:line="360" w:lineRule="auto"/>
        <w:ind w:right="30"/>
        <w:jc w:val="both"/>
        <w:outlineLvl w:val="4"/>
        <w:rPr>
          <w:lang w:val="en-IN"/>
        </w:rPr>
      </w:pPr>
      <w:proofErr w:type="gramStart"/>
      <w:r w:rsidRPr="00237E37">
        <w:rPr>
          <w:lang w:val="en-IN"/>
        </w:rPr>
        <w:t>so</w:t>
      </w:r>
      <w:proofErr w:type="gramEnd"/>
      <w:r w:rsidRPr="00237E37">
        <w:rPr>
          <w:lang w:val="en-IN"/>
        </w:rPr>
        <w:t xml:space="preserve"> called “grey literature".</w:t>
      </w:r>
    </w:p>
    <w:p w:rsidR="007C14B7" w:rsidRDefault="007C14B7" w:rsidP="00237E37">
      <w:pPr>
        <w:spacing w:line="360" w:lineRule="auto"/>
        <w:ind w:right="30"/>
        <w:jc w:val="both"/>
        <w:outlineLvl w:val="4"/>
        <w:rPr>
          <w:lang w:val="en-GB"/>
        </w:rPr>
        <w:sectPr w:rsidR="007C14B7" w:rsidSect="00A83224">
          <w:headerReference w:type="default" r:id="rId19"/>
          <w:footerReference w:type="even" r:id="rId20"/>
          <w:pgSz w:w="11907" w:h="16839" w:code="9"/>
          <w:pgMar w:top="1077" w:right="991" w:bottom="1077" w:left="1440" w:header="720" w:footer="578" w:gutter="0"/>
          <w:cols w:space="720"/>
          <w:docGrid w:linePitch="360"/>
        </w:sectPr>
      </w:pPr>
      <w:r>
        <w:rPr>
          <w:lang w:val="en-GB"/>
        </w:rPr>
        <w:br w:type="page"/>
      </w:r>
    </w:p>
    <w:p w:rsidR="008425E8" w:rsidRDefault="008425E8" w:rsidP="00A83224">
      <w:pPr>
        <w:pStyle w:val="Heading1"/>
        <w:tabs>
          <w:tab w:val="clear" w:pos="432"/>
          <w:tab w:val="left" w:pos="8640"/>
        </w:tabs>
        <w:spacing w:before="0" w:after="0" w:line="360" w:lineRule="auto"/>
        <w:ind w:left="0" w:right="30"/>
        <w:jc w:val="both"/>
        <w:rPr>
          <w:rFonts w:ascii="Times New Roman" w:hAnsi="Times New Roman"/>
          <w:b w:val="0"/>
          <w:bCs w:val="0"/>
          <w:color w:val="000000"/>
          <w:sz w:val="24"/>
          <w:szCs w:val="24"/>
          <w:lang w:val="en-GB"/>
        </w:rPr>
      </w:pPr>
    </w:p>
    <w:p w:rsidR="00613DFC" w:rsidRPr="00A83224" w:rsidRDefault="00B7252D" w:rsidP="00A83224">
      <w:pPr>
        <w:pStyle w:val="Heading1"/>
        <w:tabs>
          <w:tab w:val="clear" w:pos="432"/>
          <w:tab w:val="left" w:pos="8640"/>
        </w:tabs>
        <w:spacing w:before="0" w:after="0" w:line="360" w:lineRule="auto"/>
        <w:ind w:left="0" w:right="30"/>
        <w:jc w:val="both"/>
        <w:rPr>
          <w:rFonts w:ascii="Times New Roman" w:hAnsi="Times New Roman"/>
          <w:color w:val="auto"/>
          <w:sz w:val="32"/>
          <w:szCs w:val="24"/>
        </w:rPr>
      </w:pPr>
      <w:r w:rsidRPr="00A83224">
        <w:rPr>
          <w:rFonts w:ascii="Times New Roman" w:hAnsi="Times New Roman"/>
          <w:color w:val="auto"/>
          <w:sz w:val="32"/>
          <w:szCs w:val="24"/>
        </w:rPr>
        <w:t>Chapter 2</w:t>
      </w:r>
    </w:p>
    <w:p w:rsidR="0032568C" w:rsidRPr="00A83224" w:rsidRDefault="0014103B" w:rsidP="00A83224">
      <w:pPr>
        <w:pStyle w:val="Heading1"/>
        <w:tabs>
          <w:tab w:val="clear" w:pos="432"/>
        </w:tabs>
        <w:spacing w:before="0" w:after="0" w:line="360" w:lineRule="auto"/>
        <w:ind w:left="0" w:right="30"/>
        <w:jc w:val="center"/>
        <w:rPr>
          <w:rFonts w:ascii="Times New Roman" w:hAnsi="Times New Roman"/>
          <w:caps/>
          <w:color w:val="auto"/>
          <w:sz w:val="36"/>
          <w:szCs w:val="24"/>
        </w:rPr>
      </w:pPr>
      <w:r w:rsidRPr="00A83224">
        <w:rPr>
          <w:rFonts w:ascii="Times New Roman" w:hAnsi="Times New Roman"/>
          <w:color w:val="auto"/>
          <w:sz w:val="36"/>
          <w:szCs w:val="24"/>
        </w:rPr>
        <w:t xml:space="preserve">Software </w:t>
      </w:r>
      <w:r w:rsidR="00507B35">
        <w:rPr>
          <w:rFonts w:ascii="Times New Roman" w:hAnsi="Times New Roman"/>
          <w:color w:val="auto"/>
          <w:sz w:val="36"/>
          <w:szCs w:val="24"/>
        </w:rPr>
        <w:t>R</w:t>
      </w:r>
      <w:r w:rsidRPr="00A83224">
        <w:rPr>
          <w:rFonts w:ascii="Times New Roman" w:hAnsi="Times New Roman"/>
          <w:color w:val="auto"/>
          <w:sz w:val="36"/>
          <w:szCs w:val="24"/>
        </w:rPr>
        <w:t xml:space="preserve">equirement </w:t>
      </w:r>
      <w:r w:rsidR="00507B35">
        <w:rPr>
          <w:rFonts w:ascii="Times New Roman" w:hAnsi="Times New Roman"/>
          <w:color w:val="auto"/>
          <w:sz w:val="36"/>
          <w:szCs w:val="24"/>
        </w:rPr>
        <w:t>S</w:t>
      </w:r>
      <w:r w:rsidRPr="00A83224">
        <w:rPr>
          <w:rFonts w:ascii="Times New Roman" w:hAnsi="Times New Roman"/>
          <w:color w:val="auto"/>
          <w:sz w:val="36"/>
          <w:szCs w:val="24"/>
        </w:rPr>
        <w:t>pecifications</w:t>
      </w:r>
    </w:p>
    <w:p w:rsidR="00B7252D" w:rsidRPr="00A83224" w:rsidRDefault="00A33A52" w:rsidP="00A83224">
      <w:pPr>
        <w:tabs>
          <w:tab w:val="left" w:pos="600"/>
        </w:tabs>
        <w:autoSpaceDE w:val="0"/>
        <w:autoSpaceDN w:val="0"/>
        <w:adjustRightInd w:val="0"/>
        <w:spacing w:line="360" w:lineRule="auto"/>
        <w:ind w:right="30"/>
        <w:jc w:val="both"/>
        <w:rPr>
          <w:b/>
          <w:sz w:val="32"/>
        </w:rPr>
      </w:pPr>
      <w:r w:rsidRPr="00A83224">
        <w:rPr>
          <w:b/>
          <w:sz w:val="32"/>
        </w:rPr>
        <w:t>2.1 Overall Description</w:t>
      </w:r>
    </w:p>
    <w:p w:rsidR="0014103B" w:rsidRPr="00A83224" w:rsidRDefault="0014103B" w:rsidP="00A83224">
      <w:pPr>
        <w:spacing w:line="360" w:lineRule="auto"/>
        <w:ind w:right="30"/>
        <w:jc w:val="both"/>
        <w:outlineLvl w:val="4"/>
      </w:pPr>
      <w:r w:rsidRPr="00A83224">
        <w:t>All data sent over the Internet is sent in packets. Consider the following analogy. The idea behind packets is very similar to the idea of the capsules used to send checking and information from vehicle to tellers inside the bank via vacuum tubes. The emails sent and the files downloaded are all broken down into raw data and inserted into little packets. These packets are piped through the available Internet connection. When a packet arrives at a destination computer, the data is extracted and reassembled into a file.</w:t>
      </w:r>
    </w:p>
    <w:p w:rsidR="0014103B" w:rsidRPr="00A83224" w:rsidRDefault="0014103B" w:rsidP="00A83224">
      <w:pPr>
        <w:spacing w:line="360" w:lineRule="auto"/>
        <w:ind w:right="30"/>
        <w:jc w:val="both"/>
        <w:outlineLvl w:val="4"/>
      </w:pPr>
    </w:p>
    <w:p w:rsidR="0014103B" w:rsidRPr="00A83224" w:rsidRDefault="00694FD8" w:rsidP="00A83224">
      <w:pPr>
        <w:spacing w:line="360" w:lineRule="auto"/>
        <w:ind w:right="30"/>
        <w:jc w:val="both"/>
        <w:outlineLvl w:val="4"/>
      </w:pPr>
      <w:r>
        <w:t>A packet sniffer</w:t>
      </w:r>
      <w:r w:rsidR="0014103B" w:rsidRPr="00A83224">
        <w:t xml:space="preserve"> is a program that can be used to </w:t>
      </w:r>
      <w:r>
        <w:t xml:space="preserve">log and </w:t>
      </w:r>
      <w:proofErr w:type="spellStart"/>
      <w:r>
        <w:t>analyse</w:t>
      </w:r>
      <w:proofErr w:type="spellEnd"/>
      <w:r>
        <w:t xml:space="preserve"> these</w:t>
      </w:r>
      <w:r w:rsidR="0014103B" w:rsidRPr="00A83224">
        <w:t xml:space="preserve"> packets of information. In general a </w:t>
      </w:r>
      <w:r>
        <w:t>packet sniffer</w:t>
      </w:r>
      <w:r w:rsidR="0014103B" w:rsidRPr="00A83224">
        <w:t xml:space="preserve"> </w:t>
      </w:r>
      <w:r>
        <w:t>logs the packets travelling across a digital network and analyses the information being carried by it</w:t>
      </w:r>
      <w:r w:rsidR="0014103B" w:rsidRPr="00A83224">
        <w:t xml:space="preserve">. </w:t>
      </w:r>
      <w:r>
        <w:t xml:space="preserve">These packets can also be filtered by the sniffer based on protocols and various other criteria. </w:t>
      </w:r>
    </w:p>
    <w:p w:rsidR="0032568C" w:rsidRPr="00A83224" w:rsidRDefault="0032568C" w:rsidP="00A83224">
      <w:pPr>
        <w:spacing w:line="360" w:lineRule="auto"/>
        <w:ind w:right="30"/>
        <w:jc w:val="both"/>
      </w:pPr>
    </w:p>
    <w:p w:rsidR="00613DFC" w:rsidRPr="00A83224" w:rsidRDefault="00613DFC" w:rsidP="00A83224">
      <w:pPr>
        <w:tabs>
          <w:tab w:val="left" w:pos="600"/>
        </w:tabs>
        <w:autoSpaceDE w:val="0"/>
        <w:autoSpaceDN w:val="0"/>
        <w:adjustRightInd w:val="0"/>
        <w:spacing w:line="360" w:lineRule="auto"/>
        <w:ind w:right="30"/>
        <w:jc w:val="both"/>
        <w:rPr>
          <w:b/>
          <w:sz w:val="32"/>
        </w:rPr>
      </w:pPr>
      <w:r w:rsidRPr="00A83224">
        <w:rPr>
          <w:b/>
          <w:sz w:val="32"/>
        </w:rPr>
        <w:t>2.2 Specific Requirements</w:t>
      </w:r>
    </w:p>
    <w:p w:rsidR="0014103B" w:rsidRPr="00A83224" w:rsidRDefault="0014103B" w:rsidP="00A83224">
      <w:pPr>
        <w:spacing w:line="360" w:lineRule="auto"/>
        <w:ind w:right="30"/>
        <w:jc w:val="both"/>
        <w:outlineLvl w:val="4"/>
      </w:pPr>
      <w:r w:rsidRPr="00A83224">
        <w:t>The specific requirements are those that give the specifications to be satisfied by the project. They include the functionalities, formatting, design constraints and such specifications that are to be satisfied.</w:t>
      </w:r>
    </w:p>
    <w:p w:rsidR="00A83224" w:rsidRPr="00A83224" w:rsidRDefault="00A83224" w:rsidP="00A83224">
      <w:pPr>
        <w:spacing w:line="360" w:lineRule="auto"/>
        <w:ind w:right="30"/>
        <w:jc w:val="both"/>
        <w:rPr>
          <w:b/>
        </w:rPr>
      </w:pPr>
    </w:p>
    <w:p w:rsidR="00613DFC" w:rsidRPr="00A83224" w:rsidRDefault="00613DFC" w:rsidP="00A83224">
      <w:pPr>
        <w:spacing w:line="360" w:lineRule="auto"/>
        <w:ind w:right="30"/>
        <w:jc w:val="both"/>
        <w:rPr>
          <w:b/>
          <w:sz w:val="28"/>
        </w:rPr>
      </w:pPr>
      <w:r w:rsidRPr="00A83224">
        <w:rPr>
          <w:b/>
          <w:sz w:val="28"/>
        </w:rPr>
        <w:t>2.2.1 Functionality</w:t>
      </w:r>
    </w:p>
    <w:p w:rsidR="00A83224" w:rsidRDefault="00C25F07" w:rsidP="00A83224">
      <w:pPr>
        <w:spacing w:line="360" w:lineRule="auto"/>
        <w:ind w:right="30"/>
        <w:jc w:val="both"/>
        <w:outlineLvl w:val="4"/>
      </w:pPr>
      <w:r w:rsidRPr="00A83224">
        <w:t>For serving the purpos</w:t>
      </w:r>
      <w:r w:rsidR="00694FD8">
        <w:t xml:space="preserve">e of being a successful </w:t>
      </w:r>
      <w:r w:rsidRPr="00A83224">
        <w:t>tool</w:t>
      </w:r>
      <w:r w:rsidR="00694FD8">
        <w:t xml:space="preserve"> for analyzing the kind of information traversing a network</w:t>
      </w:r>
      <w:r w:rsidRPr="00A83224">
        <w:t xml:space="preserve">, </w:t>
      </w:r>
      <w:r w:rsidR="00694FD8">
        <w:t>a packet sniffer must be set up correctly</w:t>
      </w:r>
      <w:r w:rsidRPr="00A83224">
        <w:t xml:space="preserve">. It should be </w:t>
      </w:r>
      <w:r w:rsidR="00694FD8">
        <w:t>located at a node in the network through which a majority of the data travels through.</w:t>
      </w:r>
      <w:r w:rsidRPr="00A83224">
        <w:t xml:space="preserve"> </w:t>
      </w:r>
      <w:r w:rsidR="00694FD8">
        <w:t xml:space="preserve"> </w:t>
      </w:r>
    </w:p>
    <w:p w:rsidR="00694FD8" w:rsidRDefault="00694FD8" w:rsidP="00A83224">
      <w:pPr>
        <w:spacing w:line="360" w:lineRule="auto"/>
        <w:ind w:right="30"/>
        <w:jc w:val="both"/>
        <w:outlineLvl w:val="4"/>
      </w:pPr>
    </w:p>
    <w:p w:rsidR="00694FD8" w:rsidRPr="00A83224" w:rsidRDefault="00694FD8" w:rsidP="00A83224">
      <w:pPr>
        <w:spacing w:line="360" w:lineRule="auto"/>
        <w:ind w:right="30"/>
        <w:jc w:val="both"/>
        <w:outlineLvl w:val="4"/>
      </w:pPr>
    </w:p>
    <w:p w:rsidR="00C25F07" w:rsidRPr="00A83224" w:rsidRDefault="00C25F07" w:rsidP="00A83224">
      <w:pPr>
        <w:spacing w:line="360" w:lineRule="auto"/>
        <w:ind w:right="30"/>
        <w:jc w:val="both"/>
        <w:outlineLvl w:val="4"/>
      </w:pPr>
      <w:r w:rsidRPr="00A83224">
        <w:t xml:space="preserve">An additional feature of the </w:t>
      </w:r>
      <w:r w:rsidR="00694FD8">
        <w:t>packet sniffer</w:t>
      </w:r>
      <w:r w:rsidRPr="00A83224">
        <w:t xml:space="preserve"> is to </w:t>
      </w:r>
      <w:r w:rsidR="00694FD8">
        <w:t xml:space="preserve">be able to filter through the packets based on various criteria mentioned by the user. </w:t>
      </w:r>
    </w:p>
    <w:p w:rsidR="00A83224" w:rsidRPr="00A83224" w:rsidRDefault="00A83224" w:rsidP="00A83224">
      <w:pPr>
        <w:spacing w:line="360" w:lineRule="auto"/>
        <w:ind w:right="30"/>
        <w:jc w:val="both"/>
        <w:outlineLvl w:val="4"/>
      </w:pPr>
    </w:p>
    <w:p w:rsidR="00C25F07" w:rsidRPr="00A83224" w:rsidRDefault="00C25F07" w:rsidP="00A83224">
      <w:pPr>
        <w:spacing w:line="360" w:lineRule="auto"/>
        <w:ind w:right="30"/>
        <w:jc w:val="both"/>
        <w:outlineLvl w:val="4"/>
      </w:pPr>
      <w:r w:rsidRPr="00A83224">
        <w:t xml:space="preserve">A standard </w:t>
      </w:r>
      <w:r w:rsidR="00694FD8">
        <w:t xml:space="preserve">packet sniffer tends to use </w:t>
      </w:r>
      <w:proofErr w:type="spellStart"/>
      <w:r w:rsidR="00694FD8">
        <w:t>pcap</w:t>
      </w:r>
      <w:proofErr w:type="spellEnd"/>
      <w:r w:rsidR="00694FD8">
        <w:t xml:space="preserve"> or </w:t>
      </w:r>
      <w:proofErr w:type="spellStart"/>
      <w:r w:rsidR="00694FD8">
        <w:t>libpcap</w:t>
      </w:r>
      <w:proofErr w:type="spellEnd"/>
      <w:r w:rsidR="00694FD8">
        <w:t xml:space="preserve"> which in the field of network communication is an API for capturing network traf</w:t>
      </w:r>
      <w:r w:rsidR="0012278A">
        <w:t>fic. Unix-like systems implemen</w:t>
      </w:r>
      <w:r w:rsidR="00694FD8">
        <w:t xml:space="preserve">t </w:t>
      </w:r>
      <w:proofErr w:type="spellStart"/>
      <w:r w:rsidR="00694FD8">
        <w:t>libpcap</w:t>
      </w:r>
      <w:proofErr w:type="spellEnd"/>
      <w:r w:rsidR="00694FD8">
        <w:t xml:space="preserve"> while Windows uses a port of it known as </w:t>
      </w:r>
      <w:proofErr w:type="spellStart"/>
      <w:r w:rsidR="00694FD8">
        <w:t>WinPcap</w:t>
      </w:r>
      <w:proofErr w:type="spellEnd"/>
      <w:r w:rsidR="00694FD8">
        <w:t>.</w:t>
      </w:r>
    </w:p>
    <w:p w:rsidR="00A83224" w:rsidRPr="00A83224" w:rsidRDefault="00A83224" w:rsidP="00A83224">
      <w:pPr>
        <w:spacing w:line="360" w:lineRule="auto"/>
        <w:ind w:right="30"/>
        <w:jc w:val="both"/>
        <w:outlineLvl w:val="4"/>
      </w:pPr>
    </w:p>
    <w:p w:rsidR="00613DFC" w:rsidRPr="00A83224" w:rsidRDefault="00C25F07" w:rsidP="00A83224">
      <w:pPr>
        <w:spacing w:line="360" w:lineRule="auto"/>
        <w:ind w:right="30"/>
        <w:jc w:val="both"/>
        <w:outlineLvl w:val="4"/>
      </w:pPr>
      <w:r w:rsidRPr="00A83224">
        <w:t>So the output of th</w:t>
      </w:r>
      <w:r w:rsidR="00694FD8">
        <w:t>e implementation will be details on the number of packets passing through the packet filter (and thus the network) and also the protocols they belong to.</w:t>
      </w:r>
    </w:p>
    <w:p w:rsidR="00A83224" w:rsidRPr="00A83224" w:rsidRDefault="00A83224" w:rsidP="00A83224">
      <w:pPr>
        <w:spacing w:line="360" w:lineRule="auto"/>
        <w:ind w:right="30"/>
        <w:jc w:val="both"/>
        <w:rPr>
          <w:b/>
        </w:rPr>
      </w:pPr>
    </w:p>
    <w:p w:rsidR="00613DFC" w:rsidRPr="00A83224" w:rsidRDefault="00C25F07" w:rsidP="00A83224">
      <w:pPr>
        <w:spacing w:line="360" w:lineRule="auto"/>
        <w:ind w:right="30"/>
        <w:jc w:val="both"/>
        <w:rPr>
          <w:sz w:val="28"/>
        </w:rPr>
      </w:pPr>
      <w:r w:rsidRPr="00A83224">
        <w:rPr>
          <w:b/>
          <w:sz w:val="28"/>
        </w:rPr>
        <w:t>2.2.2</w:t>
      </w:r>
      <w:r w:rsidR="00613DFC" w:rsidRPr="00A83224">
        <w:rPr>
          <w:b/>
          <w:sz w:val="28"/>
        </w:rPr>
        <w:t xml:space="preserve"> Design Constraints</w:t>
      </w:r>
      <w:r w:rsidR="00613DFC" w:rsidRPr="00A83224">
        <w:rPr>
          <w:sz w:val="28"/>
        </w:rPr>
        <w:t xml:space="preserve"> </w:t>
      </w:r>
    </w:p>
    <w:p w:rsidR="00635613" w:rsidRPr="00635613" w:rsidRDefault="00694FD8" w:rsidP="00635613">
      <w:pPr>
        <w:spacing w:line="360" w:lineRule="auto"/>
        <w:ind w:right="30"/>
        <w:jc w:val="both"/>
        <w:outlineLvl w:val="4"/>
        <w:rPr>
          <w:lang w:val="en-GB"/>
        </w:rPr>
      </w:pPr>
      <w:r w:rsidRPr="00694FD8">
        <w:rPr>
          <w:lang w:val="en-IN"/>
        </w:rPr>
        <w:t>It has been strongly suggested that no analysis should be performed on the packet sniffers themselves, and the software upon them should not be modified beyond the configuration of the program “Sniffer Focused Intelligence" (SFI). In brief, the SFI application allows another machine to request packet traces from the packet sniffer and have the traces delivered to another machine</w:t>
      </w:r>
      <w:r w:rsidR="00635613">
        <w:rPr>
          <w:lang w:val="en-IN"/>
        </w:rPr>
        <w:t xml:space="preserve">. </w:t>
      </w:r>
      <w:r w:rsidR="00635613" w:rsidRPr="00635613">
        <w:rPr>
          <w:lang w:val="en-IN"/>
        </w:rPr>
        <w:t xml:space="preserve">This has been suggested as the most effective way of performing analysis of network trace, since it will not place undue load on the packet sniffers and also allows analysis to be carried out in a central location. </w:t>
      </w:r>
    </w:p>
    <w:p w:rsidR="00635613" w:rsidRDefault="00635613" w:rsidP="00A83224">
      <w:pPr>
        <w:spacing w:line="360" w:lineRule="auto"/>
        <w:ind w:right="30"/>
        <w:jc w:val="both"/>
        <w:outlineLvl w:val="4"/>
      </w:pPr>
    </w:p>
    <w:p w:rsidR="00635613" w:rsidRPr="00635613" w:rsidRDefault="00635613" w:rsidP="00635613">
      <w:pPr>
        <w:spacing w:line="360" w:lineRule="auto"/>
        <w:ind w:right="30"/>
        <w:jc w:val="both"/>
        <w:outlineLvl w:val="4"/>
        <w:rPr>
          <w:lang w:val="en-GB"/>
        </w:rPr>
      </w:pPr>
      <w:r w:rsidRPr="00635613">
        <w:rPr>
          <w:lang w:val="en-IN"/>
        </w:rPr>
        <w:t>It therefore follows that a suggested architecture would be to use a</w:t>
      </w:r>
      <w:r>
        <w:rPr>
          <w:lang w:val="en-IN"/>
        </w:rPr>
        <w:t xml:space="preserve"> </w:t>
      </w:r>
      <w:r w:rsidRPr="00635613">
        <w:rPr>
          <w:lang w:val="en-IN"/>
        </w:rPr>
        <w:t xml:space="preserve">client-server model, with one analysis server and many packet sniffers. However, this does introduce further </w:t>
      </w:r>
      <w:r>
        <w:rPr>
          <w:lang w:val="en-IN"/>
        </w:rPr>
        <w:t>issues.</w:t>
      </w:r>
    </w:p>
    <w:p w:rsidR="00A83224" w:rsidRPr="00A83224" w:rsidRDefault="00A83224" w:rsidP="00A83224">
      <w:pPr>
        <w:spacing w:line="360" w:lineRule="auto"/>
        <w:ind w:right="30"/>
        <w:jc w:val="both"/>
        <w:outlineLvl w:val="4"/>
      </w:pPr>
    </w:p>
    <w:p w:rsidR="00C25F07" w:rsidRPr="00A83224" w:rsidRDefault="00635613" w:rsidP="00635613">
      <w:pPr>
        <w:spacing w:line="360" w:lineRule="auto"/>
        <w:ind w:right="30"/>
        <w:jc w:val="both"/>
        <w:outlineLvl w:val="4"/>
      </w:pPr>
      <w:r w:rsidRPr="00635613">
        <w:rPr>
          <w:lang w:val="en-IN"/>
        </w:rPr>
        <w:t>An alternative to processing the traces at another location would be to process the traces on the packet sniffer itself. This would all but eliminate the load placed upon the network. Although this method will not be explored in great detail (as this is not recommended or approved)</w:t>
      </w:r>
    </w:p>
    <w:p w:rsidR="00A83224" w:rsidRPr="00A83224" w:rsidRDefault="00A83224" w:rsidP="00A83224">
      <w:pPr>
        <w:spacing w:line="360" w:lineRule="auto"/>
        <w:ind w:right="30"/>
        <w:jc w:val="both"/>
        <w:outlineLvl w:val="4"/>
      </w:pPr>
    </w:p>
    <w:p w:rsidR="00C25F07" w:rsidRPr="00A83224" w:rsidRDefault="00C25F07" w:rsidP="00A83224">
      <w:pPr>
        <w:spacing w:line="360" w:lineRule="auto"/>
        <w:ind w:right="30"/>
        <w:jc w:val="both"/>
        <w:outlineLvl w:val="4"/>
      </w:pPr>
      <w:r w:rsidRPr="00A83224">
        <w:t>Thus all we need to implement is a module to</w:t>
      </w:r>
      <w:r w:rsidR="00635613">
        <w:t xml:space="preserve"> run on the local machine which analyses the packets being passed from the machine to another server, say, a commonly used website.</w:t>
      </w:r>
    </w:p>
    <w:p w:rsidR="008425E8" w:rsidRDefault="008425E8" w:rsidP="00A83224">
      <w:pPr>
        <w:spacing w:line="360" w:lineRule="auto"/>
        <w:ind w:right="30"/>
        <w:jc w:val="both"/>
      </w:pPr>
    </w:p>
    <w:p w:rsidR="00613DFC" w:rsidRPr="00A83224" w:rsidRDefault="00C25F07" w:rsidP="00A83224">
      <w:pPr>
        <w:spacing w:line="360" w:lineRule="auto"/>
        <w:ind w:right="30"/>
        <w:jc w:val="both"/>
        <w:rPr>
          <w:sz w:val="28"/>
        </w:rPr>
      </w:pPr>
      <w:r w:rsidRPr="00A83224">
        <w:rPr>
          <w:b/>
          <w:sz w:val="28"/>
        </w:rPr>
        <w:t>2.2.3</w:t>
      </w:r>
      <w:r w:rsidR="00613DFC" w:rsidRPr="00A83224">
        <w:rPr>
          <w:b/>
          <w:sz w:val="28"/>
        </w:rPr>
        <w:t xml:space="preserve"> Software Requirement</w:t>
      </w:r>
    </w:p>
    <w:p w:rsidR="00613DFC" w:rsidRPr="00A83224" w:rsidRDefault="007F762F" w:rsidP="00A83224">
      <w:pPr>
        <w:numPr>
          <w:ilvl w:val="0"/>
          <w:numId w:val="3"/>
        </w:numPr>
        <w:tabs>
          <w:tab w:val="left" w:pos="1920"/>
        </w:tabs>
        <w:suppressAutoHyphens w:val="0"/>
        <w:spacing w:line="360" w:lineRule="auto"/>
        <w:ind w:right="30"/>
        <w:jc w:val="both"/>
      </w:pPr>
      <w:r w:rsidRPr="00A83224">
        <w:t xml:space="preserve">Operating System : </w:t>
      </w:r>
      <w:r w:rsidR="00C25F07" w:rsidRPr="00A83224">
        <w:t>UNIX, Fedora 10 or higher versions</w:t>
      </w:r>
    </w:p>
    <w:p w:rsidR="00C25F07" w:rsidRPr="00A83224" w:rsidRDefault="00C25F07" w:rsidP="00A83224">
      <w:pPr>
        <w:numPr>
          <w:ilvl w:val="0"/>
          <w:numId w:val="3"/>
        </w:numPr>
        <w:tabs>
          <w:tab w:val="left" w:pos="1920"/>
        </w:tabs>
        <w:suppressAutoHyphens w:val="0"/>
        <w:spacing w:line="360" w:lineRule="auto"/>
        <w:ind w:right="30"/>
        <w:jc w:val="both"/>
      </w:pPr>
      <w:r w:rsidRPr="00A83224">
        <w:t xml:space="preserve">Special Library Packages: </w:t>
      </w:r>
      <w:proofErr w:type="spellStart"/>
      <w:r w:rsidRPr="00A83224">
        <w:t>libpcap</w:t>
      </w:r>
      <w:proofErr w:type="spellEnd"/>
      <w:r w:rsidRPr="00A83224">
        <w:t xml:space="preserve"> 1.0.0 or higher versions which includes &lt;</w:t>
      </w:r>
      <w:proofErr w:type="spellStart"/>
      <w:r w:rsidRPr="00A83224">
        <w:t>pcap.h</w:t>
      </w:r>
      <w:proofErr w:type="spellEnd"/>
      <w:r w:rsidRPr="00A83224">
        <w:t>&gt;</w:t>
      </w:r>
    </w:p>
    <w:p w:rsidR="00613DFC" w:rsidRPr="00A83224" w:rsidRDefault="00613DFC" w:rsidP="00A83224">
      <w:pPr>
        <w:spacing w:line="360" w:lineRule="auto"/>
        <w:ind w:right="30"/>
        <w:jc w:val="both"/>
        <w:rPr>
          <w:b/>
        </w:rPr>
      </w:pPr>
    </w:p>
    <w:p w:rsidR="00AE436C" w:rsidRPr="00A83224" w:rsidRDefault="00AE436C" w:rsidP="00A83224">
      <w:pPr>
        <w:spacing w:line="360" w:lineRule="auto"/>
        <w:ind w:right="30"/>
        <w:jc w:val="both"/>
        <w:rPr>
          <w:b/>
          <w:sz w:val="28"/>
        </w:rPr>
      </w:pPr>
      <w:r w:rsidRPr="00A83224">
        <w:rPr>
          <w:b/>
          <w:sz w:val="28"/>
        </w:rPr>
        <w:t>2.2.4 Hardware Requirement</w:t>
      </w:r>
    </w:p>
    <w:p w:rsidR="00AE436C" w:rsidRPr="00A83224" w:rsidRDefault="00AE436C" w:rsidP="00A83224">
      <w:pPr>
        <w:pStyle w:val="ListParagraph"/>
        <w:numPr>
          <w:ilvl w:val="0"/>
          <w:numId w:val="19"/>
        </w:numPr>
        <w:suppressAutoHyphens w:val="0"/>
        <w:spacing w:line="360" w:lineRule="auto"/>
        <w:ind w:right="30"/>
        <w:jc w:val="both"/>
      </w:pPr>
      <w:r w:rsidRPr="00A83224">
        <w:t>Processor: Pentium </w:t>
      </w:r>
      <w:r w:rsidRPr="00A83224">
        <w:rPr>
          <w:rStyle w:val="apple-converted-space"/>
        </w:rPr>
        <w:t> </w:t>
      </w:r>
      <w:r w:rsidRPr="00A83224">
        <w:t>3.0 GHz or higher</w:t>
      </w:r>
    </w:p>
    <w:p w:rsidR="00AE436C" w:rsidRPr="00A83224" w:rsidRDefault="00AE436C" w:rsidP="00A83224">
      <w:pPr>
        <w:pStyle w:val="ListParagraph"/>
        <w:numPr>
          <w:ilvl w:val="0"/>
          <w:numId w:val="19"/>
        </w:numPr>
        <w:suppressAutoHyphens w:val="0"/>
        <w:spacing w:line="360" w:lineRule="auto"/>
        <w:ind w:right="30"/>
        <w:jc w:val="both"/>
      </w:pPr>
      <w:r w:rsidRPr="00A83224">
        <w:t>RAM: 256 Mb or more</w:t>
      </w:r>
    </w:p>
    <w:p w:rsidR="00AE436C" w:rsidRPr="00A83224" w:rsidRDefault="00AE436C" w:rsidP="00A83224">
      <w:pPr>
        <w:pStyle w:val="ListParagraph"/>
        <w:numPr>
          <w:ilvl w:val="0"/>
          <w:numId w:val="19"/>
        </w:numPr>
        <w:suppressAutoHyphens w:val="0"/>
        <w:spacing w:line="360" w:lineRule="auto"/>
        <w:ind w:right="30"/>
        <w:jc w:val="both"/>
      </w:pPr>
      <w:r w:rsidRPr="00A83224">
        <w:t>Hard Drive: 10 GB or more</w:t>
      </w:r>
    </w:p>
    <w:p w:rsidR="00AE436C" w:rsidRPr="00A83224" w:rsidRDefault="00AE436C" w:rsidP="00A83224">
      <w:pPr>
        <w:spacing w:line="360" w:lineRule="auto"/>
        <w:ind w:right="30"/>
        <w:jc w:val="both"/>
        <w:rPr>
          <w:b/>
        </w:rPr>
      </w:pPr>
    </w:p>
    <w:p w:rsidR="008425E8" w:rsidRDefault="008425E8" w:rsidP="00A83224">
      <w:pPr>
        <w:spacing w:line="360" w:lineRule="auto"/>
        <w:ind w:right="30"/>
        <w:jc w:val="both"/>
        <w:rPr>
          <w:b/>
          <w:sz w:val="32"/>
        </w:rPr>
      </w:pPr>
    </w:p>
    <w:p w:rsidR="00613DFC" w:rsidRPr="00A83224" w:rsidRDefault="00A83224" w:rsidP="00A83224">
      <w:pPr>
        <w:spacing w:line="360" w:lineRule="auto"/>
        <w:ind w:right="30"/>
        <w:jc w:val="both"/>
        <w:rPr>
          <w:b/>
          <w:sz w:val="32"/>
        </w:rPr>
      </w:pPr>
      <w:r w:rsidRPr="00A83224">
        <w:rPr>
          <w:b/>
          <w:sz w:val="32"/>
        </w:rPr>
        <w:lastRenderedPageBreak/>
        <w:t>2.3</w:t>
      </w:r>
      <w:r w:rsidR="00613DFC" w:rsidRPr="00A83224">
        <w:rPr>
          <w:b/>
          <w:sz w:val="32"/>
        </w:rPr>
        <w:t xml:space="preserve"> Interfaces </w:t>
      </w:r>
    </w:p>
    <w:p w:rsidR="00C25F07" w:rsidRPr="00A83224" w:rsidRDefault="00C25F07" w:rsidP="00A83224">
      <w:pPr>
        <w:spacing w:line="360" w:lineRule="auto"/>
        <w:ind w:right="30"/>
        <w:jc w:val="both"/>
        <w:outlineLvl w:val="4"/>
      </w:pPr>
      <w:r w:rsidRPr="00A83224">
        <w:t>Interfaces are the go-between of the project and user and also project and hardware.</w:t>
      </w:r>
    </w:p>
    <w:p w:rsidR="00613DFC" w:rsidRPr="00A83224" w:rsidRDefault="00613DFC" w:rsidP="00A83224">
      <w:pPr>
        <w:spacing w:line="360" w:lineRule="auto"/>
        <w:ind w:right="30"/>
        <w:jc w:val="both"/>
        <w:rPr>
          <w:b/>
        </w:rPr>
      </w:pPr>
    </w:p>
    <w:p w:rsidR="00613DFC" w:rsidRPr="00A83224" w:rsidRDefault="00A83224" w:rsidP="00A83224">
      <w:pPr>
        <w:spacing w:line="360" w:lineRule="auto"/>
        <w:ind w:right="30"/>
        <w:jc w:val="both"/>
        <w:rPr>
          <w:sz w:val="28"/>
        </w:rPr>
      </w:pPr>
      <w:r w:rsidRPr="00A83224">
        <w:rPr>
          <w:b/>
          <w:sz w:val="28"/>
        </w:rPr>
        <w:t>2.3.</w:t>
      </w:r>
      <w:r w:rsidR="00613DFC" w:rsidRPr="00A83224">
        <w:rPr>
          <w:b/>
          <w:sz w:val="28"/>
        </w:rPr>
        <w:t>1 User Interfaces</w:t>
      </w:r>
      <w:r w:rsidR="00613DFC" w:rsidRPr="00A83224">
        <w:rPr>
          <w:sz w:val="28"/>
        </w:rPr>
        <w:t xml:space="preserve"> </w:t>
      </w:r>
    </w:p>
    <w:p w:rsidR="00C25F07" w:rsidRPr="00A83224" w:rsidRDefault="00635613" w:rsidP="00A83224">
      <w:pPr>
        <w:spacing w:line="360" w:lineRule="auto"/>
        <w:ind w:right="30"/>
        <w:jc w:val="both"/>
        <w:outlineLvl w:val="4"/>
      </w:pPr>
      <w:r>
        <w:t>A packet sniffer is usually a program which is implemented</w:t>
      </w:r>
      <w:r w:rsidR="00C25F07" w:rsidRPr="00A83224">
        <w:t xml:space="preserve"> in a standard command line format for user interface. Output of the </w:t>
      </w:r>
      <w:r>
        <w:t>program will be details of the number of packets travelling through a node and their protocols</w:t>
      </w:r>
      <w:r w:rsidR="00C25F07" w:rsidRPr="00A83224">
        <w:t xml:space="preserve"> which does not require any additional GUI features. And this tool is mostly used by a Network administrator or a person having enough knowledge about the basic networking. And hence a command line implementation will be the fastest and the simplest of the user interfaces. Instead of making the implementation code more complex by using any GUI libraries we have tried to implement a simple command line interface. </w:t>
      </w:r>
    </w:p>
    <w:p w:rsidR="00932681" w:rsidRPr="00A83224" w:rsidRDefault="00932681" w:rsidP="00A83224">
      <w:pPr>
        <w:spacing w:line="360" w:lineRule="auto"/>
        <w:ind w:right="30"/>
        <w:jc w:val="both"/>
        <w:rPr>
          <w:b/>
        </w:rPr>
      </w:pPr>
    </w:p>
    <w:p w:rsidR="00613DFC" w:rsidRPr="00A83224" w:rsidRDefault="00A83224" w:rsidP="00A83224">
      <w:pPr>
        <w:spacing w:line="360" w:lineRule="auto"/>
        <w:ind w:right="30"/>
        <w:jc w:val="both"/>
        <w:rPr>
          <w:b/>
          <w:sz w:val="28"/>
        </w:rPr>
      </w:pPr>
      <w:r w:rsidRPr="00A83224">
        <w:rPr>
          <w:b/>
          <w:sz w:val="28"/>
        </w:rPr>
        <w:t>2.3</w:t>
      </w:r>
      <w:r w:rsidR="00613DFC" w:rsidRPr="00A83224">
        <w:rPr>
          <w:b/>
          <w:sz w:val="28"/>
        </w:rPr>
        <w:t xml:space="preserve">.2 </w:t>
      </w:r>
      <w:r w:rsidR="00C25F07" w:rsidRPr="00A83224">
        <w:rPr>
          <w:b/>
          <w:sz w:val="28"/>
        </w:rPr>
        <w:t>Hardware</w:t>
      </w:r>
      <w:r w:rsidR="00613DFC" w:rsidRPr="00A83224">
        <w:rPr>
          <w:b/>
          <w:sz w:val="28"/>
        </w:rPr>
        <w:t xml:space="preserve"> Interfaces</w:t>
      </w:r>
    </w:p>
    <w:p w:rsidR="00C25F07" w:rsidRPr="00A83224" w:rsidRDefault="00C25F07" w:rsidP="00A83224">
      <w:pPr>
        <w:spacing w:line="360" w:lineRule="auto"/>
        <w:ind w:right="30"/>
        <w:jc w:val="both"/>
        <w:outlineLvl w:val="4"/>
      </w:pPr>
      <w:r w:rsidRPr="00A83224">
        <w:t xml:space="preserve">Implementation of </w:t>
      </w:r>
      <w:r w:rsidR="00635613">
        <w:t xml:space="preserve">a packet sniffer </w:t>
      </w:r>
      <w:r w:rsidRPr="00A83224">
        <w:t xml:space="preserve">mainly depends on the network setup and its general topology. </w:t>
      </w:r>
      <w:r w:rsidR="00635613">
        <w:t xml:space="preserve">It also depends on the type of packets required to be </w:t>
      </w:r>
      <w:proofErr w:type="spellStart"/>
      <w:r w:rsidR="00635613">
        <w:t>analysed</w:t>
      </w:r>
      <w:proofErr w:type="spellEnd"/>
      <w:r w:rsidR="00635613">
        <w:t xml:space="preserve"> by the user of the software.</w:t>
      </w:r>
    </w:p>
    <w:p w:rsidR="00A83224" w:rsidRPr="00A83224" w:rsidRDefault="00A83224" w:rsidP="00A83224">
      <w:pPr>
        <w:spacing w:line="360" w:lineRule="auto"/>
        <w:ind w:right="30"/>
        <w:jc w:val="both"/>
        <w:outlineLvl w:val="4"/>
      </w:pPr>
    </w:p>
    <w:p w:rsidR="00C25F07" w:rsidRPr="00A83224" w:rsidRDefault="00C25F07" w:rsidP="00A83224">
      <w:pPr>
        <w:spacing w:line="360" w:lineRule="auto"/>
        <w:ind w:right="30"/>
        <w:jc w:val="both"/>
        <w:outlineLvl w:val="4"/>
      </w:pPr>
      <w:r w:rsidRPr="00A83224">
        <w:t xml:space="preserve">Thus the </w:t>
      </w:r>
      <w:r w:rsidR="00635613">
        <w:t xml:space="preserve">packet sniffer can be run on pretty much any and every hardware </w:t>
      </w:r>
      <w:proofErr w:type="gramStart"/>
      <w:r w:rsidR="00635613">
        <w:t>interface</w:t>
      </w:r>
      <w:proofErr w:type="gramEnd"/>
      <w:r w:rsidR="00635613">
        <w:t xml:space="preserve"> which </w:t>
      </w:r>
      <w:proofErr w:type="spellStart"/>
      <w:r w:rsidR="00635613">
        <w:t>consisits</w:t>
      </w:r>
      <w:proofErr w:type="spellEnd"/>
      <w:r w:rsidR="00635613">
        <w:t xml:space="preserve"> of a properly configured Ethernet card.</w:t>
      </w:r>
      <w:r w:rsidRPr="00A83224">
        <w:t xml:space="preserve"> </w:t>
      </w:r>
      <w:r w:rsidR="00194ACB">
        <w:t xml:space="preserve"> </w:t>
      </w:r>
    </w:p>
    <w:p w:rsidR="008425E8" w:rsidRDefault="008425E8" w:rsidP="00A83224">
      <w:pPr>
        <w:spacing w:line="360" w:lineRule="auto"/>
        <w:ind w:right="30"/>
        <w:jc w:val="both"/>
        <w:outlineLvl w:val="4"/>
      </w:pPr>
    </w:p>
    <w:p w:rsidR="00C25F07" w:rsidRPr="00A83224" w:rsidRDefault="00A83224" w:rsidP="00A83224">
      <w:pPr>
        <w:spacing w:line="360" w:lineRule="auto"/>
        <w:ind w:right="30"/>
        <w:jc w:val="both"/>
        <w:outlineLvl w:val="4"/>
        <w:rPr>
          <w:b/>
          <w:sz w:val="28"/>
        </w:rPr>
      </w:pPr>
      <w:r w:rsidRPr="00A83224">
        <w:rPr>
          <w:b/>
          <w:sz w:val="28"/>
        </w:rPr>
        <w:t xml:space="preserve">2.3.3 Using </w:t>
      </w:r>
      <w:r w:rsidR="001A6DD0">
        <w:rPr>
          <w:b/>
          <w:sz w:val="28"/>
        </w:rPr>
        <w:tab/>
      </w:r>
      <w:r w:rsidR="002F2241">
        <w:rPr>
          <w:b/>
          <w:sz w:val="28"/>
        </w:rPr>
        <w:t>a packet sniffer</w:t>
      </w:r>
    </w:p>
    <w:p w:rsidR="00C25F07" w:rsidRPr="00A83224" w:rsidRDefault="00C25F07" w:rsidP="00A83224">
      <w:pPr>
        <w:spacing w:line="360" w:lineRule="auto"/>
        <w:ind w:right="30"/>
        <w:jc w:val="both"/>
        <w:outlineLvl w:val="4"/>
      </w:pPr>
      <w:r w:rsidRPr="00A83224">
        <w:t xml:space="preserve">Using a </w:t>
      </w:r>
      <w:r w:rsidR="002F2241">
        <w:t>packet sniffer usually</w:t>
      </w:r>
      <w:r w:rsidRPr="00A83224">
        <w:t xml:space="preserve"> can be explained in </w:t>
      </w:r>
      <w:r w:rsidR="002F2241">
        <w:t>as the series of the following steps:</w:t>
      </w:r>
    </w:p>
    <w:p w:rsidR="00C25F07" w:rsidRPr="00A83224" w:rsidRDefault="002F2241" w:rsidP="00A83224">
      <w:pPr>
        <w:pStyle w:val="ListParagraph"/>
        <w:spacing w:line="360" w:lineRule="auto"/>
        <w:ind w:right="30"/>
        <w:jc w:val="both"/>
        <w:outlineLvl w:val="4"/>
      </w:pPr>
      <w:r>
        <w:t xml:space="preserve"> </w:t>
      </w:r>
    </w:p>
    <w:p w:rsidR="00C25F07" w:rsidRPr="00A83224" w:rsidRDefault="002F2241" w:rsidP="00A83224">
      <w:pPr>
        <w:pStyle w:val="ListParagraph"/>
        <w:numPr>
          <w:ilvl w:val="0"/>
          <w:numId w:val="30"/>
        </w:numPr>
        <w:suppressAutoHyphens w:val="0"/>
        <w:spacing w:after="200" w:line="360" w:lineRule="auto"/>
        <w:ind w:right="30"/>
        <w:contextualSpacing/>
        <w:jc w:val="both"/>
        <w:outlineLvl w:val="4"/>
      </w:pPr>
      <w:proofErr w:type="spellStart"/>
      <w:r>
        <w:t>Recognising</w:t>
      </w:r>
      <w:proofErr w:type="spellEnd"/>
      <w:r>
        <w:t xml:space="preserve"> interfaces</w:t>
      </w:r>
    </w:p>
    <w:p w:rsidR="00C25F07" w:rsidRPr="00A83224" w:rsidRDefault="002F2241" w:rsidP="00A83224">
      <w:pPr>
        <w:pStyle w:val="ListParagraph"/>
        <w:numPr>
          <w:ilvl w:val="0"/>
          <w:numId w:val="30"/>
        </w:numPr>
        <w:suppressAutoHyphens w:val="0"/>
        <w:spacing w:after="200" w:line="360" w:lineRule="auto"/>
        <w:ind w:right="30"/>
        <w:contextualSpacing/>
        <w:jc w:val="both"/>
        <w:outlineLvl w:val="4"/>
      </w:pPr>
      <w:r>
        <w:t>Capturing our first packet in the network</w:t>
      </w:r>
    </w:p>
    <w:p w:rsidR="00C25F07" w:rsidRPr="00A83224" w:rsidRDefault="002F2241" w:rsidP="00A83224">
      <w:pPr>
        <w:pStyle w:val="ListParagraph"/>
        <w:numPr>
          <w:ilvl w:val="0"/>
          <w:numId w:val="30"/>
        </w:numPr>
        <w:suppressAutoHyphens w:val="0"/>
        <w:spacing w:after="200" w:line="360" w:lineRule="auto"/>
        <w:ind w:right="30"/>
        <w:contextualSpacing/>
        <w:jc w:val="both"/>
        <w:outlineLvl w:val="4"/>
      </w:pPr>
      <w:r>
        <w:t>Packet analysis</w:t>
      </w:r>
    </w:p>
    <w:p w:rsidR="00C25F07" w:rsidRPr="00A83224" w:rsidRDefault="002F2241" w:rsidP="00A83224">
      <w:pPr>
        <w:spacing w:line="360" w:lineRule="auto"/>
        <w:ind w:right="30"/>
        <w:jc w:val="both"/>
        <w:outlineLvl w:val="4"/>
        <w:rPr>
          <w:b/>
        </w:rPr>
      </w:pPr>
      <w:proofErr w:type="spellStart"/>
      <w:r>
        <w:rPr>
          <w:b/>
        </w:rPr>
        <w:t>Recognising</w:t>
      </w:r>
      <w:proofErr w:type="spellEnd"/>
      <w:r>
        <w:rPr>
          <w:b/>
        </w:rPr>
        <w:t xml:space="preserve"> interfaces</w:t>
      </w:r>
    </w:p>
    <w:p w:rsidR="00716E62" w:rsidRDefault="00716E62" w:rsidP="00A83224">
      <w:pPr>
        <w:spacing w:line="360" w:lineRule="auto"/>
        <w:ind w:right="30"/>
        <w:jc w:val="both"/>
        <w:outlineLvl w:val="4"/>
      </w:pPr>
    </w:p>
    <w:p w:rsidR="00C25F07" w:rsidRPr="00A83224" w:rsidRDefault="002F2241" w:rsidP="00A83224">
      <w:pPr>
        <w:spacing w:line="360" w:lineRule="auto"/>
        <w:ind w:right="30"/>
        <w:jc w:val="both"/>
        <w:outlineLvl w:val="4"/>
        <w:rPr>
          <w:rStyle w:val="apple-style-span"/>
          <w:b/>
        </w:rPr>
      </w:pPr>
      <w:r>
        <w:t xml:space="preserve">Initially, the first step of a packet tracer is to recognize the interfaces present on the system it is being installed onto. We use </w:t>
      </w:r>
      <w:proofErr w:type="spellStart"/>
      <w:r>
        <w:t>libpcap</w:t>
      </w:r>
      <w:proofErr w:type="spellEnd"/>
      <w:r>
        <w:t xml:space="preserve"> to give the specs of some interfaces we can listen on, using our program.</w:t>
      </w:r>
      <w:r w:rsidRPr="002F2241">
        <w:rPr>
          <w:sz w:val="27"/>
          <w:szCs w:val="27"/>
          <w:shd w:val="clear" w:color="auto" w:fill="FFFFFF"/>
        </w:rPr>
        <w:t xml:space="preserve"> </w:t>
      </w:r>
      <w:r w:rsidR="00716E62">
        <w:rPr>
          <w:shd w:val="clear" w:color="auto" w:fill="FFFFFF"/>
        </w:rPr>
        <w:t>An</w:t>
      </w:r>
      <w:r w:rsidRPr="002F2241">
        <w:rPr>
          <w:shd w:val="clear" w:color="auto" w:fill="FFFFFF"/>
        </w:rPr>
        <w:t xml:space="preserve"> interface</w:t>
      </w:r>
      <w:r w:rsidR="00716E62">
        <w:rPr>
          <w:shd w:val="clear" w:color="auto" w:fill="FFFFFF"/>
        </w:rPr>
        <w:t>, in layman’s terms,</w:t>
      </w:r>
      <w:r w:rsidRPr="002F2241">
        <w:rPr>
          <w:shd w:val="clear" w:color="auto" w:fill="FFFFFF"/>
        </w:rPr>
        <w:t xml:space="preserve"> </w:t>
      </w:r>
      <w:r w:rsidR="00716E62">
        <w:rPr>
          <w:shd w:val="clear" w:color="auto" w:fill="FFFFFF"/>
        </w:rPr>
        <w:t>is the</w:t>
      </w:r>
      <w:r w:rsidRPr="002F2241">
        <w:rPr>
          <w:shd w:val="clear" w:color="auto" w:fill="FFFFFF"/>
        </w:rPr>
        <w:t xml:space="preserve"> computer</w:t>
      </w:r>
      <w:r w:rsidR="00716E62">
        <w:rPr>
          <w:shd w:val="clear" w:color="auto" w:fill="FFFFFF"/>
        </w:rPr>
        <w:t>’</w:t>
      </w:r>
      <w:r w:rsidRPr="002F2241">
        <w:rPr>
          <w:shd w:val="clear" w:color="auto" w:fill="FFFFFF"/>
        </w:rPr>
        <w:t xml:space="preserve">s hardware connection to whatever network </w:t>
      </w:r>
      <w:r w:rsidR="00716E62">
        <w:rPr>
          <w:shd w:val="clear" w:color="auto" w:fill="FFFFFF"/>
        </w:rPr>
        <w:t>it</w:t>
      </w:r>
      <w:r w:rsidRPr="002F2241">
        <w:rPr>
          <w:shd w:val="clear" w:color="auto" w:fill="FFFFFF"/>
        </w:rPr>
        <w:t xml:space="preserve"> is connected to. On Linux, eth0 denotes the first Ethernet card in your computer. (</w:t>
      </w:r>
      <w:r w:rsidR="00716E62">
        <w:rPr>
          <w:shd w:val="clear" w:color="auto" w:fill="FFFFFF"/>
        </w:rPr>
        <w:t xml:space="preserve">All the interfaces of the computer can be seen by using the </w:t>
      </w:r>
      <w:proofErr w:type="spellStart"/>
      <w:r w:rsidR="00716E62">
        <w:rPr>
          <w:b/>
          <w:shd w:val="clear" w:color="auto" w:fill="FFFFFF"/>
        </w:rPr>
        <w:t>ipconfig</w:t>
      </w:r>
      <w:proofErr w:type="spellEnd"/>
      <w:r w:rsidR="00716E62">
        <w:rPr>
          <w:b/>
          <w:shd w:val="clear" w:color="auto" w:fill="FFFFFF"/>
        </w:rPr>
        <w:t xml:space="preserve"> </w:t>
      </w:r>
      <w:r w:rsidR="00716E62">
        <w:rPr>
          <w:shd w:val="clear" w:color="auto" w:fill="FFFFFF"/>
        </w:rPr>
        <w:t>command</w:t>
      </w:r>
      <w:r w:rsidRPr="002F2241">
        <w:rPr>
          <w:shd w:val="clear" w:color="auto" w:fill="FFFFFF"/>
        </w:rPr>
        <w:t>).</w:t>
      </w:r>
      <w:r w:rsidRPr="00A83224">
        <w:rPr>
          <w:rStyle w:val="apple-style-span"/>
          <w:b/>
        </w:rPr>
        <w:t xml:space="preserve"> </w:t>
      </w:r>
    </w:p>
    <w:p w:rsidR="00716E62" w:rsidRDefault="00716E62" w:rsidP="00A83224">
      <w:pPr>
        <w:spacing w:line="360" w:lineRule="auto"/>
        <w:ind w:right="30"/>
        <w:jc w:val="both"/>
        <w:outlineLvl w:val="4"/>
        <w:rPr>
          <w:rStyle w:val="apple-style-span"/>
          <w:b/>
        </w:rPr>
      </w:pPr>
    </w:p>
    <w:p w:rsidR="00C25F07" w:rsidRPr="00A83224" w:rsidRDefault="00716E62" w:rsidP="00A83224">
      <w:pPr>
        <w:spacing w:line="360" w:lineRule="auto"/>
        <w:ind w:right="30"/>
        <w:jc w:val="both"/>
        <w:outlineLvl w:val="4"/>
        <w:rPr>
          <w:rStyle w:val="apple-style-span"/>
          <w:b/>
        </w:rPr>
      </w:pPr>
      <w:r>
        <w:rPr>
          <w:rStyle w:val="apple-style-span"/>
          <w:b/>
        </w:rPr>
        <w:lastRenderedPageBreak/>
        <w:t xml:space="preserve">Grabbing </w:t>
      </w:r>
      <w:r w:rsidR="0012278A">
        <w:rPr>
          <w:rStyle w:val="apple-style-span"/>
          <w:b/>
        </w:rPr>
        <w:t>packet</w:t>
      </w:r>
      <w:r>
        <w:rPr>
          <w:rStyle w:val="apple-style-span"/>
          <w:b/>
        </w:rPr>
        <w:t>s</w:t>
      </w:r>
    </w:p>
    <w:p w:rsidR="00C25F07" w:rsidRPr="00716E62" w:rsidRDefault="00716E62" w:rsidP="00A83224">
      <w:pPr>
        <w:pStyle w:val="NormalWeb"/>
        <w:spacing w:before="240" w:line="360" w:lineRule="auto"/>
        <w:ind w:right="30"/>
        <w:jc w:val="both"/>
      </w:pPr>
      <w:r>
        <w:t xml:space="preserve">After compiling the packet sniffer and recognizing the interfaces of the network, some packets are sent that from the computer that has the packet sniffer installed to a website using the </w:t>
      </w:r>
      <w:r>
        <w:rPr>
          <w:b/>
        </w:rPr>
        <w:t xml:space="preserve">ping </w:t>
      </w:r>
      <w:r>
        <w:t xml:space="preserve">command. The website can be mentioned using its URL or its IP address. The program is then extended in developing this into a packet grabbing engine which will grab as many packets as possible while filtering unnecessary packets. </w:t>
      </w:r>
    </w:p>
    <w:p w:rsidR="00C25F07" w:rsidRPr="00A83224" w:rsidRDefault="00C25F07" w:rsidP="00A83224">
      <w:pPr>
        <w:pStyle w:val="ListParagraph"/>
        <w:spacing w:line="360" w:lineRule="auto"/>
        <w:ind w:right="30"/>
        <w:jc w:val="both"/>
        <w:outlineLvl w:val="4"/>
        <w:rPr>
          <w:rStyle w:val="apple-style-span"/>
        </w:rPr>
      </w:pPr>
    </w:p>
    <w:p w:rsidR="00C25F07" w:rsidRPr="00A83224" w:rsidRDefault="00716E62" w:rsidP="00A83224">
      <w:pPr>
        <w:spacing w:line="360" w:lineRule="auto"/>
        <w:ind w:right="30"/>
        <w:jc w:val="both"/>
        <w:outlineLvl w:val="4"/>
        <w:rPr>
          <w:rStyle w:val="apple-style-span"/>
          <w:b/>
        </w:rPr>
      </w:pPr>
      <w:r>
        <w:rPr>
          <w:rStyle w:val="apple-style-span"/>
          <w:b/>
        </w:rPr>
        <w:t>Packet analysis</w:t>
      </w:r>
    </w:p>
    <w:p w:rsidR="00C25F07" w:rsidRPr="00A83224" w:rsidRDefault="00716E62" w:rsidP="00A83224">
      <w:pPr>
        <w:pStyle w:val="NormalWeb"/>
        <w:spacing w:before="240" w:line="360" w:lineRule="auto"/>
        <w:ind w:right="30"/>
        <w:jc w:val="both"/>
      </w:pPr>
      <w:r>
        <w:t>First, one must procure all the RFCs required by the user and then, after integrating them into their packet sniffer, they can get a large amount of information and even display the header information of the packets, if required.</w:t>
      </w:r>
    </w:p>
    <w:p w:rsidR="00C25F07" w:rsidRPr="00A83224" w:rsidRDefault="00716E62" w:rsidP="00A83224">
      <w:pPr>
        <w:spacing w:before="240" w:line="360" w:lineRule="auto"/>
        <w:ind w:right="30"/>
        <w:jc w:val="both"/>
      </w:pPr>
      <w:r>
        <w:t xml:space="preserve"> </w:t>
      </w:r>
    </w:p>
    <w:p w:rsidR="00C25F07" w:rsidRDefault="00C25F07" w:rsidP="00A83224">
      <w:pPr>
        <w:spacing w:line="360" w:lineRule="auto"/>
        <w:ind w:right="30"/>
        <w:jc w:val="both"/>
        <w:outlineLvl w:val="4"/>
      </w:pPr>
    </w:p>
    <w:p w:rsidR="00613DFC" w:rsidRPr="00331A73" w:rsidRDefault="00613DFC" w:rsidP="00A83224">
      <w:pPr>
        <w:spacing w:line="360" w:lineRule="auto"/>
        <w:ind w:right="30"/>
        <w:jc w:val="both"/>
      </w:pPr>
    </w:p>
    <w:p w:rsidR="00613DFC" w:rsidRDefault="00613DFC" w:rsidP="00A83224">
      <w:pPr>
        <w:autoSpaceDE w:val="0"/>
        <w:autoSpaceDN w:val="0"/>
        <w:adjustRightInd w:val="0"/>
        <w:spacing w:line="360" w:lineRule="auto"/>
        <w:ind w:right="30"/>
        <w:jc w:val="both"/>
        <w:rPr>
          <w:rFonts w:ascii="TimesNewRoman" w:hAnsi="TimesNewRoman" w:cs="TimesNewRoman"/>
        </w:rPr>
        <w:sectPr w:rsidR="00613DFC" w:rsidSect="00A83224">
          <w:headerReference w:type="default" r:id="rId21"/>
          <w:pgSz w:w="11907" w:h="16839" w:code="9"/>
          <w:pgMar w:top="1077" w:right="991" w:bottom="1077" w:left="1440" w:header="720" w:footer="578" w:gutter="0"/>
          <w:cols w:space="720"/>
          <w:docGrid w:linePitch="360"/>
        </w:sectPr>
      </w:pPr>
    </w:p>
    <w:p w:rsidR="00613DFC" w:rsidRPr="001B106F" w:rsidRDefault="00613DFC" w:rsidP="001B106F">
      <w:pPr>
        <w:pStyle w:val="Heading1"/>
        <w:tabs>
          <w:tab w:val="clear" w:pos="432"/>
          <w:tab w:val="left" w:pos="8640"/>
        </w:tabs>
        <w:spacing w:before="0" w:after="0" w:line="360" w:lineRule="auto"/>
        <w:ind w:left="0" w:right="30"/>
        <w:jc w:val="both"/>
        <w:rPr>
          <w:rFonts w:ascii="Times New Roman" w:hAnsi="Times New Roman"/>
          <w:color w:val="auto"/>
          <w:sz w:val="32"/>
          <w:szCs w:val="24"/>
        </w:rPr>
      </w:pPr>
      <w:r w:rsidRPr="001B106F">
        <w:rPr>
          <w:rFonts w:ascii="Times New Roman" w:hAnsi="Times New Roman"/>
          <w:color w:val="auto"/>
          <w:sz w:val="32"/>
          <w:szCs w:val="24"/>
        </w:rPr>
        <w:lastRenderedPageBreak/>
        <w:t>Chapter 3</w:t>
      </w:r>
    </w:p>
    <w:p w:rsidR="00613DFC" w:rsidRPr="001B106F" w:rsidRDefault="001B106F" w:rsidP="001B106F">
      <w:pPr>
        <w:spacing w:line="360" w:lineRule="auto"/>
        <w:ind w:right="30"/>
        <w:jc w:val="center"/>
        <w:rPr>
          <w:b/>
          <w:sz w:val="36"/>
        </w:rPr>
      </w:pPr>
      <w:r>
        <w:rPr>
          <w:b/>
          <w:sz w:val="36"/>
        </w:rPr>
        <w:t>High Level D</w:t>
      </w:r>
      <w:r w:rsidR="00320B10" w:rsidRPr="001B106F">
        <w:rPr>
          <w:b/>
          <w:sz w:val="36"/>
        </w:rPr>
        <w:t>esign</w:t>
      </w:r>
    </w:p>
    <w:p w:rsidR="00320B10" w:rsidRPr="001B106F" w:rsidRDefault="00320B10" w:rsidP="001B106F">
      <w:pPr>
        <w:spacing w:line="360" w:lineRule="auto"/>
        <w:jc w:val="both"/>
        <w:outlineLvl w:val="4"/>
        <w:rPr>
          <w:b/>
          <w:sz w:val="32"/>
        </w:rPr>
      </w:pPr>
      <w:r w:rsidRPr="001B106F">
        <w:rPr>
          <w:b/>
          <w:sz w:val="32"/>
        </w:rPr>
        <w:t>3.1 Modules</w:t>
      </w:r>
    </w:p>
    <w:p w:rsidR="00320B10" w:rsidRPr="001B106F" w:rsidRDefault="00320B10" w:rsidP="001B106F">
      <w:pPr>
        <w:spacing w:line="360" w:lineRule="auto"/>
        <w:jc w:val="both"/>
        <w:outlineLvl w:val="4"/>
      </w:pPr>
      <w:r w:rsidRPr="001B106F">
        <w:t xml:space="preserve">As already mentioned this implementation of the </w:t>
      </w:r>
      <w:r w:rsidR="00635613">
        <w:t>sniffer</w:t>
      </w:r>
      <w:r w:rsidRPr="001B106F">
        <w:t xml:space="preserve"> will have only one module which will be run on the local machine. This module in turn has many sub modules which have various responsibilities and purposes. They are discussed in detail. This implementation of </w:t>
      </w:r>
      <w:r w:rsidR="008C2DB3">
        <w:t>the packet sniffer</w:t>
      </w:r>
      <w:r w:rsidRPr="001B106F">
        <w:t xml:space="preserve"> is simple and small covering all the basic functionalities of a </w:t>
      </w:r>
      <w:r w:rsidR="008C2DB3">
        <w:t>packet sniffer, eliminating the complex filtering techniques and heavy scale packet analysis</w:t>
      </w:r>
      <w:r w:rsidRPr="001B106F">
        <w:t>. Modules used are discussed below.</w:t>
      </w:r>
    </w:p>
    <w:p w:rsidR="00320B10" w:rsidRPr="001B106F" w:rsidRDefault="00320B10" w:rsidP="001B106F">
      <w:pPr>
        <w:spacing w:line="360" w:lineRule="auto"/>
        <w:jc w:val="both"/>
        <w:outlineLvl w:val="4"/>
      </w:pPr>
      <w:r w:rsidRPr="001B106F">
        <w:t>Different Modules implemented are:</w:t>
      </w:r>
    </w:p>
    <w:p w:rsidR="00320B10" w:rsidRPr="001B106F" w:rsidRDefault="008C2DB3" w:rsidP="001B106F">
      <w:pPr>
        <w:pStyle w:val="ListParagraph"/>
        <w:numPr>
          <w:ilvl w:val="0"/>
          <w:numId w:val="32"/>
        </w:numPr>
        <w:suppressAutoHyphens w:val="0"/>
        <w:spacing w:after="200" w:line="360" w:lineRule="auto"/>
        <w:contextualSpacing/>
        <w:jc w:val="both"/>
        <w:outlineLvl w:val="4"/>
      </w:pPr>
      <w:r>
        <w:t xml:space="preserve">Module to check the network interfaces </w:t>
      </w:r>
    </w:p>
    <w:p w:rsidR="00320B10" w:rsidRPr="001B106F" w:rsidRDefault="00320B10" w:rsidP="001B106F">
      <w:pPr>
        <w:pStyle w:val="ListParagraph"/>
        <w:numPr>
          <w:ilvl w:val="0"/>
          <w:numId w:val="32"/>
        </w:numPr>
        <w:suppressAutoHyphens w:val="0"/>
        <w:spacing w:after="200" w:line="360" w:lineRule="auto"/>
        <w:contextualSpacing/>
        <w:jc w:val="both"/>
        <w:outlineLvl w:val="4"/>
      </w:pPr>
      <w:r w:rsidRPr="001B106F">
        <w:t>Module to initiate a packet sniffer session</w:t>
      </w:r>
    </w:p>
    <w:p w:rsidR="00320B10" w:rsidRPr="001B106F" w:rsidRDefault="007C14B7" w:rsidP="007C14B7">
      <w:pPr>
        <w:pStyle w:val="ListParagraph"/>
        <w:numPr>
          <w:ilvl w:val="0"/>
          <w:numId w:val="32"/>
        </w:numPr>
        <w:suppressAutoHyphens w:val="0"/>
        <w:spacing w:after="200" w:line="360" w:lineRule="auto"/>
        <w:contextualSpacing/>
        <w:jc w:val="both"/>
        <w:outlineLvl w:val="4"/>
      </w:pPr>
      <w:r>
        <w:t>Packet analysis</w:t>
      </w:r>
    </w:p>
    <w:p w:rsidR="00320B10" w:rsidRPr="001B106F" w:rsidRDefault="00A364F7" w:rsidP="001B106F">
      <w:pPr>
        <w:spacing w:line="360" w:lineRule="auto"/>
        <w:jc w:val="center"/>
        <w:outlineLvl w:val="4"/>
        <w:rPr>
          <w:b/>
        </w:rPr>
      </w:pPr>
      <w:r>
        <w:rPr>
          <w:b/>
          <w:noProof/>
          <w:lang w:eastAsia="en-US"/>
        </w:rPr>
        <w:pict>
          <v:shapetype id="_x0000_t32" coordsize="21600,21600" o:spt="32" o:oned="t" path="m,l21600,21600e" filled="f">
            <v:path arrowok="t" fillok="f" o:connecttype="none"/>
            <o:lock v:ext="edit" shapetype="t"/>
          </v:shapetype>
          <v:shape id="_x0000_s3242" type="#_x0000_t32" style="position:absolute;left:0;text-align:left;margin-left:162.75pt;margin-top:96.75pt;width:6.75pt;height:0;z-index:251661312" o:connectortype="straight"/>
        </w:pict>
      </w:r>
      <w:r>
        <w:rPr>
          <w:b/>
          <w:noProof/>
          <w:lang w:eastAsia="en-US"/>
        </w:rPr>
        <w:pict>
          <v:shape id="_x0000_s3241" type="#_x0000_t32" style="position:absolute;left:0;text-align:left;margin-left:169.5pt;margin-top:36.75pt;width:6pt;height:0;z-index:251660288" o:connectortype="straight"/>
        </w:pict>
      </w:r>
      <w:r w:rsidR="007C14B7" w:rsidRPr="007C14B7">
        <w:rPr>
          <w:b/>
          <w:noProof/>
          <w:lang w:eastAsia="en-US"/>
        </w:rPr>
        <w:drawing>
          <wp:inline distT="0" distB="0" distL="0" distR="0">
            <wp:extent cx="5343525" cy="99060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3525" cy="990600"/>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Lst>
                  </pic:spPr>
                </pic:pic>
              </a:graphicData>
            </a:graphic>
          </wp:inline>
        </w:drawing>
      </w:r>
    </w:p>
    <w:p w:rsidR="00320B10" w:rsidRPr="001B106F" w:rsidRDefault="00320B10" w:rsidP="001B106F">
      <w:pPr>
        <w:spacing w:line="360" w:lineRule="auto"/>
        <w:jc w:val="center"/>
        <w:outlineLvl w:val="4"/>
        <w:rPr>
          <w:b/>
        </w:rPr>
      </w:pPr>
      <w:r w:rsidRPr="001B106F">
        <w:rPr>
          <w:b/>
        </w:rPr>
        <w:t>Fig 3.1 Implementation of Modules</w:t>
      </w:r>
    </w:p>
    <w:p w:rsidR="008C2DB3" w:rsidRDefault="008C2DB3" w:rsidP="001B106F">
      <w:pPr>
        <w:spacing w:line="360" w:lineRule="auto"/>
        <w:jc w:val="both"/>
        <w:outlineLvl w:val="4"/>
        <w:rPr>
          <w:b/>
          <w:sz w:val="28"/>
        </w:rPr>
      </w:pPr>
    </w:p>
    <w:p w:rsidR="00320B10" w:rsidRPr="001B106F" w:rsidRDefault="00320B10" w:rsidP="001B106F">
      <w:pPr>
        <w:spacing w:line="360" w:lineRule="auto"/>
        <w:jc w:val="both"/>
        <w:outlineLvl w:val="4"/>
        <w:rPr>
          <w:b/>
          <w:sz w:val="28"/>
        </w:rPr>
      </w:pPr>
      <w:r w:rsidRPr="001B106F">
        <w:rPr>
          <w:b/>
          <w:sz w:val="28"/>
        </w:rPr>
        <w:t xml:space="preserve">3.1.1 </w:t>
      </w:r>
      <w:r w:rsidR="007C14B7">
        <w:rPr>
          <w:b/>
          <w:sz w:val="28"/>
        </w:rPr>
        <w:t>Check the Network Interfaces</w:t>
      </w:r>
    </w:p>
    <w:p w:rsidR="00320B10" w:rsidRPr="001B106F" w:rsidRDefault="00320B10" w:rsidP="001B106F">
      <w:pPr>
        <w:spacing w:line="360" w:lineRule="auto"/>
        <w:jc w:val="both"/>
        <w:outlineLvl w:val="4"/>
      </w:pPr>
      <w:r w:rsidRPr="001B106F">
        <w:t xml:space="preserve">This is the module responsible for </w:t>
      </w:r>
      <w:r w:rsidR="007C14B7">
        <w:t>checking</w:t>
      </w:r>
      <w:r w:rsidR="00B9056B">
        <w:t xml:space="preserve"> the network interfaces available on the node we are installing the packet sniffer onto. This helps us determine the type of connection in the network so as to make sure the packet sniffer is configured properly.</w:t>
      </w:r>
    </w:p>
    <w:p w:rsidR="00320B10" w:rsidRPr="001B106F" w:rsidRDefault="00320B10" w:rsidP="001B106F">
      <w:pPr>
        <w:spacing w:line="360" w:lineRule="auto"/>
        <w:jc w:val="both"/>
        <w:outlineLvl w:val="4"/>
        <w:rPr>
          <w:u w:val="single"/>
        </w:rPr>
      </w:pPr>
    </w:p>
    <w:p w:rsidR="00320B10" w:rsidRPr="001B106F" w:rsidRDefault="00320B10" w:rsidP="001B106F">
      <w:pPr>
        <w:spacing w:line="360" w:lineRule="auto"/>
        <w:jc w:val="both"/>
        <w:outlineLvl w:val="4"/>
        <w:rPr>
          <w:b/>
          <w:sz w:val="28"/>
        </w:rPr>
      </w:pPr>
      <w:r w:rsidRPr="001B106F">
        <w:rPr>
          <w:b/>
          <w:sz w:val="28"/>
        </w:rPr>
        <w:t xml:space="preserve">3.1.2 </w:t>
      </w:r>
      <w:r w:rsidR="00B9056B">
        <w:rPr>
          <w:b/>
          <w:sz w:val="28"/>
        </w:rPr>
        <w:t>Grabbing packets using the packet sniffer</w:t>
      </w:r>
    </w:p>
    <w:p w:rsidR="00320B10" w:rsidRDefault="00B9056B" w:rsidP="00B9056B">
      <w:pPr>
        <w:spacing w:line="360" w:lineRule="auto"/>
        <w:jc w:val="both"/>
        <w:outlineLvl w:val="4"/>
      </w:pPr>
      <w:r>
        <w:t xml:space="preserve">Once the packet sniffer program is run, we can ping a website using its IP address or URL or also just open a regular browser and start browsing some common websites. The packet sniffer will pick up the packets being sent to the server where the webpage is located. </w:t>
      </w:r>
    </w:p>
    <w:p w:rsidR="00B9056B" w:rsidRPr="001B106F" w:rsidRDefault="00B9056B" w:rsidP="00B9056B">
      <w:pPr>
        <w:spacing w:line="360" w:lineRule="auto"/>
        <w:jc w:val="both"/>
        <w:outlineLvl w:val="4"/>
      </w:pPr>
    </w:p>
    <w:p w:rsidR="00320B10" w:rsidRPr="001B106F" w:rsidRDefault="00320B10" w:rsidP="001B106F">
      <w:pPr>
        <w:spacing w:line="360" w:lineRule="auto"/>
        <w:jc w:val="both"/>
        <w:outlineLvl w:val="4"/>
        <w:rPr>
          <w:b/>
          <w:sz w:val="28"/>
        </w:rPr>
      </w:pPr>
      <w:r w:rsidRPr="001B106F">
        <w:rPr>
          <w:b/>
          <w:sz w:val="28"/>
        </w:rPr>
        <w:t xml:space="preserve">3.1.3 </w:t>
      </w:r>
      <w:r w:rsidR="00B9056B">
        <w:rPr>
          <w:b/>
          <w:sz w:val="28"/>
        </w:rPr>
        <w:t>Packet Analysis</w:t>
      </w:r>
    </w:p>
    <w:p w:rsidR="00B9056B" w:rsidRPr="001B106F" w:rsidRDefault="00320B10" w:rsidP="00B9056B">
      <w:pPr>
        <w:spacing w:line="360" w:lineRule="auto"/>
        <w:jc w:val="both"/>
        <w:outlineLvl w:val="4"/>
      </w:pPr>
      <w:r w:rsidRPr="001B106F">
        <w:t xml:space="preserve">This module is called </w:t>
      </w:r>
      <w:r w:rsidR="00B9056B">
        <w:t xml:space="preserve">once a packet is captured. It tells the user what protocol the packet was running under. </w:t>
      </w:r>
      <w:proofErr w:type="gramStart"/>
      <w:r w:rsidR="00B9056B">
        <w:t>For example, whether it’s an ICMP protocol</w:t>
      </w:r>
      <w:r w:rsidR="0012278A">
        <w:t xml:space="preserve"> </w:t>
      </w:r>
      <w:r w:rsidR="00B9056B">
        <w:t xml:space="preserve">(in the case of sending ping messages) </w:t>
      </w:r>
      <w:r w:rsidR="00B9056B">
        <w:lastRenderedPageBreak/>
        <w:t>or a TCP or UDP protocol.</w:t>
      </w:r>
      <w:proofErr w:type="gramEnd"/>
      <w:r w:rsidR="00B9056B">
        <w:t xml:space="preserve"> It also provides the header file of the packet which has been sniffed which obviously provides further information.</w:t>
      </w:r>
    </w:p>
    <w:p w:rsidR="00320B10" w:rsidRPr="001B106F" w:rsidRDefault="00320B10" w:rsidP="001B106F">
      <w:pPr>
        <w:spacing w:line="360" w:lineRule="auto"/>
        <w:jc w:val="both"/>
      </w:pPr>
    </w:p>
    <w:p w:rsidR="00320B10" w:rsidRPr="001B106F" w:rsidRDefault="00320B10" w:rsidP="001B106F">
      <w:pPr>
        <w:spacing w:line="360" w:lineRule="auto"/>
        <w:jc w:val="both"/>
        <w:rPr>
          <w:b/>
          <w:sz w:val="32"/>
        </w:rPr>
      </w:pPr>
      <w:r w:rsidRPr="001B106F">
        <w:rPr>
          <w:b/>
          <w:sz w:val="32"/>
        </w:rPr>
        <w:t>3.2 Input</w:t>
      </w:r>
    </w:p>
    <w:p w:rsidR="00B963A8" w:rsidRPr="00B963A8" w:rsidRDefault="00320B10" w:rsidP="001B106F">
      <w:pPr>
        <w:spacing w:line="360" w:lineRule="auto"/>
        <w:jc w:val="both"/>
      </w:pPr>
      <w:r w:rsidRPr="001B106F">
        <w:t>As mentioned before entire user interface will be on the command line. The usa</w:t>
      </w:r>
      <w:r w:rsidR="00B963A8">
        <w:t xml:space="preserve">ge of the tool is very straightforward and as such requires no input. Once the program is run, the user needs to just ping a webpage or open one using a browser. </w:t>
      </w:r>
    </w:p>
    <w:p w:rsidR="00A309A3" w:rsidRDefault="00A309A3" w:rsidP="001B106F">
      <w:pPr>
        <w:spacing w:line="360" w:lineRule="auto"/>
        <w:jc w:val="both"/>
        <w:rPr>
          <w:b/>
          <w:sz w:val="32"/>
        </w:rPr>
      </w:pPr>
    </w:p>
    <w:p w:rsidR="00320B10" w:rsidRPr="001B106F" w:rsidRDefault="00320B10" w:rsidP="001B106F">
      <w:pPr>
        <w:spacing w:line="360" w:lineRule="auto"/>
        <w:jc w:val="both"/>
        <w:rPr>
          <w:b/>
          <w:sz w:val="32"/>
        </w:rPr>
      </w:pPr>
      <w:r w:rsidRPr="001B106F">
        <w:rPr>
          <w:b/>
          <w:sz w:val="32"/>
        </w:rPr>
        <w:t>3.3 Output</w:t>
      </w:r>
    </w:p>
    <w:p w:rsidR="00613DFC" w:rsidRDefault="00B963A8" w:rsidP="00B963A8">
      <w:pPr>
        <w:spacing w:line="360" w:lineRule="auto"/>
        <w:jc w:val="both"/>
      </w:pPr>
      <w:r>
        <w:t xml:space="preserve">The output of the data sniffer usually tells us the number of packets crossing the network and also the protocols the packets are working under. If requested, the user can also be provided with the header of the packets sniffed, thus providing more information such as source IP, destination IP and various other details which can be </w:t>
      </w:r>
      <w:r w:rsidR="00A309A3">
        <w:t>derived from it.</w:t>
      </w:r>
    </w:p>
    <w:p w:rsidR="00A309A3" w:rsidRDefault="00A309A3" w:rsidP="00B963A8">
      <w:pPr>
        <w:spacing w:line="360" w:lineRule="auto"/>
        <w:jc w:val="both"/>
      </w:pPr>
    </w:p>
    <w:p w:rsidR="00DC2BFE" w:rsidRPr="00DC2BFE" w:rsidRDefault="00DC2BFE" w:rsidP="00DC2BFE">
      <w:pPr>
        <w:spacing w:line="360" w:lineRule="auto"/>
        <w:jc w:val="both"/>
        <w:rPr>
          <w:b/>
          <w:noProof/>
          <w:sz w:val="32"/>
          <w:szCs w:val="32"/>
          <w:lang w:val="en-IN"/>
        </w:rPr>
      </w:pPr>
      <w:r>
        <w:rPr>
          <w:b/>
          <w:noProof/>
          <w:sz w:val="32"/>
          <w:szCs w:val="32"/>
          <w:lang w:val="en-IN"/>
        </w:rPr>
        <w:t>3.4.</w:t>
      </w:r>
      <w:r w:rsidR="00A309A3" w:rsidRPr="00DC2BFE">
        <w:rPr>
          <w:b/>
          <w:noProof/>
          <w:sz w:val="32"/>
          <w:szCs w:val="32"/>
          <w:lang w:val="en-IN"/>
        </w:rPr>
        <w:t>Data Flow Diagram</w:t>
      </w:r>
    </w:p>
    <w:p w:rsidR="00DC2BFE" w:rsidRDefault="00DC2BFE" w:rsidP="00DC2BFE">
      <w:pPr>
        <w:spacing w:line="360" w:lineRule="auto"/>
        <w:jc w:val="both"/>
        <w:rPr>
          <w:noProof/>
          <w:lang w:val="en-IN"/>
        </w:rPr>
      </w:pPr>
      <w:r w:rsidRPr="00DC2BFE">
        <w:rPr>
          <w:noProof/>
          <w:lang w:val="en-IN"/>
        </w:rPr>
        <w:t>To show how the system flow is ordered, a data flow model has been produced to illustrate which actions are performed by the user, the effect they have on the system and how data moves around the system</w:t>
      </w:r>
    </w:p>
    <w:p w:rsidR="00DC2BFE" w:rsidRDefault="00DC2BFE" w:rsidP="00DC2BFE">
      <w:pPr>
        <w:spacing w:line="360" w:lineRule="auto"/>
        <w:jc w:val="both"/>
        <w:rPr>
          <w:noProof/>
          <w:lang w:val="en-IN"/>
        </w:rPr>
      </w:pPr>
    </w:p>
    <w:p w:rsidR="00571746" w:rsidRDefault="00DC2BFE" w:rsidP="00DC2BFE">
      <w:pPr>
        <w:spacing w:line="360" w:lineRule="auto"/>
        <w:jc w:val="both"/>
        <w:rPr>
          <w:noProof/>
          <w:lang w:val="en-IN"/>
        </w:rPr>
      </w:pPr>
      <w:r>
        <w:rPr>
          <w:noProof/>
          <w:lang w:val="en-IN"/>
        </w:rPr>
        <w:t>T</w:t>
      </w:r>
      <w:r w:rsidRPr="00DC2BFE">
        <w:rPr>
          <w:noProof/>
          <w:lang w:val="en-IN"/>
        </w:rPr>
        <w:t>he process initially starts with the user initiating a task via the web browser.</w:t>
      </w:r>
      <w:r>
        <w:rPr>
          <w:noProof/>
          <w:lang w:val="en-IN"/>
        </w:rPr>
        <w:t xml:space="preserve"> The packets running along the network are picked up by the packet sniffer and returned to the pcap program to analyse the packets.  </w:t>
      </w:r>
    </w:p>
    <w:p w:rsidR="00AD2017" w:rsidRDefault="00DC2BFE" w:rsidP="00DC2BFE">
      <w:pPr>
        <w:spacing w:line="360" w:lineRule="auto"/>
        <w:jc w:val="both"/>
        <w:rPr>
          <w:noProof/>
          <w:lang w:val="en-IN"/>
        </w:rPr>
      </w:pPr>
      <w:r>
        <w:rPr>
          <w:noProof/>
          <w:lang w:val="en-IN"/>
        </w:rPr>
        <w:t>The da</w:t>
      </w:r>
      <w:r w:rsidR="00571746">
        <w:rPr>
          <w:noProof/>
          <w:lang w:val="en-IN"/>
        </w:rPr>
        <w:t>ta flow diagram below shows the flow of data in a corporate level packet sniffer. Our implementation, while much simpler, follows a similar flow.</w:t>
      </w:r>
    </w:p>
    <w:p w:rsidR="00571746" w:rsidRDefault="00571746" w:rsidP="00571746">
      <w:pPr>
        <w:spacing w:line="360" w:lineRule="auto"/>
        <w:jc w:val="center"/>
        <w:rPr>
          <w:noProof/>
          <w:lang w:val="en-IN"/>
        </w:rPr>
      </w:pPr>
      <w:r w:rsidRPr="00571746">
        <w:rPr>
          <w:noProof/>
          <w:lang w:eastAsia="en-US"/>
        </w:rPr>
        <w:lastRenderedPageBreak/>
        <w:drawing>
          <wp:inline distT="0" distB="0" distL="0" distR="0">
            <wp:extent cx="4176464" cy="5526582"/>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76464" cy="5526582"/>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Lst>
                  </pic:spPr>
                </pic:pic>
              </a:graphicData>
            </a:graphic>
          </wp:inline>
        </w:drawing>
      </w:r>
    </w:p>
    <w:p w:rsidR="00571746" w:rsidRPr="00571746" w:rsidRDefault="00571746" w:rsidP="00571746">
      <w:pPr>
        <w:spacing w:line="360" w:lineRule="auto"/>
        <w:jc w:val="center"/>
        <w:rPr>
          <w:b/>
          <w:noProof/>
          <w:lang w:val="en-IN"/>
        </w:rPr>
      </w:pPr>
      <w:r>
        <w:rPr>
          <w:b/>
          <w:noProof/>
          <w:lang w:val="en-IN"/>
        </w:rPr>
        <w:t>Fig: Data Flow Diagram for a Packet Sniffer</w:t>
      </w:r>
    </w:p>
    <w:p w:rsidR="00DC2BFE" w:rsidRPr="00DC2BFE" w:rsidRDefault="00DC2BFE" w:rsidP="00DC2BFE">
      <w:pPr>
        <w:spacing w:line="360" w:lineRule="auto"/>
        <w:jc w:val="both"/>
        <w:rPr>
          <w:b/>
          <w:noProof/>
          <w:sz w:val="32"/>
          <w:szCs w:val="32"/>
          <w:lang w:val="en-IN"/>
        </w:rPr>
      </w:pPr>
    </w:p>
    <w:p w:rsidR="00320B10" w:rsidRDefault="00320B10" w:rsidP="00320B10">
      <w:pPr>
        <w:autoSpaceDE w:val="0"/>
        <w:autoSpaceDN w:val="0"/>
        <w:adjustRightInd w:val="0"/>
        <w:spacing w:line="360" w:lineRule="auto"/>
        <w:ind w:right="30"/>
        <w:jc w:val="both"/>
        <w:rPr>
          <w:noProof/>
          <w:lang w:val="en-IN"/>
        </w:rPr>
      </w:pPr>
    </w:p>
    <w:p w:rsidR="00A309A3" w:rsidRPr="00320B10" w:rsidRDefault="00A309A3" w:rsidP="00320B10">
      <w:pPr>
        <w:autoSpaceDE w:val="0"/>
        <w:autoSpaceDN w:val="0"/>
        <w:adjustRightInd w:val="0"/>
        <w:spacing w:line="360" w:lineRule="auto"/>
        <w:ind w:right="30"/>
        <w:jc w:val="both"/>
        <w:rPr>
          <w:noProof/>
          <w:lang w:val="en-IN"/>
        </w:rPr>
        <w:sectPr w:rsidR="00A309A3" w:rsidRPr="00320B10" w:rsidSect="00A83224">
          <w:headerReference w:type="default" r:id="rId24"/>
          <w:pgSz w:w="11907" w:h="16839" w:code="9"/>
          <w:pgMar w:top="1077" w:right="991" w:bottom="1077" w:left="1440" w:header="720" w:footer="578" w:gutter="0"/>
          <w:cols w:space="720"/>
          <w:docGrid w:linePitch="360"/>
        </w:sectPr>
      </w:pPr>
    </w:p>
    <w:p w:rsidR="00613DFC" w:rsidRPr="00DB5C2F" w:rsidRDefault="005B3D19" w:rsidP="00DB5C2F">
      <w:pPr>
        <w:pStyle w:val="Heading1"/>
        <w:tabs>
          <w:tab w:val="clear" w:pos="432"/>
          <w:tab w:val="left" w:pos="8640"/>
        </w:tabs>
        <w:spacing w:before="0" w:after="0" w:line="360" w:lineRule="auto"/>
        <w:ind w:left="0" w:right="30"/>
        <w:jc w:val="both"/>
        <w:rPr>
          <w:rFonts w:ascii="Times New Roman" w:hAnsi="Times New Roman"/>
          <w:color w:val="auto"/>
          <w:sz w:val="32"/>
          <w:szCs w:val="24"/>
        </w:rPr>
      </w:pPr>
      <w:r>
        <w:rPr>
          <w:rFonts w:ascii="Times New Roman" w:hAnsi="Times New Roman"/>
          <w:color w:val="auto"/>
          <w:sz w:val="32"/>
          <w:szCs w:val="24"/>
        </w:rPr>
        <w:lastRenderedPageBreak/>
        <w:t>Chapter 4</w:t>
      </w:r>
    </w:p>
    <w:p w:rsidR="00613DFC" w:rsidRPr="00DB5C2F" w:rsidRDefault="00DB5C2F" w:rsidP="00DB5C2F">
      <w:pPr>
        <w:spacing w:line="360" w:lineRule="auto"/>
        <w:ind w:right="30"/>
        <w:jc w:val="center"/>
        <w:rPr>
          <w:b/>
          <w:sz w:val="36"/>
        </w:rPr>
      </w:pPr>
      <w:r w:rsidRPr="00DB5C2F">
        <w:rPr>
          <w:b/>
          <w:sz w:val="36"/>
        </w:rPr>
        <w:t>Implementation</w:t>
      </w:r>
    </w:p>
    <w:p w:rsidR="000C20E2" w:rsidRPr="00DB5C2F" w:rsidRDefault="000C20E2" w:rsidP="000C20E2">
      <w:pPr>
        <w:spacing w:line="360" w:lineRule="auto"/>
        <w:jc w:val="both"/>
        <w:rPr>
          <w:b/>
          <w:sz w:val="32"/>
          <w:szCs w:val="32"/>
        </w:rPr>
      </w:pPr>
      <w:r w:rsidRPr="00DB5C2F">
        <w:rPr>
          <w:b/>
          <w:sz w:val="32"/>
          <w:szCs w:val="32"/>
        </w:rPr>
        <w:t>4.1</w:t>
      </w:r>
      <w:r>
        <w:rPr>
          <w:b/>
          <w:sz w:val="32"/>
          <w:szCs w:val="32"/>
        </w:rPr>
        <w:t xml:space="preserve"> C</w:t>
      </w:r>
      <w:r w:rsidRPr="00DB5C2F">
        <w:rPr>
          <w:b/>
          <w:sz w:val="32"/>
          <w:szCs w:val="32"/>
        </w:rPr>
        <w:t>oncept</w:t>
      </w:r>
    </w:p>
    <w:p w:rsidR="00752203" w:rsidRPr="006313C0" w:rsidRDefault="006313C0" w:rsidP="006313C0">
      <w:pPr>
        <w:numPr>
          <w:ilvl w:val="0"/>
          <w:numId w:val="43"/>
        </w:numPr>
        <w:spacing w:line="360" w:lineRule="auto"/>
        <w:jc w:val="both"/>
        <w:rPr>
          <w:lang w:val="en-GB"/>
        </w:rPr>
      </w:pPr>
      <w:r>
        <w:t xml:space="preserve">Given below in Figure 4.1, is the basic structure of a packet sniffer. </w:t>
      </w:r>
      <w:r w:rsidRPr="006313C0">
        <w:rPr>
          <w:lang w:val="en-IN"/>
        </w:rPr>
        <w:t xml:space="preserve">At its most basic level, the architecture is very simple, </w:t>
      </w:r>
      <w:r>
        <w:rPr>
          <w:lang w:val="en-IN"/>
        </w:rPr>
        <w:t>as seen</w:t>
      </w:r>
      <w:r w:rsidRPr="006313C0">
        <w:rPr>
          <w:lang w:val="en-IN"/>
        </w:rPr>
        <w:t>. A user will use the user interface provided b</w:t>
      </w:r>
      <w:r>
        <w:rPr>
          <w:lang w:val="en-IN"/>
        </w:rPr>
        <w:t xml:space="preserve">y the web server to initiate a </w:t>
      </w:r>
      <w:r w:rsidRPr="006313C0">
        <w:rPr>
          <w:lang w:val="en-IN"/>
        </w:rPr>
        <w:t>task. A web server was chosen to present the interface as it was a key user requirement that the system could be accessed from any machine without the installation of any specialist software. The web server is then responsible for initiating the task on an analysis server. The analysis server will then query the packet sniffer for packet traces and process this trace. When results are received they are to be returned to the web server for presentation to the user.</w:t>
      </w:r>
      <w:r>
        <w:rPr>
          <w:lang w:val="en-IN"/>
        </w:rPr>
        <w:t xml:space="preserve"> In the given implementation, the analysis server and packet sniffer are present on the same machine and the </w:t>
      </w:r>
    </w:p>
    <w:p w:rsidR="000C20E2" w:rsidRDefault="000C20E2" w:rsidP="000C20E2">
      <w:pPr>
        <w:spacing w:line="360" w:lineRule="auto"/>
        <w:jc w:val="both"/>
      </w:pPr>
    </w:p>
    <w:p w:rsidR="000C20E2" w:rsidRDefault="000C20E2" w:rsidP="000C20E2">
      <w:pPr>
        <w:spacing w:line="360" w:lineRule="auto"/>
        <w:rPr>
          <w:b/>
        </w:rPr>
      </w:pPr>
    </w:p>
    <w:p w:rsidR="00DB5C2F" w:rsidRDefault="006313C0" w:rsidP="00DB5C2F">
      <w:pPr>
        <w:spacing w:line="360" w:lineRule="auto"/>
        <w:jc w:val="center"/>
        <w:rPr>
          <w:b/>
        </w:rPr>
      </w:pPr>
      <w:r w:rsidRPr="006313C0">
        <w:rPr>
          <w:b/>
          <w:noProof/>
          <w:lang w:eastAsia="en-US"/>
        </w:rPr>
        <w:drawing>
          <wp:inline distT="0" distB="0" distL="0" distR="0">
            <wp:extent cx="5343525" cy="990600"/>
            <wp:effectExtent l="0" t="0" r="952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3525" cy="990600"/>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Lst>
                  </pic:spPr>
                </pic:pic>
              </a:graphicData>
            </a:graphic>
          </wp:inline>
        </w:drawing>
      </w:r>
    </w:p>
    <w:p w:rsidR="00DB5C2F" w:rsidRPr="00DB5C2F" w:rsidRDefault="00DB5C2F" w:rsidP="00DB5C2F">
      <w:pPr>
        <w:spacing w:line="360" w:lineRule="auto"/>
        <w:jc w:val="center"/>
        <w:rPr>
          <w:b/>
        </w:rPr>
      </w:pPr>
      <w:r w:rsidRPr="00DB5C2F">
        <w:rPr>
          <w:b/>
        </w:rPr>
        <w:t xml:space="preserve">Figure 4.1 Diagram showing the concept behind </w:t>
      </w:r>
      <w:r w:rsidR="00B9056B">
        <w:rPr>
          <w:b/>
        </w:rPr>
        <w:t>a packet sniffer</w:t>
      </w:r>
    </w:p>
    <w:p w:rsidR="004B213A" w:rsidRDefault="004B213A" w:rsidP="00DB5C2F">
      <w:pPr>
        <w:spacing w:line="360" w:lineRule="auto"/>
        <w:jc w:val="both"/>
        <w:rPr>
          <w:b/>
          <w:sz w:val="32"/>
        </w:rPr>
      </w:pPr>
    </w:p>
    <w:p w:rsidR="008D1B1F" w:rsidRPr="000C20E2" w:rsidRDefault="00DB5C2F" w:rsidP="00DB5C2F">
      <w:pPr>
        <w:spacing w:line="360" w:lineRule="auto"/>
        <w:jc w:val="both"/>
      </w:pPr>
      <w:r w:rsidRPr="00DB5C2F">
        <w:rPr>
          <w:b/>
          <w:sz w:val="32"/>
        </w:rPr>
        <w:t xml:space="preserve">4.2 </w:t>
      </w:r>
      <w:r>
        <w:rPr>
          <w:b/>
          <w:sz w:val="32"/>
        </w:rPr>
        <w:t>Protocols U</w:t>
      </w:r>
      <w:r w:rsidRPr="00DB5C2F">
        <w:rPr>
          <w:b/>
          <w:sz w:val="32"/>
        </w:rPr>
        <w:t>sed</w:t>
      </w:r>
    </w:p>
    <w:p w:rsidR="008D1B1F" w:rsidRPr="00DB5C2F" w:rsidRDefault="006313C0" w:rsidP="00DB5C2F">
      <w:pPr>
        <w:spacing w:line="360" w:lineRule="auto"/>
        <w:jc w:val="both"/>
      </w:pPr>
      <w:r>
        <w:t>The packet sniffer is tested by</w:t>
      </w:r>
      <w:r w:rsidR="008D1B1F" w:rsidRPr="00DB5C2F">
        <w:t xml:space="preserve"> using ping packets i.e. ICMP echo request and ICMP echo reply packets. </w:t>
      </w:r>
    </w:p>
    <w:p w:rsidR="00DB5C2F" w:rsidRDefault="00DB5C2F" w:rsidP="00DB5C2F">
      <w:pPr>
        <w:spacing w:line="360" w:lineRule="auto"/>
        <w:jc w:val="both"/>
      </w:pPr>
    </w:p>
    <w:p w:rsidR="008D1B1F" w:rsidRPr="00DB5C2F" w:rsidRDefault="008D1B1F" w:rsidP="00DB5C2F">
      <w:pPr>
        <w:spacing w:line="360" w:lineRule="auto"/>
        <w:jc w:val="both"/>
      </w:pPr>
      <w:r w:rsidRPr="00DB5C2F">
        <w:t xml:space="preserve">From the discussions till now we can say that the entire </w:t>
      </w:r>
      <w:r w:rsidR="006313C0">
        <w:t>packet sniffer</w:t>
      </w:r>
      <w:r w:rsidRPr="00DB5C2F">
        <w:t xml:space="preserve"> implementation depends on the </w:t>
      </w:r>
      <w:r w:rsidR="006313C0">
        <w:t xml:space="preserve">request and </w:t>
      </w:r>
      <w:r w:rsidRPr="00DB5C2F">
        <w:t xml:space="preserve">reply ICMP messages. But nowadays the trend is to block unnecessary ICMP traffic by some of the Internet routers, this is because an ICMP message reveals lot of information about the Network setup, For example if we can do a probe-reply cycle on every port between 1 and 1024 we can easily know which all standard services are running on the remote machine. And thus the network administrator may configure the firewall such that it may </w:t>
      </w:r>
      <w:r w:rsidR="006313C0">
        <w:t>block the transfer of ICMP messages which creates a problem in our implementation.</w:t>
      </w:r>
    </w:p>
    <w:p w:rsidR="00DB5C2F" w:rsidRDefault="00DB5C2F" w:rsidP="00DB5C2F">
      <w:pPr>
        <w:spacing w:line="360" w:lineRule="auto"/>
        <w:jc w:val="both"/>
      </w:pPr>
    </w:p>
    <w:p w:rsidR="004B213A" w:rsidRDefault="008D1B1F" w:rsidP="00DB5C2F">
      <w:pPr>
        <w:pStyle w:val="HTMLPreformatted"/>
        <w:spacing w:line="360" w:lineRule="auto"/>
        <w:jc w:val="both"/>
      </w:pPr>
      <w:r w:rsidRPr="00DB5C2F">
        <w:lastRenderedPageBreak/>
        <w:br/>
      </w:r>
    </w:p>
    <w:p w:rsidR="00725A27" w:rsidRDefault="008D1B1F" w:rsidP="00DB5C2F">
      <w:pPr>
        <w:pStyle w:val="HTMLPreformatted"/>
        <w:spacing w:line="360" w:lineRule="auto"/>
        <w:jc w:val="both"/>
      </w:pPr>
      <w:r w:rsidRPr="00DB5C2F">
        <w:t xml:space="preserve">We in our implementation of </w:t>
      </w:r>
      <w:r w:rsidR="004B213A">
        <w:t>the packet sniffer</w:t>
      </w:r>
      <w:r w:rsidR="00725A27">
        <w:t xml:space="preserve"> just use </w:t>
      </w:r>
      <w:r w:rsidR="004B213A">
        <w:t xml:space="preserve">a server where the ICMP protocol is not blocked by a firewall as the receiving and passing of ICMP messages is critical to the working of most packet sniffers. </w:t>
      </w:r>
    </w:p>
    <w:p w:rsidR="00725A27" w:rsidRDefault="00725A27" w:rsidP="000C20E2">
      <w:pPr>
        <w:pStyle w:val="HTMLPreformatted"/>
        <w:spacing w:line="360" w:lineRule="auto"/>
        <w:jc w:val="center"/>
      </w:pPr>
    </w:p>
    <w:p w:rsidR="00721DB3" w:rsidRDefault="00721DB3" w:rsidP="00DB5C2F">
      <w:pPr>
        <w:spacing w:line="360" w:lineRule="auto"/>
        <w:jc w:val="both"/>
      </w:pPr>
    </w:p>
    <w:p w:rsidR="00721DB3" w:rsidRDefault="00721DB3" w:rsidP="000C20E2">
      <w:pPr>
        <w:spacing w:line="360" w:lineRule="auto"/>
        <w:jc w:val="center"/>
      </w:pPr>
      <w:r>
        <w:rPr>
          <w:noProof/>
          <w:lang w:eastAsia="en-US"/>
        </w:rPr>
        <w:drawing>
          <wp:inline distT="0" distB="0" distL="0" distR="0">
            <wp:extent cx="5257800" cy="1847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cstate="print"/>
                    <a:srcRect l="30449" t="36488" r="27564" b="37856"/>
                    <a:stretch/>
                  </pic:blipFill>
                  <pic:spPr bwMode="auto">
                    <a:xfrm>
                      <a:off x="0" y="0"/>
                      <a:ext cx="5266490" cy="185090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21DB3" w:rsidRPr="00721DB3" w:rsidRDefault="004B213A" w:rsidP="000C20E2">
      <w:pPr>
        <w:jc w:val="center"/>
        <w:rPr>
          <w:b/>
        </w:rPr>
      </w:pPr>
      <w:r>
        <w:rPr>
          <w:b/>
        </w:rPr>
        <w:t>Figure 4.2</w:t>
      </w:r>
      <w:r w:rsidR="00721DB3" w:rsidRPr="00721DB3">
        <w:rPr>
          <w:b/>
        </w:rPr>
        <w:t xml:space="preserve"> ICMP header format</w:t>
      </w:r>
    </w:p>
    <w:p w:rsidR="00721DB3" w:rsidRPr="00DB5C2F" w:rsidRDefault="00721DB3" w:rsidP="00DB5C2F">
      <w:pPr>
        <w:spacing w:line="360" w:lineRule="auto"/>
        <w:jc w:val="both"/>
      </w:pPr>
    </w:p>
    <w:p w:rsidR="008D1B1F" w:rsidRPr="00DB5C2F" w:rsidRDefault="008D1B1F" w:rsidP="00DB5C2F">
      <w:pPr>
        <w:spacing w:line="360" w:lineRule="auto"/>
        <w:jc w:val="both"/>
      </w:pPr>
      <w:r w:rsidRPr="00DB5C2F">
        <w:t>What we are interested in this header is the first two fields only i.e. type and co</w:t>
      </w:r>
      <w:r w:rsidR="004B213A">
        <w:t>de.</w:t>
      </w:r>
    </w:p>
    <w:p w:rsidR="00725A27" w:rsidRDefault="00725A27" w:rsidP="00DB5C2F">
      <w:pPr>
        <w:spacing w:line="360" w:lineRule="auto"/>
        <w:jc w:val="both"/>
      </w:pPr>
    </w:p>
    <w:p w:rsidR="008D1B1F" w:rsidRPr="00721DB3" w:rsidRDefault="00721DB3" w:rsidP="00DB5C2F">
      <w:pPr>
        <w:spacing w:line="360" w:lineRule="auto"/>
        <w:jc w:val="both"/>
        <w:rPr>
          <w:b/>
          <w:sz w:val="32"/>
        </w:rPr>
      </w:pPr>
      <w:r>
        <w:rPr>
          <w:b/>
          <w:sz w:val="32"/>
        </w:rPr>
        <w:t>4.3 Data Structures U</w:t>
      </w:r>
      <w:r w:rsidRPr="00721DB3">
        <w:rPr>
          <w:b/>
          <w:sz w:val="32"/>
        </w:rPr>
        <w:t>sed</w:t>
      </w:r>
    </w:p>
    <w:p w:rsidR="008D1B1F" w:rsidRPr="00DB5C2F" w:rsidRDefault="008D1B1F" w:rsidP="00DB5C2F">
      <w:pPr>
        <w:spacing w:line="360" w:lineRule="auto"/>
        <w:jc w:val="both"/>
      </w:pPr>
      <w:r w:rsidRPr="00DB5C2F">
        <w:t>As we need to parse the reply ICMP packet we need to have structures representing each layer i.e. IP header, UDP header, ICMP header and also the Ethernet header.</w:t>
      </w:r>
    </w:p>
    <w:p w:rsidR="008D1B1F" w:rsidRPr="00DB5C2F" w:rsidRDefault="008D1B1F" w:rsidP="00DB5C2F">
      <w:pPr>
        <w:spacing w:line="360" w:lineRule="auto"/>
        <w:jc w:val="both"/>
      </w:pPr>
      <w:r w:rsidRPr="00DB5C2F">
        <w:t>The structures declared in the source code are as given below:</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the 48 bit </w:t>
      </w:r>
      <w:proofErr w:type="spellStart"/>
      <w:r w:rsidRPr="00D33E3E">
        <w:rPr>
          <w:kern w:val="0"/>
          <w:lang w:val="en-GB" w:eastAsia="en-GB"/>
        </w:rPr>
        <w:t>ethernet</w:t>
      </w:r>
      <w:proofErr w:type="spellEnd"/>
      <w:r w:rsidRPr="00D33E3E">
        <w:rPr>
          <w:kern w:val="0"/>
          <w:lang w:val="en-GB" w:eastAsia="en-GB"/>
        </w:rPr>
        <w:t xml:space="preserve"> address available on many</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systems</w:t>
      </w:r>
      <w:proofErr w:type="gramEnd"/>
      <w:r w:rsidRPr="00D33E3E">
        <w:rPr>
          <w:kern w:val="0"/>
          <w:lang w:val="en-GB" w:eastAsia="en-GB"/>
        </w:rPr>
        <w:t>.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roofErr w:type="spellStart"/>
      <w:proofErr w:type="gramStart"/>
      <w:r w:rsidRPr="00D33E3E">
        <w:rPr>
          <w:kern w:val="0"/>
          <w:lang w:val="en-GB" w:eastAsia="en-GB"/>
        </w:rPr>
        <w:t>struct</w:t>
      </w:r>
      <w:proofErr w:type="spellEnd"/>
      <w:proofErr w:type="gramEnd"/>
      <w:r w:rsidRPr="00D33E3E">
        <w:rPr>
          <w:kern w:val="0"/>
          <w:lang w:val="en-GB" w:eastAsia="en-GB"/>
        </w:rPr>
        <w:t xml:space="preserve"> </w:t>
      </w:r>
      <w:proofErr w:type="spellStart"/>
      <w:r w:rsidRPr="00D33E3E">
        <w:rPr>
          <w:kern w:val="0"/>
          <w:lang w:val="en-GB" w:eastAsia="en-GB"/>
        </w:rPr>
        <w:t>ether_addr</w:t>
      </w:r>
      <w:proofErr w:type="spellEnd"/>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u_int8_t </w:t>
      </w:r>
      <w:proofErr w:type="spellStart"/>
      <w:r w:rsidRPr="00D33E3E">
        <w:rPr>
          <w:kern w:val="0"/>
          <w:lang w:val="en-GB" w:eastAsia="en-GB"/>
        </w:rPr>
        <w:t>ether_addr_</w:t>
      </w:r>
      <w:proofErr w:type="gramStart"/>
      <w:r w:rsidRPr="00D33E3E">
        <w:rPr>
          <w:kern w:val="0"/>
          <w:lang w:val="en-GB" w:eastAsia="en-GB"/>
        </w:rPr>
        <w:t>octet</w:t>
      </w:r>
      <w:proofErr w:type="spellEnd"/>
      <w:r w:rsidRPr="00D33E3E">
        <w:rPr>
          <w:kern w:val="0"/>
          <w:lang w:val="en-GB" w:eastAsia="en-GB"/>
        </w:rPr>
        <w:t>[</w:t>
      </w:r>
      <w:proofErr w:type="gramEnd"/>
      <w:r w:rsidRPr="00D33E3E">
        <w:rPr>
          <w:kern w:val="0"/>
          <w:lang w:val="en-GB" w:eastAsia="en-GB"/>
        </w:rPr>
        <w:t>ETH_ALEN];</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__attribute__ ((__packed__));</w:t>
      </w:r>
    </w:p>
    <w:p w:rsidR="008D1B1F" w:rsidRDefault="008D1B1F" w:rsidP="00DB5C2F">
      <w:pPr>
        <w:pStyle w:val="PlainText"/>
        <w:spacing w:line="360" w:lineRule="auto"/>
        <w:jc w:val="both"/>
        <w:rPr>
          <w:rFonts w:ascii="Times New Roman" w:hAnsi="Times New Roman" w:cs="Times New Roman"/>
          <w:sz w:val="24"/>
          <w:szCs w:val="24"/>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10Mb/s </w:t>
      </w:r>
      <w:proofErr w:type="spellStart"/>
      <w:r w:rsidRPr="00D33E3E">
        <w:rPr>
          <w:kern w:val="0"/>
          <w:lang w:val="en-GB" w:eastAsia="en-GB"/>
        </w:rPr>
        <w:t>ethernet</w:t>
      </w:r>
      <w:proofErr w:type="spellEnd"/>
      <w:r w:rsidRPr="00D33E3E">
        <w:rPr>
          <w:kern w:val="0"/>
          <w:lang w:val="en-GB" w:eastAsia="en-GB"/>
        </w:rPr>
        <w:t xml:space="preserve"> header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roofErr w:type="spellStart"/>
      <w:proofErr w:type="gramStart"/>
      <w:r w:rsidRPr="00D33E3E">
        <w:rPr>
          <w:kern w:val="0"/>
          <w:lang w:val="en-GB" w:eastAsia="en-GB"/>
        </w:rPr>
        <w:t>struct</w:t>
      </w:r>
      <w:proofErr w:type="spellEnd"/>
      <w:proofErr w:type="gramEnd"/>
      <w:r w:rsidRPr="00D33E3E">
        <w:rPr>
          <w:kern w:val="0"/>
          <w:lang w:val="en-GB" w:eastAsia="en-GB"/>
        </w:rPr>
        <w:t xml:space="preserve"> </w:t>
      </w:r>
      <w:proofErr w:type="spellStart"/>
      <w:r w:rsidRPr="00D33E3E">
        <w:rPr>
          <w:kern w:val="0"/>
          <w:lang w:val="en-GB" w:eastAsia="en-GB"/>
        </w:rPr>
        <w:t>ether_header</w:t>
      </w:r>
      <w:proofErr w:type="spellEnd"/>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u_int8_</w:t>
      </w:r>
      <w:proofErr w:type="gramStart"/>
      <w:r w:rsidRPr="00D33E3E">
        <w:rPr>
          <w:kern w:val="0"/>
          <w:lang w:val="en-GB" w:eastAsia="en-GB"/>
        </w:rPr>
        <w:t xml:space="preserve">t  </w:t>
      </w:r>
      <w:proofErr w:type="spellStart"/>
      <w:r w:rsidRPr="00D33E3E">
        <w:rPr>
          <w:kern w:val="0"/>
          <w:lang w:val="en-GB" w:eastAsia="en-GB"/>
        </w:rPr>
        <w:t>ether</w:t>
      </w:r>
      <w:proofErr w:type="gramEnd"/>
      <w:r w:rsidRPr="00D33E3E">
        <w:rPr>
          <w:kern w:val="0"/>
          <w:lang w:val="en-GB" w:eastAsia="en-GB"/>
        </w:rPr>
        <w:t>_dhost</w:t>
      </w:r>
      <w:proofErr w:type="spellEnd"/>
      <w:r w:rsidRPr="00D33E3E">
        <w:rPr>
          <w:kern w:val="0"/>
          <w:lang w:val="en-GB" w:eastAsia="en-GB"/>
        </w:rPr>
        <w:t>[ETH_ALEN];</w:t>
      </w:r>
      <w:r w:rsidRPr="00D33E3E">
        <w:rPr>
          <w:kern w:val="0"/>
          <w:lang w:val="en-GB" w:eastAsia="en-GB"/>
        </w:rPr>
        <w:tab/>
        <w:t xml:space="preserve">/* destination eth </w:t>
      </w:r>
      <w:proofErr w:type="spellStart"/>
      <w:r w:rsidRPr="00D33E3E">
        <w:rPr>
          <w:kern w:val="0"/>
          <w:lang w:val="en-GB" w:eastAsia="en-GB"/>
        </w:rPr>
        <w:t>addr</w:t>
      </w:r>
      <w:proofErr w:type="spellEnd"/>
      <w:r w:rsidRPr="00D33E3E">
        <w:rPr>
          <w:kern w:val="0"/>
          <w:lang w:val="en-GB" w:eastAsia="en-GB"/>
        </w:rPr>
        <w:tab/>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u_int8_</w:t>
      </w:r>
      <w:proofErr w:type="gramStart"/>
      <w:r w:rsidRPr="00D33E3E">
        <w:rPr>
          <w:kern w:val="0"/>
          <w:lang w:val="en-GB" w:eastAsia="en-GB"/>
        </w:rPr>
        <w:t xml:space="preserve">t  </w:t>
      </w:r>
      <w:proofErr w:type="spellStart"/>
      <w:r w:rsidRPr="00D33E3E">
        <w:rPr>
          <w:kern w:val="0"/>
          <w:lang w:val="en-GB" w:eastAsia="en-GB"/>
        </w:rPr>
        <w:t>ether</w:t>
      </w:r>
      <w:proofErr w:type="gramEnd"/>
      <w:r w:rsidRPr="00D33E3E">
        <w:rPr>
          <w:kern w:val="0"/>
          <w:lang w:val="en-GB" w:eastAsia="en-GB"/>
        </w:rPr>
        <w:t>_shost</w:t>
      </w:r>
      <w:proofErr w:type="spellEnd"/>
      <w:r w:rsidRPr="00D33E3E">
        <w:rPr>
          <w:kern w:val="0"/>
          <w:lang w:val="en-GB" w:eastAsia="en-GB"/>
        </w:rPr>
        <w:t>[ETH_ALEN];</w:t>
      </w:r>
      <w:r w:rsidRPr="00D33E3E">
        <w:rPr>
          <w:kern w:val="0"/>
          <w:lang w:val="en-GB" w:eastAsia="en-GB"/>
        </w:rPr>
        <w:tab/>
        <w:t xml:space="preserve">/* source ether </w:t>
      </w:r>
      <w:proofErr w:type="spellStart"/>
      <w:r w:rsidRPr="00D33E3E">
        <w:rPr>
          <w:kern w:val="0"/>
          <w:lang w:val="en-GB" w:eastAsia="en-GB"/>
        </w:rPr>
        <w:t>addr</w:t>
      </w:r>
      <w:proofErr w:type="spellEnd"/>
      <w:r w:rsidRPr="00D33E3E">
        <w:rPr>
          <w:kern w:val="0"/>
          <w:lang w:val="en-GB" w:eastAsia="en-GB"/>
        </w:rPr>
        <w:tab/>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u_int16_t </w:t>
      </w:r>
      <w:proofErr w:type="spellStart"/>
      <w:r w:rsidRPr="00D33E3E">
        <w:rPr>
          <w:kern w:val="0"/>
          <w:lang w:val="en-GB" w:eastAsia="en-GB"/>
        </w:rPr>
        <w:t>ether_type</w:t>
      </w:r>
      <w:proofErr w:type="spellEnd"/>
      <w:r w:rsidRPr="00D33E3E">
        <w:rPr>
          <w:kern w:val="0"/>
          <w:lang w:val="en-GB" w:eastAsia="en-GB"/>
        </w:rPr>
        <w:t>;</w:t>
      </w:r>
      <w:r w:rsidRPr="00D33E3E">
        <w:rPr>
          <w:kern w:val="0"/>
          <w:lang w:val="en-GB" w:eastAsia="en-GB"/>
        </w:rPr>
        <w:tab/>
      </w:r>
      <w:r w:rsidRPr="00D33E3E">
        <w:rPr>
          <w:kern w:val="0"/>
          <w:lang w:val="en-GB" w:eastAsia="en-GB"/>
        </w:rPr>
        <w:tab/>
        <w:t xml:space="preserve">        /* packet type ID field</w:t>
      </w:r>
      <w:r w:rsidRPr="00D33E3E">
        <w:rPr>
          <w:kern w:val="0"/>
          <w:lang w:val="en-GB" w:eastAsia="en-GB"/>
        </w:rPr>
        <w:tab/>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__attribute__ ((__packed__));</w:t>
      </w:r>
    </w:p>
    <w:p w:rsidR="00D33E3E" w:rsidRDefault="00D33E3E" w:rsidP="00DB5C2F">
      <w:pPr>
        <w:pStyle w:val="PlainText"/>
        <w:spacing w:line="360" w:lineRule="auto"/>
        <w:jc w:val="both"/>
        <w:rPr>
          <w:rFonts w:ascii="Times New Roman" w:hAnsi="Times New Roman" w:cs="Times New Roman"/>
          <w:sz w:val="24"/>
          <w:szCs w:val="24"/>
        </w:rPr>
      </w:pPr>
    </w:p>
    <w:p w:rsidR="00D33E3E" w:rsidRDefault="00D33E3E" w:rsidP="00DB5C2F">
      <w:pPr>
        <w:pStyle w:val="PlainText"/>
        <w:spacing w:line="360" w:lineRule="auto"/>
        <w:jc w:val="both"/>
        <w:rPr>
          <w:rFonts w:ascii="Times New Roman" w:hAnsi="Times New Roman" w:cs="Times New Roman"/>
          <w:sz w:val="24"/>
          <w:szCs w:val="24"/>
        </w:rPr>
      </w:pPr>
    </w:p>
    <w:p w:rsidR="00D33E3E" w:rsidRPr="00DB5C2F" w:rsidRDefault="00D33E3E" w:rsidP="00DB5C2F">
      <w:pPr>
        <w:pStyle w:val="PlainText"/>
        <w:spacing w:line="360" w:lineRule="auto"/>
        <w:jc w:val="both"/>
        <w:rPr>
          <w:rFonts w:ascii="Times New Roman" w:hAnsi="Times New Roman" w:cs="Times New Roman"/>
          <w:sz w:val="24"/>
          <w:szCs w:val="24"/>
        </w:rPr>
      </w:pPr>
    </w:p>
    <w:p w:rsidR="008D1B1F" w:rsidRPr="00DB5C2F" w:rsidRDefault="008D1B1F" w:rsidP="00DB5C2F">
      <w:pPr>
        <w:pStyle w:val="PlainText"/>
        <w:spacing w:line="360" w:lineRule="auto"/>
        <w:jc w:val="both"/>
        <w:rPr>
          <w:rFonts w:ascii="Times New Roman" w:hAnsi="Times New Roman" w:cs="Times New Roman"/>
          <w:sz w:val="24"/>
          <w:szCs w:val="24"/>
        </w:rPr>
      </w:pPr>
      <w:r w:rsidRPr="00DB5C2F">
        <w:rPr>
          <w:rFonts w:ascii="Times New Roman" w:hAnsi="Times New Roman" w:cs="Times New Roman"/>
          <w:sz w:val="24"/>
          <w:szCs w:val="24"/>
        </w:rPr>
        <w:t>/*ICMP HEADER*/</w:t>
      </w:r>
    </w:p>
    <w:p w:rsidR="008D1B1F" w:rsidRPr="00DB5C2F" w:rsidRDefault="008D1B1F" w:rsidP="000C20E2">
      <w:pPr>
        <w:pStyle w:val="PlainText"/>
        <w:spacing w:line="276" w:lineRule="auto"/>
        <w:jc w:val="both"/>
        <w:rPr>
          <w:rFonts w:ascii="Times New Roman" w:hAnsi="Times New Roman" w:cs="Times New Roman"/>
          <w:sz w:val="24"/>
          <w:szCs w:val="24"/>
        </w:rPr>
      </w:pPr>
      <w:proofErr w:type="spellStart"/>
      <w:proofErr w:type="gramStart"/>
      <w:r w:rsidRPr="00DB5C2F">
        <w:rPr>
          <w:rFonts w:ascii="Times New Roman" w:hAnsi="Times New Roman" w:cs="Times New Roman"/>
          <w:sz w:val="24"/>
          <w:szCs w:val="24"/>
        </w:rPr>
        <w:t>struct</w:t>
      </w:r>
      <w:proofErr w:type="spellEnd"/>
      <w:proofErr w:type="gramEnd"/>
      <w:r w:rsidRPr="00DB5C2F">
        <w:rPr>
          <w:rFonts w:ascii="Times New Roman" w:hAnsi="Times New Roman" w:cs="Times New Roman"/>
          <w:sz w:val="24"/>
          <w:szCs w:val="24"/>
        </w:rPr>
        <w:t xml:space="preserve"> </w:t>
      </w:r>
      <w:proofErr w:type="spellStart"/>
      <w:r w:rsidRPr="00DB5C2F">
        <w:rPr>
          <w:rFonts w:ascii="Times New Roman" w:hAnsi="Times New Roman" w:cs="Times New Roman"/>
          <w:sz w:val="24"/>
          <w:szCs w:val="24"/>
        </w:rPr>
        <w:t>icmp_hdr</w:t>
      </w:r>
      <w:proofErr w:type="spellEnd"/>
    </w:p>
    <w:p w:rsidR="008D1B1F" w:rsidRPr="00DB5C2F" w:rsidRDefault="008D1B1F" w:rsidP="000C20E2">
      <w:pPr>
        <w:pStyle w:val="PlainText"/>
        <w:spacing w:line="276" w:lineRule="auto"/>
        <w:jc w:val="both"/>
        <w:rPr>
          <w:rFonts w:ascii="Times New Roman" w:hAnsi="Times New Roman" w:cs="Times New Roman"/>
          <w:sz w:val="24"/>
          <w:szCs w:val="24"/>
        </w:rPr>
      </w:pPr>
      <w:r w:rsidRPr="00DB5C2F">
        <w:rPr>
          <w:rFonts w:ascii="Times New Roman" w:hAnsi="Times New Roman" w:cs="Times New Roman"/>
          <w:sz w:val="24"/>
          <w:szCs w:val="24"/>
        </w:rPr>
        <w:t>{</w:t>
      </w:r>
    </w:p>
    <w:p w:rsidR="008D1B1F" w:rsidRPr="00DB5C2F" w:rsidRDefault="008D1B1F" w:rsidP="000C20E2">
      <w:pPr>
        <w:pStyle w:val="PlainText"/>
        <w:spacing w:line="276" w:lineRule="auto"/>
        <w:jc w:val="both"/>
        <w:rPr>
          <w:rFonts w:ascii="Times New Roman" w:hAnsi="Times New Roman" w:cs="Times New Roman"/>
          <w:sz w:val="24"/>
          <w:szCs w:val="24"/>
        </w:rPr>
      </w:pPr>
      <w:r w:rsidRPr="00DB5C2F">
        <w:rPr>
          <w:rFonts w:ascii="Times New Roman" w:hAnsi="Times New Roman" w:cs="Times New Roman"/>
          <w:sz w:val="24"/>
          <w:szCs w:val="24"/>
        </w:rPr>
        <w:t xml:space="preserve">  </w:t>
      </w:r>
      <w:proofErr w:type="gramStart"/>
      <w:r w:rsidRPr="00DB5C2F">
        <w:rPr>
          <w:rFonts w:ascii="Times New Roman" w:hAnsi="Times New Roman" w:cs="Times New Roman"/>
          <w:sz w:val="24"/>
          <w:szCs w:val="24"/>
        </w:rPr>
        <w:t>unsigned</w:t>
      </w:r>
      <w:proofErr w:type="gramEnd"/>
      <w:r w:rsidRPr="00DB5C2F">
        <w:rPr>
          <w:rFonts w:ascii="Times New Roman" w:hAnsi="Times New Roman" w:cs="Times New Roman"/>
          <w:sz w:val="24"/>
          <w:szCs w:val="24"/>
        </w:rPr>
        <w:t xml:space="preserve"> char </w:t>
      </w:r>
      <w:proofErr w:type="spellStart"/>
      <w:r w:rsidRPr="00DB5C2F">
        <w:rPr>
          <w:rFonts w:ascii="Times New Roman" w:hAnsi="Times New Roman" w:cs="Times New Roman"/>
          <w:sz w:val="24"/>
          <w:szCs w:val="24"/>
        </w:rPr>
        <w:t>icmp_type</w:t>
      </w:r>
      <w:proofErr w:type="spellEnd"/>
      <w:r w:rsidRPr="00DB5C2F">
        <w:rPr>
          <w:rFonts w:ascii="Times New Roman" w:hAnsi="Times New Roman" w:cs="Times New Roman"/>
          <w:sz w:val="24"/>
          <w:szCs w:val="24"/>
        </w:rPr>
        <w:t>;</w:t>
      </w:r>
    </w:p>
    <w:p w:rsidR="008D1B1F" w:rsidRPr="00DB5C2F" w:rsidRDefault="008D1B1F" w:rsidP="000C20E2">
      <w:pPr>
        <w:pStyle w:val="PlainText"/>
        <w:spacing w:line="276" w:lineRule="auto"/>
        <w:jc w:val="both"/>
        <w:rPr>
          <w:rFonts w:ascii="Times New Roman" w:hAnsi="Times New Roman" w:cs="Times New Roman"/>
          <w:sz w:val="24"/>
          <w:szCs w:val="24"/>
        </w:rPr>
      </w:pPr>
      <w:r w:rsidRPr="00DB5C2F">
        <w:rPr>
          <w:rFonts w:ascii="Times New Roman" w:hAnsi="Times New Roman" w:cs="Times New Roman"/>
          <w:sz w:val="24"/>
          <w:szCs w:val="24"/>
        </w:rPr>
        <w:t xml:space="preserve">  </w:t>
      </w:r>
      <w:proofErr w:type="gramStart"/>
      <w:r w:rsidRPr="00DB5C2F">
        <w:rPr>
          <w:rFonts w:ascii="Times New Roman" w:hAnsi="Times New Roman" w:cs="Times New Roman"/>
          <w:sz w:val="24"/>
          <w:szCs w:val="24"/>
        </w:rPr>
        <w:t>unsigned</w:t>
      </w:r>
      <w:proofErr w:type="gramEnd"/>
      <w:r w:rsidRPr="00DB5C2F">
        <w:rPr>
          <w:rFonts w:ascii="Times New Roman" w:hAnsi="Times New Roman" w:cs="Times New Roman"/>
          <w:sz w:val="24"/>
          <w:szCs w:val="24"/>
        </w:rPr>
        <w:t xml:space="preserve"> char </w:t>
      </w:r>
      <w:proofErr w:type="spellStart"/>
      <w:r w:rsidRPr="00DB5C2F">
        <w:rPr>
          <w:rFonts w:ascii="Times New Roman" w:hAnsi="Times New Roman" w:cs="Times New Roman"/>
          <w:sz w:val="24"/>
          <w:szCs w:val="24"/>
        </w:rPr>
        <w:t>icmp_code</w:t>
      </w:r>
      <w:proofErr w:type="spellEnd"/>
      <w:r w:rsidRPr="00DB5C2F">
        <w:rPr>
          <w:rFonts w:ascii="Times New Roman" w:hAnsi="Times New Roman" w:cs="Times New Roman"/>
          <w:sz w:val="24"/>
          <w:szCs w:val="24"/>
        </w:rPr>
        <w:t>;</w:t>
      </w:r>
    </w:p>
    <w:p w:rsidR="008D1B1F" w:rsidRPr="00DB5C2F" w:rsidRDefault="008D1B1F" w:rsidP="000C20E2">
      <w:pPr>
        <w:pStyle w:val="PlainText"/>
        <w:spacing w:line="276" w:lineRule="auto"/>
        <w:jc w:val="both"/>
        <w:rPr>
          <w:rFonts w:ascii="Times New Roman" w:hAnsi="Times New Roman" w:cs="Times New Roman"/>
          <w:sz w:val="24"/>
          <w:szCs w:val="24"/>
        </w:rPr>
      </w:pPr>
      <w:r w:rsidRPr="00DB5C2F">
        <w:rPr>
          <w:rFonts w:ascii="Times New Roman" w:hAnsi="Times New Roman" w:cs="Times New Roman"/>
          <w:sz w:val="24"/>
          <w:szCs w:val="24"/>
        </w:rPr>
        <w:t xml:space="preserve">  </w:t>
      </w:r>
      <w:proofErr w:type="gramStart"/>
      <w:r w:rsidRPr="00DB5C2F">
        <w:rPr>
          <w:rFonts w:ascii="Times New Roman" w:hAnsi="Times New Roman" w:cs="Times New Roman"/>
          <w:sz w:val="24"/>
          <w:szCs w:val="24"/>
        </w:rPr>
        <w:t>unsigned</w:t>
      </w:r>
      <w:proofErr w:type="gramEnd"/>
      <w:r w:rsidRPr="00DB5C2F">
        <w:rPr>
          <w:rFonts w:ascii="Times New Roman" w:hAnsi="Times New Roman" w:cs="Times New Roman"/>
          <w:sz w:val="24"/>
          <w:szCs w:val="24"/>
        </w:rPr>
        <w:t xml:space="preserve"> short </w:t>
      </w:r>
      <w:proofErr w:type="spellStart"/>
      <w:r w:rsidRPr="00DB5C2F">
        <w:rPr>
          <w:rFonts w:ascii="Times New Roman" w:hAnsi="Times New Roman" w:cs="Times New Roman"/>
          <w:sz w:val="24"/>
          <w:szCs w:val="24"/>
        </w:rPr>
        <w:t>int</w:t>
      </w:r>
      <w:proofErr w:type="spellEnd"/>
      <w:r w:rsidRPr="00DB5C2F">
        <w:rPr>
          <w:rFonts w:ascii="Times New Roman" w:hAnsi="Times New Roman" w:cs="Times New Roman"/>
          <w:sz w:val="24"/>
          <w:szCs w:val="24"/>
        </w:rPr>
        <w:t xml:space="preserve"> </w:t>
      </w:r>
      <w:proofErr w:type="spellStart"/>
      <w:r w:rsidRPr="00DB5C2F">
        <w:rPr>
          <w:rFonts w:ascii="Times New Roman" w:hAnsi="Times New Roman" w:cs="Times New Roman"/>
          <w:sz w:val="24"/>
          <w:szCs w:val="24"/>
        </w:rPr>
        <w:t>icmp_chksum</w:t>
      </w:r>
      <w:proofErr w:type="spellEnd"/>
      <w:r w:rsidRPr="00DB5C2F">
        <w:rPr>
          <w:rFonts w:ascii="Times New Roman" w:hAnsi="Times New Roman" w:cs="Times New Roman"/>
          <w:sz w:val="24"/>
          <w:szCs w:val="24"/>
        </w:rPr>
        <w:t>;</w:t>
      </w:r>
    </w:p>
    <w:p w:rsidR="008D1B1F" w:rsidRPr="00DB5C2F" w:rsidRDefault="008D1B1F" w:rsidP="000C20E2">
      <w:pPr>
        <w:pStyle w:val="PlainText"/>
        <w:spacing w:line="276" w:lineRule="auto"/>
        <w:jc w:val="both"/>
        <w:rPr>
          <w:rFonts w:ascii="Times New Roman" w:hAnsi="Times New Roman" w:cs="Times New Roman"/>
          <w:sz w:val="24"/>
          <w:szCs w:val="24"/>
        </w:rPr>
      </w:pPr>
      <w:r w:rsidRPr="00DB5C2F">
        <w:rPr>
          <w:rFonts w:ascii="Times New Roman" w:hAnsi="Times New Roman" w:cs="Times New Roman"/>
          <w:sz w:val="24"/>
          <w:szCs w:val="24"/>
        </w:rPr>
        <w:t xml:space="preserve">  </w:t>
      </w:r>
      <w:proofErr w:type="spellStart"/>
      <w:proofErr w:type="gramStart"/>
      <w:r w:rsidRPr="00DB5C2F">
        <w:rPr>
          <w:rFonts w:ascii="Times New Roman" w:hAnsi="Times New Roman" w:cs="Times New Roman"/>
          <w:sz w:val="24"/>
          <w:szCs w:val="24"/>
        </w:rPr>
        <w:t>int</w:t>
      </w:r>
      <w:proofErr w:type="spellEnd"/>
      <w:proofErr w:type="gramEnd"/>
      <w:r w:rsidRPr="00DB5C2F">
        <w:rPr>
          <w:rFonts w:ascii="Times New Roman" w:hAnsi="Times New Roman" w:cs="Times New Roman"/>
          <w:sz w:val="24"/>
          <w:szCs w:val="24"/>
        </w:rPr>
        <w:t xml:space="preserve"> </w:t>
      </w:r>
      <w:proofErr w:type="spellStart"/>
      <w:r w:rsidRPr="00DB5C2F">
        <w:rPr>
          <w:rFonts w:ascii="Times New Roman" w:hAnsi="Times New Roman" w:cs="Times New Roman"/>
          <w:sz w:val="24"/>
          <w:szCs w:val="24"/>
        </w:rPr>
        <w:t>icmo_nouse</w:t>
      </w:r>
      <w:proofErr w:type="spellEnd"/>
      <w:r w:rsidRPr="00DB5C2F">
        <w:rPr>
          <w:rFonts w:ascii="Times New Roman" w:hAnsi="Times New Roman" w:cs="Times New Roman"/>
          <w:sz w:val="24"/>
          <w:szCs w:val="24"/>
        </w:rPr>
        <w:t>;</w:t>
      </w:r>
    </w:p>
    <w:p w:rsidR="008D1B1F" w:rsidRPr="00DB5C2F" w:rsidRDefault="008D1B1F" w:rsidP="000C20E2">
      <w:pPr>
        <w:pStyle w:val="PlainText"/>
        <w:spacing w:line="276" w:lineRule="auto"/>
        <w:jc w:val="both"/>
        <w:rPr>
          <w:rFonts w:ascii="Times New Roman" w:hAnsi="Times New Roman" w:cs="Times New Roman"/>
          <w:sz w:val="24"/>
          <w:szCs w:val="24"/>
        </w:rPr>
      </w:pPr>
      <w:r w:rsidRPr="00DB5C2F">
        <w:rPr>
          <w:rFonts w:ascii="Times New Roman" w:hAnsi="Times New Roman" w:cs="Times New Roman"/>
          <w:sz w:val="24"/>
          <w:szCs w:val="24"/>
        </w:rPr>
        <w:t>};</w:t>
      </w:r>
    </w:p>
    <w:p w:rsidR="008D1B1F" w:rsidRPr="00DB5C2F" w:rsidRDefault="008D1B1F" w:rsidP="00DB5C2F">
      <w:pPr>
        <w:pStyle w:val="PlainText"/>
        <w:spacing w:line="360" w:lineRule="auto"/>
        <w:jc w:val="both"/>
        <w:rPr>
          <w:rFonts w:ascii="Times New Roman" w:hAnsi="Times New Roman" w:cs="Times New Roman"/>
          <w:sz w:val="24"/>
          <w:szCs w:val="24"/>
        </w:rPr>
      </w:pPr>
    </w:p>
    <w:p w:rsidR="008D1B1F" w:rsidRPr="00DB5C2F" w:rsidRDefault="008D1B1F" w:rsidP="00DB5C2F">
      <w:pPr>
        <w:pStyle w:val="PlainText"/>
        <w:spacing w:line="360" w:lineRule="auto"/>
        <w:jc w:val="both"/>
        <w:rPr>
          <w:rFonts w:ascii="Times New Roman" w:hAnsi="Times New Roman" w:cs="Times New Roman"/>
          <w:sz w:val="24"/>
          <w:szCs w:val="24"/>
        </w:rPr>
      </w:pPr>
      <w:r w:rsidRPr="00DB5C2F">
        <w:rPr>
          <w:rFonts w:ascii="Times New Roman" w:hAnsi="Times New Roman" w:cs="Times New Roman"/>
          <w:sz w:val="24"/>
          <w:szCs w:val="24"/>
        </w:rPr>
        <w:t>/* UDP HEADER*/</w:t>
      </w:r>
    </w:p>
    <w:p w:rsidR="008D1B1F" w:rsidRPr="00DB5C2F" w:rsidRDefault="008D1B1F" w:rsidP="000C20E2">
      <w:pPr>
        <w:pStyle w:val="PlainText"/>
        <w:spacing w:line="276" w:lineRule="auto"/>
        <w:jc w:val="both"/>
        <w:rPr>
          <w:rFonts w:ascii="Times New Roman" w:hAnsi="Times New Roman" w:cs="Times New Roman"/>
          <w:sz w:val="24"/>
          <w:szCs w:val="24"/>
        </w:rPr>
      </w:pPr>
      <w:proofErr w:type="spellStart"/>
      <w:proofErr w:type="gramStart"/>
      <w:r w:rsidRPr="00DB5C2F">
        <w:rPr>
          <w:rFonts w:ascii="Times New Roman" w:hAnsi="Times New Roman" w:cs="Times New Roman"/>
          <w:sz w:val="24"/>
          <w:szCs w:val="24"/>
        </w:rPr>
        <w:t>struct</w:t>
      </w:r>
      <w:proofErr w:type="spellEnd"/>
      <w:proofErr w:type="gramEnd"/>
      <w:r w:rsidRPr="00DB5C2F">
        <w:rPr>
          <w:rFonts w:ascii="Times New Roman" w:hAnsi="Times New Roman" w:cs="Times New Roman"/>
          <w:sz w:val="24"/>
          <w:szCs w:val="24"/>
        </w:rPr>
        <w:t xml:space="preserve"> </w:t>
      </w:r>
      <w:proofErr w:type="spellStart"/>
      <w:r w:rsidRPr="00DB5C2F">
        <w:rPr>
          <w:rFonts w:ascii="Times New Roman" w:hAnsi="Times New Roman" w:cs="Times New Roman"/>
          <w:sz w:val="24"/>
          <w:szCs w:val="24"/>
        </w:rPr>
        <w:t>udp_hdr</w:t>
      </w:r>
      <w:proofErr w:type="spellEnd"/>
    </w:p>
    <w:p w:rsidR="008D1B1F" w:rsidRPr="00DB5C2F" w:rsidRDefault="008D1B1F" w:rsidP="000C20E2">
      <w:pPr>
        <w:pStyle w:val="PlainText"/>
        <w:spacing w:line="276" w:lineRule="auto"/>
        <w:jc w:val="both"/>
        <w:rPr>
          <w:rFonts w:ascii="Times New Roman" w:hAnsi="Times New Roman" w:cs="Times New Roman"/>
          <w:sz w:val="24"/>
          <w:szCs w:val="24"/>
        </w:rPr>
      </w:pPr>
      <w:r w:rsidRPr="00DB5C2F">
        <w:rPr>
          <w:rFonts w:ascii="Times New Roman" w:hAnsi="Times New Roman" w:cs="Times New Roman"/>
          <w:sz w:val="24"/>
          <w:szCs w:val="24"/>
        </w:rPr>
        <w:t>{</w:t>
      </w:r>
    </w:p>
    <w:p w:rsidR="008D1B1F" w:rsidRPr="00DB5C2F" w:rsidRDefault="008D1B1F" w:rsidP="000C20E2">
      <w:pPr>
        <w:pStyle w:val="PlainText"/>
        <w:spacing w:line="276" w:lineRule="auto"/>
        <w:jc w:val="both"/>
        <w:rPr>
          <w:rFonts w:ascii="Times New Roman" w:hAnsi="Times New Roman" w:cs="Times New Roman"/>
          <w:sz w:val="24"/>
          <w:szCs w:val="24"/>
        </w:rPr>
      </w:pPr>
      <w:r w:rsidRPr="00DB5C2F">
        <w:rPr>
          <w:rFonts w:ascii="Times New Roman" w:hAnsi="Times New Roman" w:cs="Times New Roman"/>
          <w:sz w:val="24"/>
          <w:szCs w:val="24"/>
        </w:rPr>
        <w:t xml:space="preserve">  </w:t>
      </w:r>
      <w:proofErr w:type="gramStart"/>
      <w:r w:rsidRPr="00DB5C2F">
        <w:rPr>
          <w:rFonts w:ascii="Times New Roman" w:hAnsi="Times New Roman" w:cs="Times New Roman"/>
          <w:sz w:val="24"/>
          <w:szCs w:val="24"/>
        </w:rPr>
        <w:t>unsigned</w:t>
      </w:r>
      <w:proofErr w:type="gramEnd"/>
      <w:r w:rsidRPr="00DB5C2F">
        <w:rPr>
          <w:rFonts w:ascii="Times New Roman" w:hAnsi="Times New Roman" w:cs="Times New Roman"/>
          <w:sz w:val="24"/>
          <w:szCs w:val="24"/>
        </w:rPr>
        <w:t xml:space="preserve"> short </w:t>
      </w:r>
      <w:proofErr w:type="spellStart"/>
      <w:r w:rsidRPr="00DB5C2F">
        <w:rPr>
          <w:rFonts w:ascii="Times New Roman" w:hAnsi="Times New Roman" w:cs="Times New Roman"/>
          <w:sz w:val="24"/>
          <w:szCs w:val="24"/>
        </w:rPr>
        <w:t>int</w:t>
      </w:r>
      <w:proofErr w:type="spellEnd"/>
      <w:r w:rsidRPr="00DB5C2F">
        <w:rPr>
          <w:rFonts w:ascii="Times New Roman" w:hAnsi="Times New Roman" w:cs="Times New Roman"/>
          <w:sz w:val="24"/>
          <w:szCs w:val="24"/>
        </w:rPr>
        <w:t xml:space="preserve"> </w:t>
      </w:r>
      <w:proofErr w:type="spellStart"/>
      <w:r w:rsidRPr="00DB5C2F">
        <w:rPr>
          <w:rFonts w:ascii="Times New Roman" w:hAnsi="Times New Roman" w:cs="Times New Roman"/>
          <w:sz w:val="24"/>
          <w:szCs w:val="24"/>
        </w:rPr>
        <w:t>udp_srcport</w:t>
      </w:r>
      <w:proofErr w:type="spellEnd"/>
      <w:r w:rsidRPr="00DB5C2F">
        <w:rPr>
          <w:rFonts w:ascii="Times New Roman" w:hAnsi="Times New Roman" w:cs="Times New Roman"/>
          <w:sz w:val="24"/>
          <w:szCs w:val="24"/>
        </w:rPr>
        <w:t>;</w:t>
      </w:r>
    </w:p>
    <w:p w:rsidR="008D1B1F" w:rsidRPr="00DB5C2F" w:rsidRDefault="008D1B1F" w:rsidP="000C20E2">
      <w:pPr>
        <w:pStyle w:val="PlainText"/>
        <w:spacing w:line="276" w:lineRule="auto"/>
        <w:jc w:val="both"/>
        <w:rPr>
          <w:rFonts w:ascii="Times New Roman" w:hAnsi="Times New Roman" w:cs="Times New Roman"/>
          <w:sz w:val="24"/>
          <w:szCs w:val="24"/>
        </w:rPr>
      </w:pPr>
      <w:r w:rsidRPr="00DB5C2F">
        <w:rPr>
          <w:rFonts w:ascii="Times New Roman" w:hAnsi="Times New Roman" w:cs="Times New Roman"/>
          <w:sz w:val="24"/>
          <w:szCs w:val="24"/>
        </w:rPr>
        <w:t xml:space="preserve">  </w:t>
      </w:r>
      <w:proofErr w:type="gramStart"/>
      <w:r w:rsidRPr="00DB5C2F">
        <w:rPr>
          <w:rFonts w:ascii="Times New Roman" w:hAnsi="Times New Roman" w:cs="Times New Roman"/>
          <w:sz w:val="24"/>
          <w:szCs w:val="24"/>
        </w:rPr>
        <w:t>unsigned</w:t>
      </w:r>
      <w:proofErr w:type="gramEnd"/>
      <w:r w:rsidRPr="00DB5C2F">
        <w:rPr>
          <w:rFonts w:ascii="Times New Roman" w:hAnsi="Times New Roman" w:cs="Times New Roman"/>
          <w:sz w:val="24"/>
          <w:szCs w:val="24"/>
        </w:rPr>
        <w:t xml:space="preserve"> short </w:t>
      </w:r>
      <w:proofErr w:type="spellStart"/>
      <w:r w:rsidRPr="00DB5C2F">
        <w:rPr>
          <w:rFonts w:ascii="Times New Roman" w:hAnsi="Times New Roman" w:cs="Times New Roman"/>
          <w:sz w:val="24"/>
          <w:szCs w:val="24"/>
        </w:rPr>
        <w:t>int</w:t>
      </w:r>
      <w:proofErr w:type="spellEnd"/>
      <w:r w:rsidRPr="00DB5C2F">
        <w:rPr>
          <w:rFonts w:ascii="Times New Roman" w:hAnsi="Times New Roman" w:cs="Times New Roman"/>
          <w:sz w:val="24"/>
          <w:szCs w:val="24"/>
        </w:rPr>
        <w:t xml:space="preserve"> </w:t>
      </w:r>
      <w:proofErr w:type="spellStart"/>
      <w:r w:rsidRPr="00DB5C2F">
        <w:rPr>
          <w:rFonts w:ascii="Times New Roman" w:hAnsi="Times New Roman" w:cs="Times New Roman"/>
          <w:sz w:val="24"/>
          <w:szCs w:val="24"/>
        </w:rPr>
        <w:t>udp_destport</w:t>
      </w:r>
      <w:proofErr w:type="spellEnd"/>
      <w:r w:rsidRPr="00DB5C2F">
        <w:rPr>
          <w:rFonts w:ascii="Times New Roman" w:hAnsi="Times New Roman" w:cs="Times New Roman"/>
          <w:sz w:val="24"/>
          <w:szCs w:val="24"/>
        </w:rPr>
        <w:t>;</w:t>
      </w:r>
    </w:p>
    <w:p w:rsidR="008D1B1F" w:rsidRPr="00DB5C2F" w:rsidRDefault="008D1B1F" w:rsidP="000C20E2">
      <w:pPr>
        <w:pStyle w:val="PlainText"/>
        <w:spacing w:line="276" w:lineRule="auto"/>
        <w:jc w:val="both"/>
        <w:rPr>
          <w:rFonts w:ascii="Times New Roman" w:hAnsi="Times New Roman" w:cs="Times New Roman"/>
          <w:sz w:val="24"/>
          <w:szCs w:val="24"/>
        </w:rPr>
      </w:pPr>
      <w:r w:rsidRPr="00DB5C2F">
        <w:rPr>
          <w:rFonts w:ascii="Times New Roman" w:hAnsi="Times New Roman" w:cs="Times New Roman"/>
          <w:sz w:val="24"/>
          <w:szCs w:val="24"/>
        </w:rPr>
        <w:t xml:space="preserve">  </w:t>
      </w:r>
      <w:proofErr w:type="gramStart"/>
      <w:r w:rsidRPr="00DB5C2F">
        <w:rPr>
          <w:rFonts w:ascii="Times New Roman" w:hAnsi="Times New Roman" w:cs="Times New Roman"/>
          <w:sz w:val="24"/>
          <w:szCs w:val="24"/>
        </w:rPr>
        <w:t>unsigned</w:t>
      </w:r>
      <w:proofErr w:type="gramEnd"/>
      <w:r w:rsidRPr="00DB5C2F">
        <w:rPr>
          <w:rFonts w:ascii="Times New Roman" w:hAnsi="Times New Roman" w:cs="Times New Roman"/>
          <w:sz w:val="24"/>
          <w:szCs w:val="24"/>
        </w:rPr>
        <w:t xml:space="preserve"> short </w:t>
      </w:r>
      <w:proofErr w:type="spellStart"/>
      <w:r w:rsidRPr="00DB5C2F">
        <w:rPr>
          <w:rFonts w:ascii="Times New Roman" w:hAnsi="Times New Roman" w:cs="Times New Roman"/>
          <w:sz w:val="24"/>
          <w:szCs w:val="24"/>
        </w:rPr>
        <w:t>int</w:t>
      </w:r>
      <w:proofErr w:type="spellEnd"/>
      <w:r w:rsidRPr="00DB5C2F">
        <w:rPr>
          <w:rFonts w:ascii="Times New Roman" w:hAnsi="Times New Roman" w:cs="Times New Roman"/>
          <w:sz w:val="24"/>
          <w:szCs w:val="24"/>
        </w:rPr>
        <w:t xml:space="preserve"> </w:t>
      </w:r>
      <w:proofErr w:type="spellStart"/>
      <w:r w:rsidRPr="00DB5C2F">
        <w:rPr>
          <w:rFonts w:ascii="Times New Roman" w:hAnsi="Times New Roman" w:cs="Times New Roman"/>
          <w:sz w:val="24"/>
          <w:szCs w:val="24"/>
        </w:rPr>
        <w:t>udp_len</w:t>
      </w:r>
      <w:proofErr w:type="spellEnd"/>
      <w:r w:rsidRPr="00DB5C2F">
        <w:rPr>
          <w:rFonts w:ascii="Times New Roman" w:hAnsi="Times New Roman" w:cs="Times New Roman"/>
          <w:sz w:val="24"/>
          <w:szCs w:val="24"/>
        </w:rPr>
        <w:t>;</w:t>
      </w:r>
    </w:p>
    <w:p w:rsidR="008D1B1F" w:rsidRPr="00DB5C2F" w:rsidRDefault="008D1B1F" w:rsidP="000C20E2">
      <w:pPr>
        <w:pStyle w:val="PlainText"/>
        <w:spacing w:line="276" w:lineRule="auto"/>
        <w:jc w:val="both"/>
        <w:rPr>
          <w:rFonts w:ascii="Times New Roman" w:hAnsi="Times New Roman" w:cs="Times New Roman"/>
          <w:sz w:val="24"/>
          <w:szCs w:val="24"/>
        </w:rPr>
      </w:pPr>
      <w:r w:rsidRPr="00DB5C2F">
        <w:rPr>
          <w:rFonts w:ascii="Times New Roman" w:hAnsi="Times New Roman" w:cs="Times New Roman"/>
          <w:sz w:val="24"/>
          <w:szCs w:val="24"/>
        </w:rPr>
        <w:t xml:space="preserve">  </w:t>
      </w:r>
      <w:proofErr w:type="gramStart"/>
      <w:r w:rsidRPr="00DB5C2F">
        <w:rPr>
          <w:rFonts w:ascii="Times New Roman" w:hAnsi="Times New Roman" w:cs="Times New Roman"/>
          <w:sz w:val="24"/>
          <w:szCs w:val="24"/>
        </w:rPr>
        <w:t>unsigned</w:t>
      </w:r>
      <w:proofErr w:type="gramEnd"/>
      <w:r w:rsidRPr="00DB5C2F">
        <w:rPr>
          <w:rFonts w:ascii="Times New Roman" w:hAnsi="Times New Roman" w:cs="Times New Roman"/>
          <w:sz w:val="24"/>
          <w:szCs w:val="24"/>
        </w:rPr>
        <w:t xml:space="preserve"> short </w:t>
      </w:r>
      <w:proofErr w:type="spellStart"/>
      <w:r w:rsidRPr="00DB5C2F">
        <w:rPr>
          <w:rFonts w:ascii="Times New Roman" w:hAnsi="Times New Roman" w:cs="Times New Roman"/>
          <w:sz w:val="24"/>
          <w:szCs w:val="24"/>
        </w:rPr>
        <w:t>int</w:t>
      </w:r>
      <w:proofErr w:type="spellEnd"/>
      <w:r w:rsidRPr="00DB5C2F">
        <w:rPr>
          <w:rFonts w:ascii="Times New Roman" w:hAnsi="Times New Roman" w:cs="Times New Roman"/>
          <w:sz w:val="24"/>
          <w:szCs w:val="24"/>
        </w:rPr>
        <w:t xml:space="preserve"> </w:t>
      </w:r>
      <w:proofErr w:type="spellStart"/>
      <w:r w:rsidRPr="00DB5C2F">
        <w:rPr>
          <w:rFonts w:ascii="Times New Roman" w:hAnsi="Times New Roman" w:cs="Times New Roman"/>
          <w:sz w:val="24"/>
          <w:szCs w:val="24"/>
        </w:rPr>
        <w:t>udp_chksum</w:t>
      </w:r>
      <w:proofErr w:type="spellEnd"/>
      <w:r w:rsidRPr="00DB5C2F">
        <w:rPr>
          <w:rFonts w:ascii="Times New Roman" w:hAnsi="Times New Roman" w:cs="Times New Roman"/>
          <w:sz w:val="24"/>
          <w:szCs w:val="24"/>
        </w:rPr>
        <w:t>;</w:t>
      </w:r>
    </w:p>
    <w:p w:rsidR="008D1B1F" w:rsidRPr="00DB5C2F" w:rsidRDefault="008D1B1F" w:rsidP="000C20E2">
      <w:pPr>
        <w:pStyle w:val="PlainText"/>
        <w:spacing w:line="276" w:lineRule="auto"/>
        <w:jc w:val="both"/>
        <w:rPr>
          <w:rFonts w:ascii="Times New Roman" w:hAnsi="Times New Roman" w:cs="Times New Roman"/>
          <w:sz w:val="24"/>
          <w:szCs w:val="24"/>
        </w:rPr>
      </w:pPr>
      <w:r w:rsidRPr="00DB5C2F">
        <w:rPr>
          <w:rFonts w:ascii="Times New Roman" w:hAnsi="Times New Roman" w:cs="Times New Roman"/>
          <w:sz w:val="24"/>
          <w:szCs w:val="24"/>
        </w:rPr>
        <w:t>};</w:t>
      </w:r>
    </w:p>
    <w:p w:rsidR="008D1B1F" w:rsidRPr="00DB5C2F" w:rsidRDefault="008D1B1F" w:rsidP="00DB5C2F">
      <w:pPr>
        <w:spacing w:line="360" w:lineRule="auto"/>
        <w:jc w:val="both"/>
      </w:pPr>
    </w:p>
    <w:p w:rsidR="008D1B1F" w:rsidRPr="00DB5C2F" w:rsidRDefault="008D1B1F" w:rsidP="00DB5C2F">
      <w:pPr>
        <w:spacing w:line="360" w:lineRule="auto"/>
        <w:jc w:val="both"/>
      </w:pPr>
      <w:r w:rsidRPr="00DB5C2F">
        <w:t>Each field in the above structure definitions specifies a unique field in the respective IP header, ICMP header, UDP header, Ethernet header.</w:t>
      </w:r>
    </w:p>
    <w:p w:rsidR="008D1B1F" w:rsidRPr="00DB5C2F" w:rsidRDefault="008D1B1F" w:rsidP="00DB5C2F">
      <w:pPr>
        <w:spacing w:line="360" w:lineRule="auto"/>
        <w:jc w:val="both"/>
      </w:pPr>
    </w:p>
    <w:p w:rsidR="008D1B1F" w:rsidRPr="00D166A9" w:rsidRDefault="000C20E2" w:rsidP="00DB5C2F">
      <w:pPr>
        <w:spacing w:line="360" w:lineRule="auto"/>
        <w:jc w:val="both"/>
        <w:rPr>
          <w:b/>
          <w:sz w:val="32"/>
        </w:rPr>
      </w:pPr>
      <w:r>
        <w:rPr>
          <w:b/>
          <w:sz w:val="32"/>
        </w:rPr>
        <w:t>4.4</w:t>
      </w:r>
      <w:r w:rsidR="008D1B1F" w:rsidRPr="00D166A9">
        <w:rPr>
          <w:b/>
          <w:sz w:val="32"/>
        </w:rPr>
        <w:t xml:space="preserve"> </w:t>
      </w:r>
      <w:r w:rsidR="00D166A9">
        <w:rPr>
          <w:b/>
          <w:sz w:val="32"/>
        </w:rPr>
        <w:t>Implementing d</w:t>
      </w:r>
      <w:r w:rsidR="00D166A9" w:rsidRPr="00D166A9">
        <w:rPr>
          <w:b/>
          <w:sz w:val="32"/>
        </w:rPr>
        <w:t>ifferent modules</w:t>
      </w:r>
    </w:p>
    <w:p w:rsidR="008D1B1F" w:rsidRPr="00DB5C2F" w:rsidRDefault="008D1B1F" w:rsidP="00DB5C2F">
      <w:pPr>
        <w:spacing w:line="360" w:lineRule="auto"/>
        <w:jc w:val="both"/>
      </w:pPr>
      <w:r w:rsidRPr="00DB5C2F">
        <w:t>In this section let us see how the different modules have been implemented in the trace router.</w:t>
      </w:r>
    </w:p>
    <w:p w:rsidR="008D1B1F" w:rsidRPr="00D166A9" w:rsidRDefault="00D166A9" w:rsidP="00DB5C2F">
      <w:pPr>
        <w:spacing w:line="360" w:lineRule="auto"/>
        <w:jc w:val="both"/>
        <w:rPr>
          <w:b/>
          <w:sz w:val="28"/>
        </w:rPr>
      </w:pPr>
      <w:r>
        <w:rPr>
          <w:b/>
          <w:sz w:val="28"/>
        </w:rPr>
        <w:t xml:space="preserve">4.4.1 Implementing the </w:t>
      </w:r>
      <w:r w:rsidR="00D33E3E">
        <w:rPr>
          <w:b/>
          <w:sz w:val="28"/>
        </w:rPr>
        <w:t xml:space="preserve">test for checking the interfaces </w:t>
      </w:r>
    </w:p>
    <w:p w:rsidR="008D1B1F" w:rsidRPr="00DB5C2F" w:rsidRDefault="00D33E3E" w:rsidP="00DB5C2F">
      <w:pPr>
        <w:spacing w:line="360" w:lineRule="auto"/>
        <w:jc w:val="both"/>
      </w:pPr>
      <w:r>
        <w:t>The</w:t>
      </w:r>
      <w:r w:rsidR="008D1B1F" w:rsidRPr="00DB5C2F">
        <w:t xml:space="preserve"> general </w:t>
      </w:r>
      <w:proofErr w:type="gramStart"/>
      <w:r w:rsidR="008D1B1F" w:rsidRPr="00DB5C2F">
        <w:t>details of the implementation was</w:t>
      </w:r>
      <w:proofErr w:type="gramEnd"/>
      <w:r w:rsidR="008D1B1F" w:rsidRPr="00DB5C2F">
        <w:t xml:space="preserve"> defined</w:t>
      </w:r>
      <w:r w:rsidR="00D166A9">
        <w:t xml:space="preserve"> earlier in the design section. </w:t>
      </w:r>
      <w:r w:rsidR="008D1B1F" w:rsidRPr="00DB5C2F">
        <w:t>The code responsible for the main loop is as given below:</w:t>
      </w:r>
    </w:p>
    <w:p w:rsid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roofErr w:type="spellStart"/>
      <w:proofErr w:type="gramStart"/>
      <w:r w:rsidRPr="00D33E3E">
        <w:rPr>
          <w:kern w:val="0"/>
          <w:lang w:val="en-GB" w:eastAsia="en-GB"/>
        </w:rPr>
        <w:t>int</w:t>
      </w:r>
      <w:proofErr w:type="spellEnd"/>
      <w:proofErr w:type="gramEnd"/>
      <w:r w:rsidRPr="00D33E3E">
        <w:rPr>
          <w:kern w:val="0"/>
          <w:lang w:val="en-GB" w:eastAsia="en-GB"/>
        </w:rPr>
        <w:t xml:space="preserve"> main(</w:t>
      </w:r>
      <w:proofErr w:type="spellStart"/>
      <w:r w:rsidRPr="00D33E3E">
        <w:rPr>
          <w:kern w:val="0"/>
          <w:lang w:val="en-GB" w:eastAsia="en-GB"/>
        </w:rPr>
        <w:t>int</w:t>
      </w:r>
      <w:proofErr w:type="spellEnd"/>
      <w:r w:rsidRPr="00D33E3E">
        <w:rPr>
          <w:kern w:val="0"/>
          <w:lang w:val="en-GB" w:eastAsia="en-GB"/>
        </w:rPr>
        <w:t xml:space="preserve"> </w:t>
      </w:r>
      <w:proofErr w:type="spellStart"/>
      <w:r w:rsidRPr="00D33E3E">
        <w:rPr>
          <w:kern w:val="0"/>
          <w:lang w:val="en-GB" w:eastAsia="en-GB"/>
        </w:rPr>
        <w:t>argc</w:t>
      </w:r>
      <w:proofErr w:type="spellEnd"/>
      <w:r w:rsidRPr="00D33E3E">
        <w:rPr>
          <w:kern w:val="0"/>
          <w:lang w:val="en-GB" w:eastAsia="en-GB"/>
        </w:rPr>
        <w:t>, char **</w:t>
      </w:r>
      <w:proofErr w:type="spellStart"/>
      <w:r w:rsidRPr="00D33E3E">
        <w:rPr>
          <w:kern w:val="0"/>
          <w:lang w:val="en-GB" w:eastAsia="en-GB"/>
        </w:rPr>
        <w:t>argv</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char</w:t>
      </w:r>
      <w:proofErr w:type="gramEnd"/>
      <w:r w:rsidRPr="00D33E3E">
        <w:rPr>
          <w:kern w:val="0"/>
          <w:lang w:val="en-GB" w:eastAsia="en-GB"/>
        </w:rPr>
        <w:t xml:space="preserve"> *dev; /* name of the device to use */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char</w:t>
      </w:r>
      <w:proofErr w:type="gramEnd"/>
      <w:r w:rsidRPr="00D33E3E">
        <w:rPr>
          <w:kern w:val="0"/>
          <w:lang w:val="en-GB" w:eastAsia="en-GB"/>
        </w:rPr>
        <w:t xml:space="preserve"> *net; /* dot notation of the network address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char</w:t>
      </w:r>
      <w:proofErr w:type="gramEnd"/>
      <w:r w:rsidRPr="00D33E3E">
        <w:rPr>
          <w:kern w:val="0"/>
          <w:lang w:val="en-GB" w:eastAsia="en-GB"/>
        </w:rPr>
        <w:t xml:space="preserve"> *mask;/* dot notation of the network mask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int</w:t>
      </w:r>
      <w:proofErr w:type="spellEnd"/>
      <w:proofErr w:type="gramEnd"/>
      <w:r w:rsidRPr="00D33E3E">
        <w:rPr>
          <w:kern w:val="0"/>
          <w:lang w:val="en-GB" w:eastAsia="en-GB"/>
        </w:rPr>
        <w:t xml:space="preserve"> ret;   /* return code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char</w:t>
      </w:r>
      <w:proofErr w:type="gramEnd"/>
      <w:r w:rsidRPr="00D33E3E">
        <w:rPr>
          <w:kern w:val="0"/>
          <w:lang w:val="en-GB" w:eastAsia="en-GB"/>
        </w:rPr>
        <w:t xml:space="preserve"> </w:t>
      </w:r>
      <w:proofErr w:type="spellStart"/>
      <w:r w:rsidRPr="00D33E3E">
        <w:rPr>
          <w:kern w:val="0"/>
          <w:lang w:val="en-GB" w:eastAsia="en-GB"/>
        </w:rPr>
        <w:t>errbuf</w:t>
      </w:r>
      <w:proofErr w:type="spellEnd"/>
      <w:r w:rsidRPr="00D33E3E">
        <w:rPr>
          <w:kern w:val="0"/>
          <w:lang w:val="en-GB" w:eastAsia="en-GB"/>
        </w:rPr>
        <w:t>[PCAP_ERRBUF_SIZE];</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bpf_u_int32</w:t>
      </w:r>
      <w:proofErr w:type="gramEnd"/>
      <w:r w:rsidRPr="00D33E3E">
        <w:rPr>
          <w:kern w:val="0"/>
          <w:lang w:val="en-GB" w:eastAsia="en-GB"/>
        </w:rPr>
        <w:t xml:space="preserve"> </w:t>
      </w:r>
      <w:proofErr w:type="spellStart"/>
      <w:r w:rsidRPr="00D33E3E">
        <w:rPr>
          <w:kern w:val="0"/>
          <w:lang w:val="en-GB" w:eastAsia="en-GB"/>
        </w:rPr>
        <w:t>netp</w:t>
      </w:r>
      <w:proofErr w:type="spellEnd"/>
      <w:r w:rsidRPr="00D33E3E">
        <w:rPr>
          <w:kern w:val="0"/>
          <w:lang w:val="en-GB" w:eastAsia="en-GB"/>
        </w:rPr>
        <w:t xml:space="preserve">; /* </w:t>
      </w:r>
      <w:proofErr w:type="spellStart"/>
      <w:r w:rsidRPr="00D33E3E">
        <w:rPr>
          <w:kern w:val="0"/>
          <w:lang w:val="en-GB" w:eastAsia="en-GB"/>
        </w:rPr>
        <w:t>ip</w:t>
      </w:r>
      <w:proofErr w:type="spellEnd"/>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bpf_u_int32</w:t>
      </w:r>
      <w:proofErr w:type="gramEnd"/>
      <w:r w:rsidRPr="00D33E3E">
        <w:rPr>
          <w:kern w:val="0"/>
          <w:lang w:val="en-GB" w:eastAsia="en-GB"/>
        </w:rPr>
        <w:t xml:space="preserve"> </w:t>
      </w:r>
      <w:proofErr w:type="spellStart"/>
      <w:r w:rsidRPr="00D33E3E">
        <w:rPr>
          <w:kern w:val="0"/>
          <w:lang w:val="en-GB" w:eastAsia="en-GB"/>
        </w:rPr>
        <w:t>maskp</w:t>
      </w:r>
      <w:proofErr w:type="spellEnd"/>
      <w:r w:rsidRPr="00D33E3E">
        <w:rPr>
          <w:kern w:val="0"/>
          <w:lang w:val="en-GB" w:eastAsia="en-GB"/>
        </w:rPr>
        <w:t>;/* subnet mask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struct</w:t>
      </w:r>
      <w:proofErr w:type="spellEnd"/>
      <w:proofErr w:type="gramEnd"/>
      <w:r w:rsidRPr="00D33E3E">
        <w:rPr>
          <w:kern w:val="0"/>
          <w:lang w:val="en-GB" w:eastAsia="en-GB"/>
        </w:rPr>
        <w:t xml:space="preserve"> </w:t>
      </w:r>
      <w:proofErr w:type="spellStart"/>
      <w:r w:rsidRPr="00D33E3E">
        <w:rPr>
          <w:kern w:val="0"/>
          <w:lang w:val="en-GB" w:eastAsia="en-GB"/>
        </w:rPr>
        <w:t>in_addr</w:t>
      </w:r>
      <w:proofErr w:type="spellEnd"/>
      <w:r w:rsidRPr="00D33E3E">
        <w:rPr>
          <w:kern w:val="0"/>
          <w:lang w:val="en-GB" w:eastAsia="en-GB"/>
        </w:rPr>
        <w:t xml:space="preserve"> </w:t>
      </w:r>
      <w:proofErr w:type="spellStart"/>
      <w:r w:rsidRPr="00D33E3E">
        <w:rPr>
          <w:kern w:val="0"/>
          <w:lang w:val="en-GB" w:eastAsia="en-GB"/>
        </w:rPr>
        <w:t>addr</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 ask </w:t>
      </w:r>
      <w:proofErr w:type="spellStart"/>
      <w:r w:rsidRPr="00D33E3E">
        <w:rPr>
          <w:kern w:val="0"/>
          <w:lang w:val="en-GB" w:eastAsia="en-GB"/>
        </w:rPr>
        <w:t>pcap</w:t>
      </w:r>
      <w:proofErr w:type="spellEnd"/>
      <w:r w:rsidRPr="00D33E3E">
        <w:rPr>
          <w:kern w:val="0"/>
          <w:lang w:val="en-GB" w:eastAsia="en-GB"/>
        </w:rPr>
        <w:t xml:space="preserve"> to find a valid device for use to sniff on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dev</w:t>
      </w:r>
      <w:proofErr w:type="gramEnd"/>
      <w:r w:rsidRPr="00D33E3E">
        <w:rPr>
          <w:kern w:val="0"/>
          <w:lang w:val="en-GB" w:eastAsia="en-GB"/>
        </w:rPr>
        <w:t xml:space="preserve"> = </w:t>
      </w:r>
      <w:proofErr w:type="spellStart"/>
      <w:r w:rsidRPr="00D33E3E">
        <w:rPr>
          <w:kern w:val="0"/>
          <w:lang w:val="en-GB" w:eastAsia="en-GB"/>
        </w:rPr>
        <w:t>pcap_lookupdev</w:t>
      </w:r>
      <w:proofErr w:type="spellEnd"/>
      <w:r w:rsidRPr="00D33E3E">
        <w:rPr>
          <w:kern w:val="0"/>
          <w:lang w:val="en-GB" w:eastAsia="en-GB"/>
        </w:rPr>
        <w:t>(</w:t>
      </w:r>
      <w:proofErr w:type="spellStart"/>
      <w:r w:rsidRPr="00D33E3E">
        <w:rPr>
          <w:kern w:val="0"/>
          <w:lang w:val="en-GB" w:eastAsia="en-GB"/>
        </w:rPr>
        <w:t>errbuf</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lastRenderedPageBreak/>
        <w:t xml:space="preserve">  /* error checking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if(</w:t>
      </w:r>
      <w:proofErr w:type="gramEnd"/>
      <w:r w:rsidRPr="00D33E3E">
        <w:rPr>
          <w:kern w:val="0"/>
          <w:lang w:val="en-GB" w:eastAsia="en-GB"/>
        </w:rPr>
        <w:t>dev == NULL)</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"%s\</w:t>
      </w:r>
      <w:proofErr w:type="spellStart"/>
      <w:r w:rsidRPr="00D33E3E">
        <w:rPr>
          <w:kern w:val="0"/>
          <w:lang w:val="en-GB" w:eastAsia="en-GB"/>
        </w:rPr>
        <w:t>n",errbuf</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exit(</w:t>
      </w:r>
      <w:proofErr w:type="gramEnd"/>
      <w:r w:rsidRPr="00D33E3E">
        <w:rPr>
          <w:kern w:val="0"/>
          <w:lang w:val="en-GB" w:eastAsia="en-GB"/>
        </w:rPr>
        <w:t>1);</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 print out device name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"DEV: %s\</w:t>
      </w:r>
      <w:proofErr w:type="spellStart"/>
      <w:r w:rsidRPr="00D33E3E">
        <w:rPr>
          <w:kern w:val="0"/>
          <w:lang w:val="en-GB" w:eastAsia="en-GB"/>
        </w:rPr>
        <w:t>n",dev</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 ask </w:t>
      </w:r>
      <w:proofErr w:type="spellStart"/>
      <w:r w:rsidRPr="00D33E3E">
        <w:rPr>
          <w:kern w:val="0"/>
          <w:lang w:val="en-GB" w:eastAsia="en-GB"/>
        </w:rPr>
        <w:t>pcap</w:t>
      </w:r>
      <w:proofErr w:type="spellEnd"/>
      <w:r w:rsidRPr="00D33E3E">
        <w:rPr>
          <w:kern w:val="0"/>
          <w:lang w:val="en-GB" w:eastAsia="en-GB"/>
        </w:rPr>
        <w:t xml:space="preserve"> for the network address and mask of the device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ret</w:t>
      </w:r>
      <w:proofErr w:type="gramEnd"/>
      <w:r w:rsidRPr="00D33E3E">
        <w:rPr>
          <w:kern w:val="0"/>
          <w:lang w:val="en-GB" w:eastAsia="en-GB"/>
        </w:rPr>
        <w:t xml:space="preserve"> = </w:t>
      </w:r>
      <w:proofErr w:type="spellStart"/>
      <w:r w:rsidRPr="00D33E3E">
        <w:rPr>
          <w:kern w:val="0"/>
          <w:lang w:val="en-GB" w:eastAsia="en-GB"/>
        </w:rPr>
        <w:t>pcap_lookupnet</w:t>
      </w:r>
      <w:proofErr w:type="spellEnd"/>
      <w:r w:rsidRPr="00D33E3E">
        <w:rPr>
          <w:kern w:val="0"/>
          <w:lang w:val="en-GB" w:eastAsia="en-GB"/>
        </w:rPr>
        <w:t>(</w:t>
      </w:r>
      <w:proofErr w:type="spellStart"/>
      <w:r w:rsidRPr="00D33E3E">
        <w:rPr>
          <w:kern w:val="0"/>
          <w:lang w:val="en-GB" w:eastAsia="en-GB"/>
        </w:rPr>
        <w:t>dev,&amp;netp,&amp;maskp,errbuf</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if(</w:t>
      </w:r>
      <w:proofErr w:type="gramEnd"/>
      <w:r w:rsidRPr="00D33E3E">
        <w:rPr>
          <w:kern w:val="0"/>
          <w:lang w:val="en-GB" w:eastAsia="en-GB"/>
        </w:rPr>
        <w:t>ret == -1)</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"%s\</w:t>
      </w:r>
      <w:proofErr w:type="spellStart"/>
      <w:r w:rsidRPr="00D33E3E">
        <w:rPr>
          <w:kern w:val="0"/>
          <w:lang w:val="en-GB" w:eastAsia="en-GB"/>
        </w:rPr>
        <w:t>n",errbuf</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exit(</w:t>
      </w:r>
      <w:proofErr w:type="gramEnd"/>
      <w:r w:rsidRPr="00D33E3E">
        <w:rPr>
          <w:kern w:val="0"/>
          <w:lang w:val="en-GB" w:eastAsia="en-GB"/>
        </w:rPr>
        <w:t>1);</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 get the network address in a human readable form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r w:rsidRPr="00D33E3E">
        <w:rPr>
          <w:kern w:val="0"/>
          <w:lang w:val="en-GB" w:eastAsia="en-GB"/>
        </w:rPr>
        <w:t>addr.s_addr</w:t>
      </w:r>
      <w:proofErr w:type="spellEnd"/>
      <w:r w:rsidRPr="00D33E3E">
        <w:rPr>
          <w:kern w:val="0"/>
          <w:lang w:val="en-GB" w:eastAsia="en-GB"/>
        </w:rPr>
        <w:t xml:space="preserve"> = </w:t>
      </w:r>
      <w:proofErr w:type="spellStart"/>
      <w:r w:rsidRPr="00D33E3E">
        <w:rPr>
          <w:kern w:val="0"/>
          <w:lang w:val="en-GB" w:eastAsia="en-GB"/>
        </w:rPr>
        <w:t>netp</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net</w:t>
      </w:r>
      <w:proofErr w:type="gramEnd"/>
      <w:r w:rsidRPr="00D33E3E">
        <w:rPr>
          <w:kern w:val="0"/>
          <w:lang w:val="en-GB" w:eastAsia="en-GB"/>
        </w:rPr>
        <w:t xml:space="preserve"> = </w:t>
      </w:r>
      <w:proofErr w:type="spellStart"/>
      <w:r w:rsidRPr="00D33E3E">
        <w:rPr>
          <w:kern w:val="0"/>
          <w:lang w:val="en-GB" w:eastAsia="en-GB"/>
        </w:rPr>
        <w:t>inet_ntoa</w:t>
      </w:r>
      <w:proofErr w:type="spellEnd"/>
      <w:r w:rsidRPr="00D33E3E">
        <w:rPr>
          <w:kern w:val="0"/>
          <w:lang w:val="en-GB" w:eastAsia="en-GB"/>
        </w:rPr>
        <w:t>(</w:t>
      </w:r>
      <w:proofErr w:type="spellStart"/>
      <w:r w:rsidRPr="00D33E3E">
        <w:rPr>
          <w:kern w:val="0"/>
          <w:lang w:val="en-GB" w:eastAsia="en-GB"/>
        </w:rPr>
        <w:t>addr</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if(</w:t>
      </w:r>
      <w:proofErr w:type="gramEnd"/>
      <w:r w:rsidRPr="00D33E3E">
        <w:rPr>
          <w:kern w:val="0"/>
          <w:lang w:val="en-GB" w:eastAsia="en-GB"/>
        </w:rPr>
        <w:t>net == NULL)/* thanks Scott :-P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perror</w:t>
      </w:r>
      <w:proofErr w:type="spellEnd"/>
      <w:r w:rsidRPr="00D33E3E">
        <w:rPr>
          <w:kern w:val="0"/>
          <w:lang w:val="en-GB" w:eastAsia="en-GB"/>
        </w:rPr>
        <w:t>(</w:t>
      </w:r>
      <w:proofErr w:type="gramEnd"/>
      <w:r w:rsidRPr="00D33E3E">
        <w:rPr>
          <w:kern w:val="0"/>
          <w:lang w:val="en-GB" w:eastAsia="en-GB"/>
        </w:rPr>
        <w:t>"</w:t>
      </w:r>
      <w:proofErr w:type="spellStart"/>
      <w:r w:rsidRPr="00D33E3E">
        <w:rPr>
          <w:kern w:val="0"/>
          <w:lang w:val="en-GB" w:eastAsia="en-GB"/>
        </w:rPr>
        <w:t>inet_ntoa</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exit(</w:t>
      </w:r>
      <w:proofErr w:type="gramEnd"/>
      <w:r w:rsidRPr="00D33E3E">
        <w:rPr>
          <w:kern w:val="0"/>
          <w:lang w:val="en-GB" w:eastAsia="en-GB"/>
        </w:rPr>
        <w:t>1);</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"NET: %s\</w:t>
      </w:r>
      <w:proofErr w:type="spellStart"/>
      <w:r w:rsidRPr="00D33E3E">
        <w:rPr>
          <w:kern w:val="0"/>
          <w:lang w:val="en-GB" w:eastAsia="en-GB"/>
        </w:rPr>
        <w:t>n",net</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 do the same as above for the device's mask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r w:rsidRPr="00D33E3E">
        <w:rPr>
          <w:kern w:val="0"/>
          <w:lang w:val="en-GB" w:eastAsia="en-GB"/>
        </w:rPr>
        <w:t>addr.s_addr</w:t>
      </w:r>
      <w:proofErr w:type="spellEnd"/>
      <w:r w:rsidRPr="00D33E3E">
        <w:rPr>
          <w:kern w:val="0"/>
          <w:lang w:val="en-GB" w:eastAsia="en-GB"/>
        </w:rPr>
        <w:t xml:space="preserve"> = </w:t>
      </w:r>
      <w:proofErr w:type="spellStart"/>
      <w:r w:rsidRPr="00D33E3E">
        <w:rPr>
          <w:kern w:val="0"/>
          <w:lang w:val="en-GB" w:eastAsia="en-GB"/>
        </w:rPr>
        <w:t>maskp</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mask</w:t>
      </w:r>
      <w:proofErr w:type="gramEnd"/>
      <w:r w:rsidRPr="00D33E3E">
        <w:rPr>
          <w:kern w:val="0"/>
          <w:lang w:val="en-GB" w:eastAsia="en-GB"/>
        </w:rPr>
        <w:t xml:space="preserve"> = </w:t>
      </w:r>
      <w:proofErr w:type="spellStart"/>
      <w:r w:rsidRPr="00D33E3E">
        <w:rPr>
          <w:kern w:val="0"/>
          <w:lang w:val="en-GB" w:eastAsia="en-GB"/>
        </w:rPr>
        <w:t>inet_ntoa</w:t>
      </w:r>
      <w:proofErr w:type="spellEnd"/>
      <w:r w:rsidRPr="00D33E3E">
        <w:rPr>
          <w:kern w:val="0"/>
          <w:lang w:val="en-GB" w:eastAsia="en-GB"/>
        </w:rPr>
        <w:t>(</w:t>
      </w:r>
      <w:proofErr w:type="spellStart"/>
      <w:r w:rsidRPr="00D33E3E">
        <w:rPr>
          <w:kern w:val="0"/>
          <w:lang w:val="en-GB" w:eastAsia="en-GB"/>
        </w:rPr>
        <w:t>addr</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if(</w:t>
      </w:r>
      <w:proofErr w:type="gramEnd"/>
      <w:r w:rsidRPr="00D33E3E">
        <w:rPr>
          <w:kern w:val="0"/>
          <w:lang w:val="en-GB" w:eastAsia="en-GB"/>
        </w:rPr>
        <w:t>mask == NULL)</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perror</w:t>
      </w:r>
      <w:proofErr w:type="spellEnd"/>
      <w:r w:rsidRPr="00D33E3E">
        <w:rPr>
          <w:kern w:val="0"/>
          <w:lang w:val="en-GB" w:eastAsia="en-GB"/>
        </w:rPr>
        <w:t>(</w:t>
      </w:r>
      <w:proofErr w:type="gramEnd"/>
      <w:r w:rsidRPr="00D33E3E">
        <w:rPr>
          <w:kern w:val="0"/>
          <w:lang w:val="en-GB" w:eastAsia="en-GB"/>
        </w:rPr>
        <w:t>"</w:t>
      </w:r>
      <w:proofErr w:type="spellStart"/>
      <w:r w:rsidRPr="00D33E3E">
        <w:rPr>
          <w:kern w:val="0"/>
          <w:lang w:val="en-GB" w:eastAsia="en-GB"/>
        </w:rPr>
        <w:t>inet_ntoa</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exit(</w:t>
      </w:r>
      <w:proofErr w:type="gramEnd"/>
      <w:r w:rsidRPr="00D33E3E">
        <w:rPr>
          <w:kern w:val="0"/>
          <w:lang w:val="en-GB" w:eastAsia="en-GB"/>
        </w:rPr>
        <w:t>1);</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"MASK: %s\</w:t>
      </w:r>
      <w:proofErr w:type="spellStart"/>
      <w:r w:rsidRPr="00D33E3E">
        <w:rPr>
          <w:kern w:val="0"/>
          <w:lang w:val="en-GB" w:eastAsia="en-GB"/>
        </w:rPr>
        <w:t>n",mask</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return</w:t>
      </w:r>
      <w:proofErr w:type="gramEnd"/>
      <w:r w:rsidRPr="00D33E3E">
        <w:rPr>
          <w:kern w:val="0"/>
          <w:lang w:val="en-GB" w:eastAsia="en-GB"/>
        </w:rPr>
        <w:t xml:space="preserve"> 0;</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w:t>
      </w:r>
    </w:p>
    <w:p w:rsidR="008D1B1F" w:rsidRPr="00DB5C2F" w:rsidRDefault="008D1B1F" w:rsidP="00DB5C2F">
      <w:pPr>
        <w:spacing w:line="360" w:lineRule="auto"/>
        <w:jc w:val="both"/>
      </w:pPr>
    </w:p>
    <w:p w:rsidR="008D1B1F" w:rsidRPr="00DB5C2F" w:rsidRDefault="00D33E3E" w:rsidP="00DB5C2F">
      <w:pPr>
        <w:spacing w:line="360" w:lineRule="auto"/>
        <w:jc w:val="both"/>
      </w:pPr>
      <w:r>
        <w:t>We run the program from command line and</w:t>
      </w:r>
      <w:r w:rsidR="008D1B1F" w:rsidRPr="00DB5C2F">
        <w:t xml:space="preserve"> qualify the input. </w:t>
      </w:r>
      <w:r>
        <w:rPr>
          <w:sz w:val="27"/>
          <w:szCs w:val="27"/>
          <w:shd w:val="clear" w:color="auto" w:fill="FFFFFF"/>
        </w:rPr>
        <w:t xml:space="preserve">The value for DEV is your default interface name (likely eth0 on </w:t>
      </w:r>
      <w:proofErr w:type="spellStart"/>
      <w:r>
        <w:rPr>
          <w:sz w:val="27"/>
          <w:szCs w:val="27"/>
          <w:shd w:val="clear" w:color="auto" w:fill="FFFFFF"/>
        </w:rPr>
        <w:t>linux</w:t>
      </w:r>
      <w:proofErr w:type="spellEnd"/>
      <w:r>
        <w:rPr>
          <w:sz w:val="27"/>
          <w:szCs w:val="27"/>
          <w:shd w:val="clear" w:color="auto" w:fill="FFFFFF"/>
        </w:rPr>
        <w:t xml:space="preserve">, could be eri0 on </w:t>
      </w:r>
      <w:proofErr w:type="spellStart"/>
      <w:r>
        <w:rPr>
          <w:sz w:val="27"/>
          <w:szCs w:val="27"/>
          <w:shd w:val="clear" w:color="auto" w:fill="FFFFFF"/>
        </w:rPr>
        <w:t>solaris</w:t>
      </w:r>
      <w:proofErr w:type="spellEnd"/>
      <w:r>
        <w:rPr>
          <w:sz w:val="27"/>
          <w:szCs w:val="27"/>
          <w:shd w:val="clear" w:color="auto" w:fill="FFFFFF"/>
        </w:rPr>
        <w:t>). The NET and MASK values are your primary interface's subnet and subnet mask.</w:t>
      </w:r>
    </w:p>
    <w:p w:rsidR="009A3188" w:rsidRDefault="009A3188" w:rsidP="00DB5C2F">
      <w:pPr>
        <w:spacing w:line="360" w:lineRule="auto"/>
        <w:jc w:val="both"/>
        <w:rPr>
          <w:b/>
          <w:sz w:val="28"/>
        </w:rPr>
      </w:pPr>
    </w:p>
    <w:p w:rsidR="008D1B1F" w:rsidRPr="00D166A9" w:rsidRDefault="009A3188" w:rsidP="00DB5C2F">
      <w:pPr>
        <w:spacing w:line="360" w:lineRule="auto"/>
        <w:jc w:val="both"/>
        <w:rPr>
          <w:b/>
          <w:sz w:val="28"/>
        </w:rPr>
      </w:pPr>
      <w:r>
        <w:rPr>
          <w:b/>
          <w:sz w:val="28"/>
        </w:rPr>
        <w:t xml:space="preserve"> </w:t>
      </w:r>
      <w:r w:rsidR="008D1B1F" w:rsidRPr="00D166A9">
        <w:rPr>
          <w:b/>
          <w:sz w:val="28"/>
        </w:rPr>
        <w:t xml:space="preserve">4.4.2 </w:t>
      </w:r>
      <w:r w:rsidR="00D166A9">
        <w:rPr>
          <w:b/>
          <w:sz w:val="28"/>
        </w:rPr>
        <w:t>I</w:t>
      </w:r>
      <w:r w:rsidR="00D166A9" w:rsidRPr="00D166A9">
        <w:rPr>
          <w:b/>
          <w:sz w:val="28"/>
        </w:rPr>
        <w:t xml:space="preserve">mplementing the </w:t>
      </w:r>
      <w:r w:rsidR="00D33E3E">
        <w:rPr>
          <w:b/>
          <w:sz w:val="28"/>
        </w:rPr>
        <w:t>packet sniffer:</w:t>
      </w:r>
    </w:p>
    <w:p w:rsidR="008D1B1F" w:rsidRPr="00DB5C2F" w:rsidRDefault="008D1B1F" w:rsidP="00DB5C2F">
      <w:pPr>
        <w:spacing w:line="360" w:lineRule="auto"/>
        <w:jc w:val="both"/>
      </w:pPr>
      <w:r w:rsidRPr="00DB5C2F">
        <w:t xml:space="preserve">The part of the source code responsible </w:t>
      </w:r>
      <w:r w:rsidR="00D33E3E">
        <w:t>for having the packet sniffer grab a packet</w:t>
      </w:r>
      <w:r w:rsidRPr="00DB5C2F">
        <w:t xml:space="preserve"> is given below. </w:t>
      </w:r>
    </w:p>
    <w:p w:rsidR="00D166A9" w:rsidRDefault="00D166A9" w:rsidP="00DB5C2F">
      <w:pPr>
        <w:pStyle w:val="PlainText"/>
        <w:spacing w:line="360" w:lineRule="auto"/>
        <w:jc w:val="both"/>
        <w:rPr>
          <w:rFonts w:ascii="Times New Roman" w:hAnsi="Times New Roman" w:cs="Times New Roman"/>
          <w:sz w:val="24"/>
          <w:szCs w:val="24"/>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roofErr w:type="spellStart"/>
      <w:proofErr w:type="gramStart"/>
      <w:r w:rsidRPr="00D33E3E">
        <w:rPr>
          <w:kern w:val="0"/>
          <w:lang w:val="en-GB" w:eastAsia="en-GB"/>
        </w:rPr>
        <w:t>int</w:t>
      </w:r>
      <w:proofErr w:type="spellEnd"/>
      <w:proofErr w:type="gramEnd"/>
      <w:r w:rsidRPr="00D33E3E">
        <w:rPr>
          <w:kern w:val="0"/>
          <w:lang w:val="en-GB" w:eastAsia="en-GB"/>
        </w:rPr>
        <w:t xml:space="preserve"> main(</w:t>
      </w:r>
      <w:proofErr w:type="spellStart"/>
      <w:r w:rsidRPr="00D33E3E">
        <w:rPr>
          <w:kern w:val="0"/>
          <w:lang w:val="en-GB" w:eastAsia="en-GB"/>
        </w:rPr>
        <w:t>int</w:t>
      </w:r>
      <w:proofErr w:type="spellEnd"/>
      <w:r w:rsidRPr="00D33E3E">
        <w:rPr>
          <w:kern w:val="0"/>
          <w:lang w:val="en-GB" w:eastAsia="en-GB"/>
        </w:rPr>
        <w:t xml:space="preserve"> </w:t>
      </w:r>
      <w:proofErr w:type="spellStart"/>
      <w:r w:rsidRPr="00D33E3E">
        <w:rPr>
          <w:kern w:val="0"/>
          <w:lang w:val="en-GB" w:eastAsia="en-GB"/>
        </w:rPr>
        <w:t>argc</w:t>
      </w:r>
      <w:proofErr w:type="spellEnd"/>
      <w:r w:rsidRPr="00D33E3E">
        <w:rPr>
          <w:kern w:val="0"/>
          <w:lang w:val="en-GB" w:eastAsia="en-GB"/>
        </w:rPr>
        <w:t>, char **</w:t>
      </w:r>
      <w:proofErr w:type="spellStart"/>
      <w:r w:rsidRPr="00D33E3E">
        <w:rPr>
          <w:kern w:val="0"/>
          <w:lang w:val="en-GB" w:eastAsia="en-GB"/>
        </w:rPr>
        <w:t>argv</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int</w:t>
      </w:r>
      <w:proofErr w:type="spellEnd"/>
      <w:proofErr w:type="gramEnd"/>
      <w:r w:rsidRPr="00D33E3E">
        <w:rPr>
          <w:kern w:val="0"/>
          <w:lang w:val="en-GB" w:eastAsia="en-GB"/>
        </w:rPr>
        <w:t xml:space="preserve"> </w:t>
      </w:r>
      <w:proofErr w:type="spellStart"/>
      <w:r w:rsidRPr="00D33E3E">
        <w:rPr>
          <w:kern w:val="0"/>
          <w:lang w:val="en-GB" w:eastAsia="en-GB"/>
        </w:rPr>
        <w:t>i</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char</w:t>
      </w:r>
      <w:proofErr w:type="gramEnd"/>
      <w:r w:rsidRPr="00D33E3E">
        <w:rPr>
          <w:kern w:val="0"/>
          <w:lang w:val="en-GB" w:eastAsia="en-GB"/>
        </w:rPr>
        <w:t xml:space="preserve"> *dev;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char</w:t>
      </w:r>
      <w:proofErr w:type="gramEnd"/>
      <w:r w:rsidRPr="00D33E3E">
        <w:rPr>
          <w:kern w:val="0"/>
          <w:lang w:val="en-GB" w:eastAsia="en-GB"/>
        </w:rPr>
        <w:t xml:space="preserve"> </w:t>
      </w:r>
      <w:proofErr w:type="spellStart"/>
      <w:r w:rsidRPr="00D33E3E">
        <w:rPr>
          <w:kern w:val="0"/>
          <w:lang w:val="en-GB" w:eastAsia="en-GB"/>
        </w:rPr>
        <w:t>errbuf</w:t>
      </w:r>
      <w:proofErr w:type="spellEnd"/>
      <w:r w:rsidRPr="00D33E3E">
        <w:rPr>
          <w:kern w:val="0"/>
          <w:lang w:val="en-GB" w:eastAsia="en-GB"/>
        </w:rPr>
        <w:t>[PCAP_ERRBUF_SIZE];</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r w:rsidRPr="00D33E3E">
        <w:rPr>
          <w:kern w:val="0"/>
          <w:lang w:val="en-GB" w:eastAsia="en-GB"/>
        </w:rPr>
        <w:t>pcap_t</w:t>
      </w:r>
      <w:proofErr w:type="spellEnd"/>
      <w:r w:rsidRPr="00D33E3E">
        <w:rPr>
          <w:kern w:val="0"/>
          <w:lang w:val="en-GB" w:eastAsia="en-GB"/>
        </w:rPr>
        <w:t xml:space="preserve">* </w:t>
      </w:r>
      <w:proofErr w:type="spellStart"/>
      <w:r w:rsidRPr="00D33E3E">
        <w:rPr>
          <w:kern w:val="0"/>
          <w:lang w:val="en-GB" w:eastAsia="en-GB"/>
        </w:rPr>
        <w:t>descr</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const</w:t>
      </w:r>
      <w:proofErr w:type="gramEnd"/>
      <w:r w:rsidRPr="00D33E3E">
        <w:rPr>
          <w:kern w:val="0"/>
          <w:lang w:val="en-GB" w:eastAsia="en-GB"/>
        </w:rPr>
        <w:t xml:space="preserve"> </w:t>
      </w:r>
      <w:proofErr w:type="spellStart"/>
      <w:r w:rsidRPr="00D33E3E">
        <w:rPr>
          <w:kern w:val="0"/>
          <w:lang w:val="en-GB" w:eastAsia="en-GB"/>
        </w:rPr>
        <w:t>u_char</w:t>
      </w:r>
      <w:proofErr w:type="spellEnd"/>
      <w:r w:rsidRPr="00D33E3E">
        <w:rPr>
          <w:kern w:val="0"/>
          <w:lang w:val="en-GB" w:eastAsia="en-GB"/>
        </w:rPr>
        <w:t xml:space="preserve"> *packet;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struct</w:t>
      </w:r>
      <w:proofErr w:type="spellEnd"/>
      <w:proofErr w:type="gramEnd"/>
      <w:r w:rsidRPr="00D33E3E">
        <w:rPr>
          <w:kern w:val="0"/>
          <w:lang w:val="en-GB" w:eastAsia="en-GB"/>
        </w:rPr>
        <w:t xml:space="preserve"> </w:t>
      </w:r>
      <w:proofErr w:type="spellStart"/>
      <w:r w:rsidRPr="00D33E3E">
        <w:rPr>
          <w:kern w:val="0"/>
          <w:lang w:val="en-GB" w:eastAsia="en-GB"/>
        </w:rPr>
        <w:t>pcap_pkthdr</w:t>
      </w:r>
      <w:proofErr w:type="spellEnd"/>
      <w:r w:rsidRPr="00D33E3E">
        <w:rPr>
          <w:kern w:val="0"/>
          <w:lang w:val="en-GB" w:eastAsia="en-GB"/>
        </w:rPr>
        <w:t xml:space="preserve"> </w:t>
      </w:r>
      <w:proofErr w:type="spellStart"/>
      <w:r w:rsidRPr="00D33E3E">
        <w:rPr>
          <w:kern w:val="0"/>
          <w:lang w:val="en-GB" w:eastAsia="en-GB"/>
        </w:rPr>
        <w:t>hdr</w:t>
      </w:r>
      <w:proofErr w:type="spellEnd"/>
      <w:r w:rsidRPr="00D33E3E">
        <w:rPr>
          <w:kern w:val="0"/>
          <w:lang w:val="en-GB" w:eastAsia="en-GB"/>
        </w:rPr>
        <w:t xml:space="preserve">;     /* </w:t>
      </w:r>
      <w:proofErr w:type="spellStart"/>
      <w:r w:rsidRPr="00D33E3E">
        <w:rPr>
          <w:kern w:val="0"/>
          <w:lang w:val="en-GB" w:eastAsia="en-GB"/>
        </w:rPr>
        <w:t>pcap.h</w:t>
      </w:r>
      <w:proofErr w:type="spellEnd"/>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struct</w:t>
      </w:r>
      <w:proofErr w:type="spellEnd"/>
      <w:proofErr w:type="gramEnd"/>
      <w:r w:rsidRPr="00D33E3E">
        <w:rPr>
          <w:kern w:val="0"/>
          <w:lang w:val="en-GB" w:eastAsia="en-GB"/>
        </w:rPr>
        <w:t xml:space="preserve"> </w:t>
      </w:r>
      <w:proofErr w:type="spellStart"/>
      <w:r w:rsidRPr="00D33E3E">
        <w:rPr>
          <w:kern w:val="0"/>
          <w:lang w:val="en-GB" w:eastAsia="en-GB"/>
        </w:rPr>
        <w:t>ether_header</w:t>
      </w:r>
      <w:proofErr w:type="spellEnd"/>
      <w:r w:rsidRPr="00D33E3E">
        <w:rPr>
          <w:kern w:val="0"/>
          <w:lang w:val="en-GB" w:eastAsia="en-GB"/>
        </w:rPr>
        <w:t xml:space="preserve"> *</w:t>
      </w:r>
      <w:proofErr w:type="spellStart"/>
      <w:r w:rsidRPr="00D33E3E">
        <w:rPr>
          <w:kern w:val="0"/>
          <w:lang w:val="en-GB" w:eastAsia="en-GB"/>
        </w:rPr>
        <w:t>eptr</w:t>
      </w:r>
      <w:proofErr w:type="spellEnd"/>
      <w:r w:rsidRPr="00D33E3E">
        <w:rPr>
          <w:kern w:val="0"/>
          <w:lang w:val="en-GB" w:eastAsia="en-GB"/>
        </w:rPr>
        <w:t>;  /* net/</w:t>
      </w:r>
      <w:proofErr w:type="spellStart"/>
      <w:r w:rsidRPr="00D33E3E">
        <w:rPr>
          <w:kern w:val="0"/>
          <w:lang w:val="en-GB" w:eastAsia="en-GB"/>
        </w:rPr>
        <w:t>ethernet.h</w:t>
      </w:r>
      <w:proofErr w:type="spellEnd"/>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r w:rsidRPr="00D33E3E">
        <w:rPr>
          <w:kern w:val="0"/>
          <w:lang w:val="en-GB" w:eastAsia="en-GB"/>
        </w:rPr>
        <w:t>u_char</w:t>
      </w:r>
      <w:proofErr w:type="spellEnd"/>
      <w:r w:rsidRPr="00D33E3E">
        <w:rPr>
          <w:kern w:val="0"/>
          <w:lang w:val="en-GB" w:eastAsia="en-GB"/>
        </w:rPr>
        <w:t xml:space="preserve"> *</w:t>
      </w:r>
      <w:proofErr w:type="spellStart"/>
      <w:r w:rsidRPr="00D33E3E">
        <w:rPr>
          <w:kern w:val="0"/>
          <w:lang w:val="en-GB" w:eastAsia="en-GB"/>
        </w:rPr>
        <w:t>ptr</w:t>
      </w:r>
      <w:proofErr w:type="spellEnd"/>
      <w:r w:rsidRPr="00D33E3E">
        <w:rPr>
          <w:kern w:val="0"/>
          <w:lang w:val="en-GB" w:eastAsia="en-GB"/>
        </w:rPr>
        <w:t>; /* printing out hardware header info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 grab a device to peak into...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dev</w:t>
      </w:r>
      <w:proofErr w:type="gramEnd"/>
      <w:r w:rsidRPr="00D33E3E">
        <w:rPr>
          <w:kern w:val="0"/>
          <w:lang w:val="en-GB" w:eastAsia="en-GB"/>
        </w:rPr>
        <w:t xml:space="preserve"> = </w:t>
      </w:r>
      <w:proofErr w:type="spellStart"/>
      <w:r w:rsidRPr="00D33E3E">
        <w:rPr>
          <w:kern w:val="0"/>
          <w:lang w:val="en-GB" w:eastAsia="en-GB"/>
        </w:rPr>
        <w:t>pcap_lookupdev</w:t>
      </w:r>
      <w:proofErr w:type="spellEnd"/>
      <w:r w:rsidRPr="00D33E3E">
        <w:rPr>
          <w:kern w:val="0"/>
          <w:lang w:val="en-GB" w:eastAsia="en-GB"/>
        </w:rPr>
        <w:t>(</w:t>
      </w:r>
      <w:proofErr w:type="spellStart"/>
      <w:r w:rsidRPr="00D33E3E">
        <w:rPr>
          <w:kern w:val="0"/>
          <w:lang w:val="en-GB" w:eastAsia="en-GB"/>
        </w:rPr>
        <w:t>errbuf</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if(</w:t>
      </w:r>
      <w:proofErr w:type="gramEnd"/>
      <w:r w:rsidRPr="00D33E3E">
        <w:rPr>
          <w:kern w:val="0"/>
          <w:lang w:val="en-GB" w:eastAsia="en-GB"/>
        </w:rPr>
        <w:t>dev == NULL)</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"%s\</w:t>
      </w:r>
      <w:proofErr w:type="spellStart"/>
      <w:r w:rsidRPr="00D33E3E">
        <w:rPr>
          <w:kern w:val="0"/>
          <w:lang w:val="en-GB" w:eastAsia="en-GB"/>
        </w:rPr>
        <w:t>n",errbuf</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exit(</w:t>
      </w:r>
      <w:proofErr w:type="gramEnd"/>
      <w:r w:rsidRPr="00D33E3E">
        <w:rPr>
          <w:kern w:val="0"/>
          <w:lang w:val="en-GB" w:eastAsia="en-GB"/>
        </w:rPr>
        <w:t>1);</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"DEV: %s\</w:t>
      </w:r>
      <w:proofErr w:type="spellStart"/>
      <w:r w:rsidRPr="00D33E3E">
        <w:rPr>
          <w:kern w:val="0"/>
          <w:lang w:val="en-GB" w:eastAsia="en-GB"/>
        </w:rPr>
        <w:t>n",dev</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 open the device for sniffing.</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r w:rsidRPr="00D33E3E">
        <w:rPr>
          <w:kern w:val="0"/>
          <w:lang w:val="en-GB" w:eastAsia="en-GB"/>
        </w:rPr>
        <w:t>pcap_t</w:t>
      </w:r>
      <w:proofErr w:type="spellEnd"/>
      <w:r w:rsidRPr="00D33E3E">
        <w:rPr>
          <w:kern w:val="0"/>
          <w:lang w:val="en-GB" w:eastAsia="en-GB"/>
        </w:rPr>
        <w:t xml:space="preserve"> *</w:t>
      </w:r>
      <w:proofErr w:type="spellStart"/>
      <w:r w:rsidRPr="00D33E3E">
        <w:rPr>
          <w:kern w:val="0"/>
          <w:lang w:val="en-GB" w:eastAsia="en-GB"/>
        </w:rPr>
        <w:t>pcap_open_</w:t>
      </w:r>
      <w:proofErr w:type="gramStart"/>
      <w:r w:rsidRPr="00D33E3E">
        <w:rPr>
          <w:kern w:val="0"/>
          <w:lang w:val="en-GB" w:eastAsia="en-GB"/>
        </w:rPr>
        <w:t>live</w:t>
      </w:r>
      <w:proofErr w:type="spellEnd"/>
      <w:r w:rsidRPr="00D33E3E">
        <w:rPr>
          <w:kern w:val="0"/>
          <w:lang w:val="en-GB" w:eastAsia="en-GB"/>
        </w:rPr>
        <w:t>(</w:t>
      </w:r>
      <w:proofErr w:type="gramEnd"/>
      <w:r w:rsidRPr="00D33E3E">
        <w:rPr>
          <w:kern w:val="0"/>
          <w:lang w:val="en-GB" w:eastAsia="en-GB"/>
        </w:rPr>
        <w:t>char *</w:t>
      </w:r>
      <w:proofErr w:type="spellStart"/>
      <w:r w:rsidRPr="00D33E3E">
        <w:rPr>
          <w:kern w:val="0"/>
          <w:lang w:val="en-GB" w:eastAsia="en-GB"/>
        </w:rPr>
        <w:t>device,int</w:t>
      </w:r>
      <w:proofErr w:type="spellEnd"/>
      <w:r w:rsidRPr="00D33E3E">
        <w:rPr>
          <w:kern w:val="0"/>
          <w:lang w:val="en-GB" w:eastAsia="en-GB"/>
        </w:rPr>
        <w:t xml:space="preserve"> </w:t>
      </w:r>
      <w:proofErr w:type="spellStart"/>
      <w:r w:rsidRPr="00D33E3E">
        <w:rPr>
          <w:kern w:val="0"/>
          <w:lang w:val="en-GB" w:eastAsia="en-GB"/>
        </w:rPr>
        <w:t>snaplen</w:t>
      </w:r>
      <w:proofErr w:type="spellEnd"/>
      <w:r w:rsidRPr="00D33E3E">
        <w:rPr>
          <w:kern w:val="0"/>
          <w:lang w:val="en-GB" w:eastAsia="en-GB"/>
        </w:rPr>
        <w:t xml:space="preserve">, </w:t>
      </w:r>
      <w:proofErr w:type="spellStart"/>
      <w:r w:rsidRPr="00D33E3E">
        <w:rPr>
          <w:kern w:val="0"/>
          <w:lang w:val="en-GB" w:eastAsia="en-GB"/>
        </w:rPr>
        <w:t>int</w:t>
      </w:r>
      <w:proofErr w:type="spellEnd"/>
      <w:r w:rsidRPr="00D33E3E">
        <w:rPr>
          <w:kern w:val="0"/>
          <w:lang w:val="en-GB" w:eastAsia="en-GB"/>
        </w:rPr>
        <w:t xml:space="preserve"> </w:t>
      </w:r>
      <w:proofErr w:type="spellStart"/>
      <w:r w:rsidRPr="00D33E3E">
        <w:rPr>
          <w:kern w:val="0"/>
          <w:lang w:val="en-GB" w:eastAsia="en-GB"/>
        </w:rPr>
        <w:t>prmisc,int</w:t>
      </w:r>
      <w:proofErr w:type="spellEnd"/>
      <w:r w:rsidRPr="00D33E3E">
        <w:rPr>
          <w:kern w:val="0"/>
          <w:lang w:val="en-GB" w:eastAsia="en-GB"/>
        </w:rPr>
        <w:t xml:space="preserve"> </w:t>
      </w:r>
      <w:proofErr w:type="spellStart"/>
      <w:r w:rsidRPr="00D33E3E">
        <w:rPr>
          <w:kern w:val="0"/>
          <w:lang w:val="en-GB" w:eastAsia="en-GB"/>
        </w:rPr>
        <w:t>to_ms</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char</w:t>
      </w:r>
      <w:proofErr w:type="gramEnd"/>
      <w:r w:rsidRPr="00D33E3E">
        <w:rPr>
          <w:kern w:val="0"/>
          <w:lang w:val="en-GB" w:eastAsia="en-GB"/>
        </w:rPr>
        <w:t xml:space="preserve"> *</w:t>
      </w:r>
      <w:proofErr w:type="spellStart"/>
      <w:r w:rsidRPr="00D33E3E">
        <w:rPr>
          <w:kern w:val="0"/>
          <w:lang w:val="en-GB" w:eastAsia="en-GB"/>
        </w:rPr>
        <w:t>ebuf</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snaplen</w:t>
      </w:r>
      <w:proofErr w:type="spellEnd"/>
      <w:proofErr w:type="gramEnd"/>
      <w:r w:rsidRPr="00D33E3E">
        <w:rPr>
          <w:kern w:val="0"/>
          <w:lang w:val="en-GB" w:eastAsia="en-GB"/>
        </w:rPr>
        <w:t xml:space="preserve"> - maximum size of packets to capture in bytes</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promisc</w:t>
      </w:r>
      <w:proofErr w:type="spellEnd"/>
      <w:proofErr w:type="gramEnd"/>
      <w:r w:rsidRPr="00D33E3E">
        <w:rPr>
          <w:kern w:val="0"/>
          <w:lang w:val="en-GB" w:eastAsia="en-GB"/>
        </w:rPr>
        <w:t xml:space="preserve"> - set card in promiscuous mode?</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r w:rsidRPr="00D33E3E">
        <w:rPr>
          <w:kern w:val="0"/>
          <w:lang w:val="en-GB" w:eastAsia="en-GB"/>
        </w:rPr>
        <w:t>to_ms</w:t>
      </w:r>
      <w:proofErr w:type="spellEnd"/>
      <w:r w:rsidRPr="00D33E3E">
        <w:rPr>
          <w:kern w:val="0"/>
          <w:lang w:val="en-GB" w:eastAsia="en-GB"/>
        </w:rPr>
        <w:t xml:space="preserve">   - time to wait for packets in </w:t>
      </w:r>
      <w:proofErr w:type="spellStart"/>
      <w:r w:rsidRPr="00D33E3E">
        <w:rPr>
          <w:kern w:val="0"/>
          <w:lang w:val="en-GB" w:eastAsia="en-GB"/>
        </w:rPr>
        <w:t>miliseconds</w:t>
      </w:r>
      <w:proofErr w:type="spellEnd"/>
      <w:r w:rsidRPr="00D33E3E">
        <w:rPr>
          <w:kern w:val="0"/>
          <w:lang w:val="en-GB" w:eastAsia="en-GB"/>
        </w:rPr>
        <w:t xml:space="preserve"> before read</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times</w:t>
      </w:r>
      <w:proofErr w:type="gramEnd"/>
      <w:r w:rsidRPr="00D33E3E">
        <w:rPr>
          <w:kern w:val="0"/>
          <w:lang w:val="en-GB" w:eastAsia="en-GB"/>
        </w:rPr>
        <w:t xml:space="preserve"> out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errbuf</w:t>
      </w:r>
      <w:proofErr w:type="spellEnd"/>
      <w:r w:rsidRPr="00D33E3E">
        <w:rPr>
          <w:kern w:val="0"/>
          <w:lang w:val="en-GB" w:eastAsia="en-GB"/>
        </w:rPr>
        <w:t xml:space="preserve">  -</w:t>
      </w:r>
      <w:proofErr w:type="gramEnd"/>
      <w:r w:rsidRPr="00D33E3E">
        <w:rPr>
          <w:kern w:val="0"/>
          <w:lang w:val="en-GB" w:eastAsia="en-GB"/>
        </w:rPr>
        <w:t xml:space="preserve"> if something happens, place error string here</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Note if you change "</w:t>
      </w:r>
      <w:proofErr w:type="spellStart"/>
      <w:r w:rsidRPr="00D33E3E">
        <w:rPr>
          <w:kern w:val="0"/>
          <w:lang w:val="en-GB" w:eastAsia="en-GB"/>
        </w:rPr>
        <w:t>prmisc</w:t>
      </w:r>
      <w:proofErr w:type="spellEnd"/>
      <w:r w:rsidRPr="00D33E3E">
        <w:rPr>
          <w:kern w:val="0"/>
          <w:lang w:val="en-GB" w:eastAsia="en-GB"/>
        </w:rPr>
        <w:t xml:space="preserve">" </w:t>
      </w:r>
      <w:proofErr w:type="spellStart"/>
      <w:r w:rsidRPr="00D33E3E">
        <w:rPr>
          <w:kern w:val="0"/>
          <w:lang w:val="en-GB" w:eastAsia="en-GB"/>
        </w:rPr>
        <w:t>param</w:t>
      </w:r>
      <w:proofErr w:type="spellEnd"/>
      <w:r w:rsidRPr="00D33E3E">
        <w:rPr>
          <w:kern w:val="0"/>
          <w:lang w:val="en-GB" w:eastAsia="en-GB"/>
        </w:rPr>
        <w:t xml:space="preserve"> to anything other than zero, you will</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get</w:t>
      </w:r>
      <w:proofErr w:type="gramEnd"/>
      <w:r w:rsidRPr="00D33E3E">
        <w:rPr>
          <w:kern w:val="0"/>
          <w:lang w:val="en-GB" w:eastAsia="en-GB"/>
        </w:rPr>
        <w:t xml:space="preserve"> all packets your device sees, whether they are </w:t>
      </w:r>
      <w:proofErr w:type="spellStart"/>
      <w:r w:rsidRPr="00D33E3E">
        <w:rPr>
          <w:kern w:val="0"/>
          <w:lang w:val="en-GB" w:eastAsia="en-GB"/>
        </w:rPr>
        <w:t>intendeed</w:t>
      </w:r>
      <w:proofErr w:type="spellEnd"/>
      <w:r w:rsidRPr="00D33E3E">
        <w:rPr>
          <w:kern w:val="0"/>
          <w:lang w:val="en-GB" w:eastAsia="en-GB"/>
        </w:rPr>
        <w:t xml:space="preserve"> for you or</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not</w:t>
      </w:r>
      <w:proofErr w:type="gramEnd"/>
      <w:r w:rsidRPr="00D33E3E">
        <w:rPr>
          <w:kern w:val="0"/>
          <w:lang w:val="en-GB" w:eastAsia="en-GB"/>
        </w:rPr>
        <w:t>!! Be sure you know the rules of the network you are running on</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before</w:t>
      </w:r>
      <w:proofErr w:type="gramEnd"/>
      <w:r w:rsidRPr="00D33E3E">
        <w:rPr>
          <w:kern w:val="0"/>
          <w:lang w:val="en-GB" w:eastAsia="en-GB"/>
        </w:rPr>
        <w:t xml:space="preserve"> you set your card in promiscuous mode!!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descr</w:t>
      </w:r>
      <w:proofErr w:type="spellEnd"/>
      <w:proofErr w:type="gramEnd"/>
      <w:r w:rsidRPr="00D33E3E">
        <w:rPr>
          <w:kern w:val="0"/>
          <w:lang w:val="en-GB" w:eastAsia="en-GB"/>
        </w:rPr>
        <w:t xml:space="preserve"> = </w:t>
      </w:r>
      <w:proofErr w:type="spellStart"/>
      <w:r w:rsidRPr="00D33E3E">
        <w:rPr>
          <w:kern w:val="0"/>
          <w:lang w:val="en-GB" w:eastAsia="en-GB"/>
        </w:rPr>
        <w:t>pcap_open_live</w:t>
      </w:r>
      <w:proofErr w:type="spellEnd"/>
      <w:r w:rsidRPr="00D33E3E">
        <w:rPr>
          <w:kern w:val="0"/>
          <w:lang w:val="en-GB" w:eastAsia="en-GB"/>
        </w:rPr>
        <w:t>(dev,BUFSIZ,0,-1,errbuf);</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if(</w:t>
      </w:r>
      <w:proofErr w:type="spellStart"/>
      <w:proofErr w:type="gramEnd"/>
      <w:r w:rsidRPr="00D33E3E">
        <w:rPr>
          <w:kern w:val="0"/>
          <w:lang w:val="en-GB" w:eastAsia="en-GB"/>
        </w:rPr>
        <w:t>descr</w:t>
      </w:r>
      <w:proofErr w:type="spellEnd"/>
      <w:r w:rsidRPr="00D33E3E">
        <w:rPr>
          <w:kern w:val="0"/>
          <w:lang w:val="en-GB" w:eastAsia="en-GB"/>
        </w:rPr>
        <w:t xml:space="preserve"> == NULL)</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w:t>
      </w:r>
      <w:proofErr w:type="spellStart"/>
      <w:r w:rsidRPr="00D33E3E">
        <w:rPr>
          <w:kern w:val="0"/>
          <w:lang w:val="en-GB" w:eastAsia="en-GB"/>
        </w:rPr>
        <w:t>pcap_open_live</w:t>
      </w:r>
      <w:proofErr w:type="spellEnd"/>
      <w:r w:rsidRPr="00D33E3E">
        <w:rPr>
          <w:kern w:val="0"/>
          <w:lang w:val="en-GB" w:eastAsia="en-GB"/>
        </w:rPr>
        <w:t>(): %s\</w:t>
      </w:r>
      <w:proofErr w:type="spellStart"/>
      <w:r w:rsidRPr="00D33E3E">
        <w:rPr>
          <w:kern w:val="0"/>
          <w:lang w:val="en-GB" w:eastAsia="en-GB"/>
        </w:rPr>
        <w:t>n",errbuf</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lastRenderedPageBreak/>
        <w:t xml:space="preserve">        </w:t>
      </w:r>
      <w:proofErr w:type="gramStart"/>
      <w:r w:rsidRPr="00D33E3E">
        <w:rPr>
          <w:kern w:val="0"/>
          <w:lang w:val="en-GB" w:eastAsia="en-GB"/>
        </w:rPr>
        <w:t>exit(</w:t>
      </w:r>
      <w:proofErr w:type="gramEnd"/>
      <w:r w:rsidRPr="00D33E3E">
        <w:rPr>
          <w:kern w:val="0"/>
          <w:lang w:val="en-GB" w:eastAsia="en-GB"/>
        </w:rPr>
        <w:t>1);</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grab</w:t>
      </w:r>
      <w:proofErr w:type="gramEnd"/>
      <w:r w:rsidRPr="00D33E3E">
        <w:rPr>
          <w:kern w:val="0"/>
          <w:lang w:val="en-GB" w:eastAsia="en-GB"/>
        </w:rPr>
        <w:t xml:space="preserve"> a packet from </w:t>
      </w:r>
      <w:proofErr w:type="spellStart"/>
      <w:r w:rsidRPr="00D33E3E">
        <w:rPr>
          <w:kern w:val="0"/>
          <w:lang w:val="en-GB" w:eastAsia="en-GB"/>
        </w:rPr>
        <w:t>descr</w:t>
      </w:r>
      <w:proofErr w:type="spellEnd"/>
      <w:r w:rsidRPr="00D33E3E">
        <w:rPr>
          <w:kern w:val="0"/>
          <w:lang w:val="en-GB" w:eastAsia="en-GB"/>
        </w:rPr>
        <w:t xml:space="preserve"> (</w:t>
      </w:r>
      <w:proofErr w:type="spellStart"/>
      <w:r w:rsidRPr="00D33E3E">
        <w:rPr>
          <w:kern w:val="0"/>
          <w:lang w:val="en-GB" w:eastAsia="en-GB"/>
        </w:rPr>
        <w:t>yay</w:t>
      </w:r>
      <w:proofErr w:type="spellEnd"/>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r w:rsidRPr="00D33E3E">
        <w:rPr>
          <w:kern w:val="0"/>
          <w:lang w:val="en-GB" w:eastAsia="en-GB"/>
        </w:rPr>
        <w:t>u_char</w:t>
      </w:r>
      <w:proofErr w:type="spellEnd"/>
      <w:r w:rsidRPr="00D33E3E">
        <w:rPr>
          <w:kern w:val="0"/>
          <w:lang w:val="en-GB" w:eastAsia="en-GB"/>
        </w:rPr>
        <w:t xml:space="preserve"> *</w:t>
      </w:r>
      <w:proofErr w:type="spellStart"/>
      <w:r w:rsidRPr="00D33E3E">
        <w:rPr>
          <w:kern w:val="0"/>
          <w:lang w:val="en-GB" w:eastAsia="en-GB"/>
        </w:rPr>
        <w:t>pcap_</w:t>
      </w:r>
      <w:proofErr w:type="gramStart"/>
      <w:r w:rsidRPr="00D33E3E">
        <w:rPr>
          <w:kern w:val="0"/>
          <w:lang w:val="en-GB" w:eastAsia="en-GB"/>
        </w:rPr>
        <w:t>next</w:t>
      </w:r>
      <w:proofErr w:type="spellEnd"/>
      <w:r w:rsidRPr="00D33E3E">
        <w:rPr>
          <w:kern w:val="0"/>
          <w:lang w:val="en-GB" w:eastAsia="en-GB"/>
        </w:rPr>
        <w:t>(</w:t>
      </w:r>
      <w:proofErr w:type="spellStart"/>
      <w:proofErr w:type="gramEnd"/>
      <w:r w:rsidRPr="00D33E3E">
        <w:rPr>
          <w:kern w:val="0"/>
          <w:lang w:val="en-GB" w:eastAsia="en-GB"/>
        </w:rPr>
        <w:t>pcap_t</w:t>
      </w:r>
      <w:proofErr w:type="spellEnd"/>
      <w:r w:rsidRPr="00D33E3E">
        <w:rPr>
          <w:kern w:val="0"/>
          <w:lang w:val="en-GB" w:eastAsia="en-GB"/>
        </w:rPr>
        <w:t xml:space="preserve"> *</w:t>
      </w:r>
      <w:proofErr w:type="spellStart"/>
      <w:r w:rsidRPr="00D33E3E">
        <w:rPr>
          <w:kern w:val="0"/>
          <w:lang w:val="en-GB" w:eastAsia="en-GB"/>
        </w:rPr>
        <w:t>p,struct</w:t>
      </w:r>
      <w:proofErr w:type="spellEnd"/>
      <w:r w:rsidRPr="00D33E3E">
        <w:rPr>
          <w:kern w:val="0"/>
          <w:lang w:val="en-GB" w:eastAsia="en-GB"/>
        </w:rPr>
        <w:t xml:space="preserve"> </w:t>
      </w:r>
      <w:proofErr w:type="spellStart"/>
      <w:r w:rsidRPr="00D33E3E">
        <w:rPr>
          <w:kern w:val="0"/>
          <w:lang w:val="en-GB" w:eastAsia="en-GB"/>
        </w:rPr>
        <w:t>pcap_pkthdr</w:t>
      </w:r>
      <w:proofErr w:type="spellEnd"/>
      <w:r w:rsidRPr="00D33E3E">
        <w:rPr>
          <w:kern w:val="0"/>
          <w:lang w:val="en-GB" w:eastAsia="en-GB"/>
        </w:rPr>
        <w:t xml:space="preserve"> *h)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so</w:t>
      </w:r>
      <w:proofErr w:type="gramEnd"/>
      <w:r w:rsidRPr="00D33E3E">
        <w:rPr>
          <w:kern w:val="0"/>
          <w:lang w:val="en-GB" w:eastAsia="en-GB"/>
        </w:rPr>
        <w:t xml:space="preserve"> just pass in the descriptor we got from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our</w:t>
      </w:r>
      <w:proofErr w:type="gramEnd"/>
      <w:r w:rsidRPr="00D33E3E">
        <w:rPr>
          <w:kern w:val="0"/>
          <w:lang w:val="en-GB" w:eastAsia="en-GB"/>
        </w:rPr>
        <w:t xml:space="preserve"> call to </w:t>
      </w:r>
      <w:proofErr w:type="spellStart"/>
      <w:r w:rsidRPr="00D33E3E">
        <w:rPr>
          <w:kern w:val="0"/>
          <w:lang w:val="en-GB" w:eastAsia="en-GB"/>
        </w:rPr>
        <w:t>pcap_open_live</w:t>
      </w:r>
      <w:proofErr w:type="spellEnd"/>
      <w:r w:rsidRPr="00D33E3E">
        <w:rPr>
          <w:kern w:val="0"/>
          <w:lang w:val="en-GB" w:eastAsia="en-GB"/>
        </w:rPr>
        <w:t xml:space="preserve"> and an allocated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struct</w:t>
      </w:r>
      <w:proofErr w:type="spellEnd"/>
      <w:proofErr w:type="gramEnd"/>
      <w:r w:rsidRPr="00D33E3E">
        <w:rPr>
          <w:kern w:val="0"/>
          <w:lang w:val="en-GB" w:eastAsia="en-GB"/>
        </w:rPr>
        <w:t xml:space="preserve"> </w:t>
      </w:r>
      <w:proofErr w:type="spellStart"/>
      <w:r w:rsidRPr="00D33E3E">
        <w:rPr>
          <w:kern w:val="0"/>
          <w:lang w:val="en-GB" w:eastAsia="en-GB"/>
        </w:rPr>
        <w:t>pcap_pkthdr</w:t>
      </w:r>
      <w:proofErr w:type="spellEnd"/>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packet</w:t>
      </w:r>
      <w:proofErr w:type="gramEnd"/>
      <w:r w:rsidRPr="00D33E3E">
        <w:rPr>
          <w:kern w:val="0"/>
          <w:lang w:val="en-GB" w:eastAsia="en-GB"/>
        </w:rPr>
        <w:t xml:space="preserve"> = </w:t>
      </w:r>
      <w:proofErr w:type="spellStart"/>
      <w:r w:rsidRPr="00D33E3E">
        <w:rPr>
          <w:kern w:val="0"/>
          <w:lang w:val="en-GB" w:eastAsia="en-GB"/>
        </w:rPr>
        <w:t>pcap_next</w:t>
      </w:r>
      <w:proofErr w:type="spellEnd"/>
      <w:r w:rsidRPr="00D33E3E">
        <w:rPr>
          <w:kern w:val="0"/>
          <w:lang w:val="en-GB" w:eastAsia="en-GB"/>
        </w:rPr>
        <w:t>(</w:t>
      </w:r>
      <w:proofErr w:type="spellStart"/>
      <w:r w:rsidRPr="00D33E3E">
        <w:rPr>
          <w:kern w:val="0"/>
          <w:lang w:val="en-GB" w:eastAsia="en-GB"/>
        </w:rPr>
        <w:t>descr,&amp;hdr</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if(</w:t>
      </w:r>
      <w:proofErr w:type="gramEnd"/>
      <w:r w:rsidRPr="00D33E3E">
        <w:rPr>
          <w:kern w:val="0"/>
          <w:lang w:val="en-GB" w:eastAsia="en-GB"/>
        </w:rPr>
        <w:t>packet == NULL)</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 </w:t>
      </w:r>
      <w:proofErr w:type="spellStart"/>
      <w:r w:rsidRPr="00D33E3E">
        <w:rPr>
          <w:kern w:val="0"/>
          <w:lang w:val="en-GB" w:eastAsia="en-GB"/>
        </w:rPr>
        <w:t>dinna</w:t>
      </w:r>
      <w:proofErr w:type="spellEnd"/>
      <w:r w:rsidRPr="00D33E3E">
        <w:rPr>
          <w:kern w:val="0"/>
          <w:lang w:val="en-GB" w:eastAsia="en-GB"/>
        </w:rPr>
        <w:t xml:space="preserve"> work *sob*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"Didn't grab packet\n");</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exit(</w:t>
      </w:r>
      <w:proofErr w:type="gramEnd"/>
      <w:r w:rsidRPr="00D33E3E">
        <w:rPr>
          <w:kern w:val="0"/>
          <w:lang w:val="en-GB" w:eastAsia="en-GB"/>
        </w:rPr>
        <w:t>1);</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 xml:space="preserve">*  </w:t>
      </w:r>
      <w:proofErr w:type="spellStart"/>
      <w:r w:rsidRPr="00D33E3E">
        <w:rPr>
          <w:kern w:val="0"/>
          <w:lang w:val="en-GB" w:eastAsia="en-GB"/>
        </w:rPr>
        <w:t>struct</w:t>
      </w:r>
      <w:proofErr w:type="spellEnd"/>
      <w:proofErr w:type="gramEnd"/>
      <w:r w:rsidRPr="00D33E3E">
        <w:rPr>
          <w:kern w:val="0"/>
          <w:lang w:val="en-GB" w:eastAsia="en-GB"/>
        </w:rPr>
        <w:t xml:space="preserve"> </w:t>
      </w:r>
      <w:proofErr w:type="spellStart"/>
      <w:r w:rsidRPr="00D33E3E">
        <w:rPr>
          <w:kern w:val="0"/>
          <w:lang w:val="en-GB" w:eastAsia="en-GB"/>
        </w:rPr>
        <w:t>pcap_pkthdr</w:t>
      </w:r>
      <w:proofErr w:type="spellEnd"/>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struct</w:t>
      </w:r>
      <w:proofErr w:type="spellEnd"/>
      <w:proofErr w:type="gramEnd"/>
      <w:r w:rsidRPr="00D33E3E">
        <w:rPr>
          <w:kern w:val="0"/>
          <w:lang w:val="en-GB" w:eastAsia="en-GB"/>
        </w:rPr>
        <w:t xml:space="preserve"> </w:t>
      </w:r>
      <w:proofErr w:type="spellStart"/>
      <w:r w:rsidRPr="00D33E3E">
        <w:rPr>
          <w:kern w:val="0"/>
          <w:lang w:val="en-GB" w:eastAsia="en-GB"/>
        </w:rPr>
        <w:t>timeval</w:t>
      </w:r>
      <w:proofErr w:type="spellEnd"/>
      <w:r w:rsidRPr="00D33E3E">
        <w:rPr>
          <w:kern w:val="0"/>
          <w:lang w:val="en-GB" w:eastAsia="en-GB"/>
        </w:rPr>
        <w:t xml:space="preserve"> </w:t>
      </w:r>
      <w:proofErr w:type="spellStart"/>
      <w:r w:rsidRPr="00D33E3E">
        <w:rPr>
          <w:kern w:val="0"/>
          <w:lang w:val="en-GB" w:eastAsia="en-GB"/>
        </w:rPr>
        <w:t>ts</w:t>
      </w:r>
      <w:proofErr w:type="spellEnd"/>
      <w:r w:rsidRPr="00D33E3E">
        <w:rPr>
          <w:kern w:val="0"/>
          <w:lang w:val="en-GB" w:eastAsia="en-GB"/>
        </w:rPr>
        <w:t xml:space="preserve">;   time stamp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bpf_u_int32</w:t>
      </w:r>
      <w:proofErr w:type="gramEnd"/>
      <w:r w:rsidRPr="00D33E3E">
        <w:rPr>
          <w:kern w:val="0"/>
          <w:lang w:val="en-GB" w:eastAsia="en-GB"/>
        </w:rPr>
        <w:t xml:space="preserve"> </w:t>
      </w:r>
      <w:proofErr w:type="spellStart"/>
      <w:r w:rsidRPr="00D33E3E">
        <w:rPr>
          <w:kern w:val="0"/>
          <w:lang w:val="en-GB" w:eastAsia="en-GB"/>
        </w:rPr>
        <w:t>caplen</w:t>
      </w:r>
      <w:proofErr w:type="spellEnd"/>
      <w:r w:rsidRPr="00D33E3E">
        <w:rPr>
          <w:kern w:val="0"/>
          <w:lang w:val="en-GB" w:eastAsia="en-GB"/>
        </w:rPr>
        <w:t xml:space="preserve">;  length of portion present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bpf_u_int32;         </w:t>
      </w:r>
      <w:proofErr w:type="spellStart"/>
      <w:r w:rsidRPr="00D33E3E">
        <w:rPr>
          <w:kern w:val="0"/>
          <w:lang w:val="en-GB" w:eastAsia="en-GB"/>
        </w:rPr>
        <w:t>lebgth</w:t>
      </w:r>
      <w:proofErr w:type="spellEnd"/>
      <w:r w:rsidRPr="00D33E3E">
        <w:rPr>
          <w:kern w:val="0"/>
          <w:lang w:val="en-GB" w:eastAsia="en-GB"/>
        </w:rPr>
        <w:t xml:space="preserve"> this packet (off wire)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"Grabbed packet of length %d\</w:t>
      </w:r>
      <w:proofErr w:type="spellStart"/>
      <w:r w:rsidRPr="00D33E3E">
        <w:rPr>
          <w:kern w:val="0"/>
          <w:lang w:val="en-GB" w:eastAsia="en-GB"/>
        </w:rPr>
        <w:t>n",hdr.len</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w:t>
      </w:r>
      <w:proofErr w:type="spellStart"/>
      <w:r w:rsidRPr="00D33E3E">
        <w:rPr>
          <w:kern w:val="0"/>
          <w:lang w:val="en-GB" w:eastAsia="en-GB"/>
        </w:rPr>
        <w:t>Recieved</w:t>
      </w:r>
      <w:proofErr w:type="spellEnd"/>
      <w:r w:rsidRPr="00D33E3E">
        <w:rPr>
          <w:kern w:val="0"/>
          <w:lang w:val="en-GB" w:eastAsia="en-GB"/>
        </w:rPr>
        <w:t xml:space="preserve"> at ..... %s\</w:t>
      </w:r>
      <w:proofErr w:type="spellStart"/>
      <w:r w:rsidRPr="00D33E3E">
        <w:rPr>
          <w:kern w:val="0"/>
          <w:lang w:val="en-GB" w:eastAsia="en-GB"/>
        </w:rPr>
        <w:t>n"</w:t>
      </w:r>
      <w:proofErr w:type="gramStart"/>
      <w:r w:rsidRPr="00D33E3E">
        <w:rPr>
          <w:kern w:val="0"/>
          <w:lang w:val="en-GB" w:eastAsia="en-GB"/>
        </w:rPr>
        <w:t>,ctime</w:t>
      </w:r>
      <w:proofErr w:type="spellEnd"/>
      <w:proofErr w:type="gramEnd"/>
      <w:r w:rsidRPr="00D33E3E">
        <w:rPr>
          <w:kern w:val="0"/>
          <w:lang w:val="en-GB" w:eastAsia="en-GB"/>
        </w:rPr>
        <w:t xml:space="preserve">((const </w:t>
      </w:r>
      <w:proofErr w:type="spellStart"/>
      <w:r w:rsidRPr="00D33E3E">
        <w:rPr>
          <w:kern w:val="0"/>
          <w:lang w:val="en-GB" w:eastAsia="en-GB"/>
        </w:rPr>
        <w:t>time_t</w:t>
      </w:r>
      <w:proofErr w:type="spellEnd"/>
      <w:r w:rsidRPr="00D33E3E">
        <w:rPr>
          <w:kern w:val="0"/>
          <w:lang w:val="en-GB" w:eastAsia="en-GB"/>
        </w:rPr>
        <w:t>*)&amp;</w:t>
      </w:r>
      <w:proofErr w:type="spellStart"/>
      <w:r w:rsidRPr="00D33E3E">
        <w:rPr>
          <w:kern w:val="0"/>
          <w:lang w:val="en-GB" w:eastAsia="en-GB"/>
        </w:rPr>
        <w:t>hdr.ts.tv_sec</w:t>
      </w:r>
      <w:proofErr w:type="spellEnd"/>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"Ethernet address length is %d\</w:t>
      </w:r>
      <w:proofErr w:type="spellStart"/>
      <w:r w:rsidRPr="00D33E3E">
        <w:rPr>
          <w:kern w:val="0"/>
          <w:lang w:val="en-GB" w:eastAsia="en-GB"/>
        </w:rPr>
        <w:t>n",ETHER_HDR_LEN</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 </w:t>
      </w:r>
      <w:proofErr w:type="spellStart"/>
      <w:proofErr w:type="gramStart"/>
      <w:r w:rsidRPr="00D33E3E">
        <w:rPr>
          <w:kern w:val="0"/>
          <w:lang w:val="en-GB" w:eastAsia="en-GB"/>
        </w:rPr>
        <w:t>lets</w:t>
      </w:r>
      <w:proofErr w:type="spellEnd"/>
      <w:proofErr w:type="gramEnd"/>
      <w:r w:rsidRPr="00D33E3E">
        <w:rPr>
          <w:kern w:val="0"/>
          <w:lang w:val="en-GB" w:eastAsia="en-GB"/>
        </w:rPr>
        <w:t xml:space="preserve"> start with the ether header...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eptr</w:t>
      </w:r>
      <w:proofErr w:type="spellEnd"/>
      <w:proofErr w:type="gramEnd"/>
      <w:r w:rsidRPr="00D33E3E">
        <w:rPr>
          <w:kern w:val="0"/>
          <w:lang w:val="en-GB" w:eastAsia="en-GB"/>
        </w:rPr>
        <w:t xml:space="preserve"> = (</w:t>
      </w:r>
      <w:proofErr w:type="spellStart"/>
      <w:r w:rsidRPr="00D33E3E">
        <w:rPr>
          <w:kern w:val="0"/>
          <w:lang w:val="en-GB" w:eastAsia="en-GB"/>
        </w:rPr>
        <w:t>struct</w:t>
      </w:r>
      <w:proofErr w:type="spellEnd"/>
      <w:r w:rsidRPr="00D33E3E">
        <w:rPr>
          <w:kern w:val="0"/>
          <w:lang w:val="en-GB" w:eastAsia="en-GB"/>
        </w:rPr>
        <w:t xml:space="preserve"> </w:t>
      </w:r>
      <w:proofErr w:type="spellStart"/>
      <w:r w:rsidRPr="00D33E3E">
        <w:rPr>
          <w:kern w:val="0"/>
          <w:lang w:val="en-GB" w:eastAsia="en-GB"/>
        </w:rPr>
        <w:t>ether_header</w:t>
      </w:r>
      <w:proofErr w:type="spellEnd"/>
      <w:r w:rsidRPr="00D33E3E">
        <w:rPr>
          <w:kern w:val="0"/>
          <w:lang w:val="en-GB" w:eastAsia="en-GB"/>
        </w:rPr>
        <w:t xml:space="preserve"> *) packet;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 Do a couple of checks to see what packet type we have</w:t>
      </w:r>
      <w:proofErr w:type="gramStart"/>
      <w:r w:rsidRPr="00D33E3E">
        <w:rPr>
          <w:kern w:val="0"/>
          <w:lang w:val="en-GB" w:eastAsia="en-GB"/>
        </w:rPr>
        <w:t>..</w:t>
      </w:r>
      <w:proofErr w:type="gram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if</w:t>
      </w:r>
      <w:proofErr w:type="gramEnd"/>
      <w:r w:rsidRPr="00D33E3E">
        <w:rPr>
          <w:kern w:val="0"/>
          <w:lang w:val="en-GB" w:eastAsia="en-GB"/>
        </w:rPr>
        <w:t xml:space="preserve"> (</w:t>
      </w:r>
      <w:proofErr w:type="spellStart"/>
      <w:r w:rsidRPr="00D33E3E">
        <w:rPr>
          <w:kern w:val="0"/>
          <w:lang w:val="en-GB" w:eastAsia="en-GB"/>
        </w:rPr>
        <w:t>ntohs</w:t>
      </w:r>
      <w:proofErr w:type="spellEnd"/>
      <w:r w:rsidRPr="00D33E3E">
        <w:rPr>
          <w:kern w:val="0"/>
          <w:lang w:val="en-GB" w:eastAsia="en-GB"/>
        </w:rPr>
        <w:t xml:space="preserve"> (</w:t>
      </w:r>
      <w:proofErr w:type="spellStart"/>
      <w:r w:rsidRPr="00D33E3E">
        <w:rPr>
          <w:kern w:val="0"/>
          <w:lang w:val="en-GB" w:eastAsia="en-GB"/>
        </w:rPr>
        <w:t>eptr</w:t>
      </w:r>
      <w:proofErr w:type="spellEnd"/>
      <w:r w:rsidRPr="00D33E3E">
        <w:rPr>
          <w:kern w:val="0"/>
          <w:lang w:val="en-GB" w:eastAsia="en-GB"/>
        </w:rPr>
        <w:t>-&gt;</w:t>
      </w:r>
      <w:proofErr w:type="spellStart"/>
      <w:r w:rsidRPr="00D33E3E">
        <w:rPr>
          <w:kern w:val="0"/>
          <w:lang w:val="en-GB" w:eastAsia="en-GB"/>
        </w:rPr>
        <w:t>ether_type</w:t>
      </w:r>
      <w:proofErr w:type="spellEnd"/>
      <w:r w:rsidRPr="00D33E3E">
        <w:rPr>
          <w:kern w:val="0"/>
          <w:lang w:val="en-GB" w:eastAsia="en-GB"/>
        </w:rPr>
        <w:t>) == ETHERTYPE_IP)</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 xml:space="preserve">"Ethernet type hex:%x </w:t>
      </w:r>
      <w:proofErr w:type="spellStart"/>
      <w:r w:rsidRPr="00D33E3E">
        <w:rPr>
          <w:kern w:val="0"/>
          <w:lang w:val="en-GB" w:eastAsia="en-GB"/>
        </w:rPr>
        <w:t>dec</w:t>
      </w:r>
      <w:proofErr w:type="spellEnd"/>
      <w:r w:rsidRPr="00D33E3E">
        <w:rPr>
          <w:kern w:val="0"/>
          <w:lang w:val="en-GB" w:eastAsia="en-GB"/>
        </w:rPr>
        <w:t>:%d is an IP packet\n",</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ntohs</w:t>
      </w:r>
      <w:proofErr w:type="spellEnd"/>
      <w:r w:rsidRPr="00D33E3E">
        <w:rPr>
          <w:kern w:val="0"/>
          <w:lang w:val="en-GB" w:eastAsia="en-GB"/>
        </w:rPr>
        <w:t>(</w:t>
      </w:r>
      <w:proofErr w:type="spellStart"/>
      <w:proofErr w:type="gramEnd"/>
      <w:r w:rsidRPr="00D33E3E">
        <w:rPr>
          <w:kern w:val="0"/>
          <w:lang w:val="en-GB" w:eastAsia="en-GB"/>
        </w:rPr>
        <w:t>eptr</w:t>
      </w:r>
      <w:proofErr w:type="spellEnd"/>
      <w:r w:rsidRPr="00D33E3E">
        <w:rPr>
          <w:kern w:val="0"/>
          <w:lang w:val="en-GB" w:eastAsia="en-GB"/>
        </w:rPr>
        <w:t>-&gt;</w:t>
      </w:r>
      <w:proofErr w:type="spellStart"/>
      <w:r w:rsidRPr="00D33E3E">
        <w:rPr>
          <w:kern w:val="0"/>
          <w:lang w:val="en-GB" w:eastAsia="en-GB"/>
        </w:rPr>
        <w:t>ether_type</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ntohs</w:t>
      </w:r>
      <w:proofErr w:type="spellEnd"/>
      <w:r w:rsidRPr="00D33E3E">
        <w:rPr>
          <w:kern w:val="0"/>
          <w:lang w:val="en-GB" w:eastAsia="en-GB"/>
        </w:rPr>
        <w:t>(</w:t>
      </w:r>
      <w:proofErr w:type="spellStart"/>
      <w:proofErr w:type="gramEnd"/>
      <w:r w:rsidRPr="00D33E3E">
        <w:rPr>
          <w:kern w:val="0"/>
          <w:lang w:val="en-GB" w:eastAsia="en-GB"/>
        </w:rPr>
        <w:t>eptr</w:t>
      </w:r>
      <w:proofErr w:type="spellEnd"/>
      <w:r w:rsidRPr="00D33E3E">
        <w:rPr>
          <w:kern w:val="0"/>
          <w:lang w:val="en-GB" w:eastAsia="en-GB"/>
        </w:rPr>
        <w:t>-&gt;</w:t>
      </w:r>
      <w:proofErr w:type="spellStart"/>
      <w:r w:rsidRPr="00D33E3E">
        <w:rPr>
          <w:kern w:val="0"/>
          <w:lang w:val="en-GB" w:eastAsia="en-GB"/>
        </w:rPr>
        <w:t>ether_type</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}else</w:t>
      </w:r>
      <w:proofErr w:type="gramEnd"/>
      <w:r w:rsidRPr="00D33E3E">
        <w:rPr>
          <w:kern w:val="0"/>
          <w:lang w:val="en-GB" w:eastAsia="en-GB"/>
        </w:rPr>
        <w:t xml:space="preserve">  if (</w:t>
      </w:r>
      <w:proofErr w:type="spellStart"/>
      <w:r w:rsidRPr="00D33E3E">
        <w:rPr>
          <w:kern w:val="0"/>
          <w:lang w:val="en-GB" w:eastAsia="en-GB"/>
        </w:rPr>
        <w:t>ntohs</w:t>
      </w:r>
      <w:proofErr w:type="spellEnd"/>
      <w:r w:rsidRPr="00D33E3E">
        <w:rPr>
          <w:kern w:val="0"/>
          <w:lang w:val="en-GB" w:eastAsia="en-GB"/>
        </w:rPr>
        <w:t xml:space="preserve"> (</w:t>
      </w:r>
      <w:proofErr w:type="spellStart"/>
      <w:r w:rsidRPr="00D33E3E">
        <w:rPr>
          <w:kern w:val="0"/>
          <w:lang w:val="en-GB" w:eastAsia="en-GB"/>
        </w:rPr>
        <w:t>eptr</w:t>
      </w:r>
      <w:proofErr w:type="spellEnd"/>
      <w:r w:rsidRPr="00D33E3E">
        <w:rPr>
          <w:kern w:val="0"/>
          <w:lang w:val="en-GB" w:eastAsia="en-GB"/>
        </w:rPr>
        <w:t>-&gt;</w:t>
      </w:r>
      <w:proofErr w:type="spellStart"/>
      <w:r w:rsidRPr="00D33E3E">
        <w:rPr>
          <w:kern w:val="0"/>
          <w:lang w:val="en-GB" w:eastAsia="en-GB"/>
        </w:rPr>
        <w:t>ether_type</w:t>
      </w:r>
      <w:proofErr w:type="spellEnd"/>
      <w:r w:rsidRPr="00D33E3E">
        <w:rPr>
          <w:kern w:val="0"/>
          <w:lang w:val="en-GB" w:eastAsia="en-GB"/>
        </w:rPr>
        <w:t>) == ETHERTYPE_ARP)</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 xml:space="preserve">"Ethernet type hex:%x </w:t>
      </w:r>
      <w:proofErr w:type="spellStart"/>
      <w:r w:rsidRPr="00D33E3E">
        <w:rPr>
          <w:kern w:val="0"/>
          <w:lang w:val="en-GB" w:eastAsia="en-GB"/>
        </w:rPr>
        <w:t>dec</w:t>
      </w:r>
      <w:proofErr w:type="spellEnd"/>
      <w:r w:rsidRPr="00D33E3E">
        <w:rPr>
          <w:kern w:val="0"/>
          <w:lang w:val="en-GB" w:eastAsia="en-GB"/>
        </w:rPr>
        <w:t>:%d is an ARP packet\n",</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ntohs</w:t>
      </w:r>
      <w:proofErr w:type="spellEnd"/>
      <w:r w:rsidRPr="00D33E3E">
        <w:rPr>
          <w:kern w:val="0"/>
          <w:lang w:val="en-GB" w:eastAsia="en-GB"/>
        </w:rPr>
        <w:t>(</w:t>
      </w:r>
      <w:proofErr w:type="spellStart"/>
      <w:proofErr w:type="gramEnd"/>
      <w:r w:rsidRPr="00D33E3E">
        <w:rPr>
          <w:kern w:val="0"/>
          <w:lang w:val="en-GB" w:eastAsia="en-GB"/>
        </w:rPr>
        <w:t>eptr</w:t>
      </w:r>
      <w:proofErr w:type="spellEnd"/>
      <w:r w:rsidRPr="00D33E3E">
        <w:rPr>
          <w:kern w:val="0"/>
          <w:lang w:val="en-GB" w:eastAsia="en-GB"/>
        </w:rPr>
        <w:t>-&gt;</w:t>
      </w:r>
      <w:proofErr w:type="spellStart"/>
      <w:r w:rsidRPr="00D33E3E">
        <w:rPr>
          <w:kern w:val="0"/>
          <w:lang w:val="en-GB" w:eastAsia="en-GB"/>
        </w:rPr>
        <w:t>ether_type</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ntohs</w:t>
      </w:r>
      <w:proofErr w:type="spellEnd"/>
      <w:r w:rsidRPr="00D33E3E">
        <w:rPr>
          <w:kern w:val="0"/>
          <w:lang w:val="en-GB" w:eastAsia="en-GB"/>
        </w:rPr>
        <w:t>(</w:t>
      </w:r>
      <w:proofErr w:type="spellStart"/>
      <w:proofErr w:type="gramEnd"/>
      <w:r w:rsidRPr="00D33E3E">
        <w:rPr>
          <w:kern w:val="0"/>
          <w:lang w:val="en-GB" w:eastAsia="en-GB"/>
        </w:rPr>
        <w:t>eptr</w:t>
      </w:r>
      <w:proofErr w:type="spellEnd"/>
      <w:r w:rsidRPr="00D33E3E">
        <w:rPr>
          <w:kern w:val="0"/>
          <w:lang w:val="en-GB" w:eastAsia="en-GB"/>
        </w:rPr>
        <w:t>-&gt;</w:t>
      </w:r>
      <w:proofErr w:type="spellStart"/>
      <w:r w:rsidRPr="00D33E3E">
        <w:rPr>
          <w:kern w:val="0"/>
          <w:lang w:val="en-GB" w:eastAsia="en-GB"/>
        </w:rPr>
        <w:t>ether_type</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}else</w:t>
      </w:r>
      <w:proofErr w:type="gramEnd"/>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 xml:space="preserve">"Ethernet type %x not IP", </w:t>
      </w:r>
      <w:proofErr w:type="spellStart"/>
      <w:r w:rsidRPr="00D33E3E">
        <w:rPr>
          <w:kern w:val="0"/>
          <w:lang w:val="en-GB" w:eastAsia="en-GB"/>
        </w:rPr>
        <w:t>ntohs</w:t>
      </w:r>
      <w:proofErr w:type="spellEnd"/>
      <w:r w:rsidRPr="00D33E3E">
        <w:rPr>
          <w:kern w:val="0"/>
          <w:lang w:val="en-GB" w:eastAsia="en-GB"/>
        </w:rPr>
        <w:t>(</w:t>
      </w:r>
      <w:proofErr w:type="spellStart"/>
      <w:r w:rsidRPr="00D33E3E">
        <w:rPr>
          <w:kern w:val="0"/>
          <w:lang w:val="en-GB" w:eastAsia="en-GB"/>
        </w:rPr>
        <w:t>eptr</w:t>
      </w:r>
      <w:proofErr w:type="spellEnd"/>
      <w:r w:rsidRPr="00D33E3E">
        <w:rPr>
          <w:kern w:val="0"/>
          <w:lang w:val="en-GB" w:eastAsia="en-GB"/>
        </w:rPr>
        <w:t>-&gt;</w:t>
      </w:r>
      <w:proofErr w:type="spellStart"/>
      <w:r w:rsidRPr="00D33E3E">
        <w:rPr>
          <w:kern w:val="0"/>
          <w:lang w:val="en-GB" w:eastAsia="en-GB"/>
        </w:rPr>
        <w:t>ether_type</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exit(</w:t>
      </w:r>
      <w:proofErr w:type="gramEnd"/>
      <w:r w:rsidRPr="00D33E3E">
        <w:rPr>
          <w:kern w:val="0"/>
          <w:lang w:val="en-GB" w:eastAsia="en-GB"/>
        </w:rPr>
        <w:t>1);</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 copied from Steven's UNP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ptr</w:t>
      </w:r>
      <w:proofErr w:type="spellEnd"/>
      <w:proofErr w:type="gramEnd"/>
      <w:r w:rsidRPr="00D33E3E">
        <w:rPr>
          <w:kern w:val="0"/>
          <w:lang w:val="en-GB" w:eastAsia="en-GB"/>
        </w:rPr>
        <w:t xml:space="preserve"> = </w:t>
      </w:r>
      <w:proofErr w:type="spellStart"/>
      <w:r w:rsidRPr="00D33E3E">
        <w:rPr>
          <w:kern w:val="0"/>
          <w:lang w:val="en-GB" w:eastAsia="en-GB"/>
        </w:rPr>
        <w:t>eptr</w:t>
      </w:r>
      <w:proofErr w:type="spellEnd"/>
      <w:r w:rsidRPr="00D33E3E">
        <w:rPr>
          <w:kern w:val="0"/>
          <w:lang w:val="en-GB" w:eastAsia="en-GB"/>
        </w:rPr>
        <w:t>-&gt;</w:t>
      </w:r>
      <w:proofErr w:type="spellStart"/>
      <w:r w:rsidRPr="00D33E3E">
        <w:rPr>
          <w:kern w:val="0"/>
          <w:lang w:val="en-GB" w:eastAsia="en-GB"/>
        </w:rPr>
        <w:t>ether_dhost</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lastRenderedPageBreak/>
        <w:t xml:space="preserve">    </w:t>
      </w:r>
      <w:proofErr w:type="spellStart"/>
      <w:r w:rsidRPr="00D33E3E">
        <w:rPr>
          <w:kern w:val="0"/>
          <w:lang w:val="en-GB" w:eastAsia="en-GB"/>
        </w:rPr>
        <w:t>i</w:t>
      </w:r>
      <w:proofErr w:type="spellEnd"/>
      <w:r w:rsidRPr="00D33E3E">
        <w:rPr>
          <w:kern w:val="0"/>
          <w:lang w:val="en-GB" w:eastAsia="en-GB"/>
        </w:rPr>
        <w:t xml:space="preserve"> = ETHER_ADDR_LEN;</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 Destination Address: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do{</w:t>
      </w:r>
      <w:proofErr w:type="gramEnd"/>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w:t>
      </w:r>
      <w:proofErr w:type="spellStart"/>
      <w:r w:rsidRPr="00D33E3E">
        <w:rPr>
          <w:kern w:val="0"/>
          <w:lang w:val="en-GB" w:eastAsia="en-GB"/>
        </w:rPr>
        <w:t>s%x</w:t>
      </w:r>
      <w:proofErr w:type="spellEnd"/>
      <w:r w:rsidRPr="00D33E3E">
        <w:rPr>
          <w:kern w:val="0"/>
          <w:lang w:val="en-GB" w:eastAsia="en-GB"/>
        </w:rPr>
        <w:t>",(</w:t>
      </w:r>
      <w:proofErr w:type="spellStart"/>
      <w:r w:rsidRPr="00D33E3E">
        <w:rPr>
          <w:kern w:val="0"/>
          <w:lang w:val="en-GB" w:eastAsia="en-GB"/>
        </w:rPr>
        <w:t>i</w:t>
      </w:r>
      <w:proofErr w:type="spellEnd"/>
      <w:r w:rsidRPr="00D33E3E">
        <w:rPr>
          <w:kern w:val="0"/>
          <w:lang w:val="en-GB" w:eastAsia="en-GB"/>
        </w:rPr>
        <w:t xml:space="preserve"> == ETHER_ADDR_LEN) ? " </w:t>
      </w:r>
      <w:proofErr w:type="gramStart"/>
      <w:r w:rsidRPr="00D33E3E">
        <w:rPr>
          <w:kern w:val="0"/>
          <w:lang w:val="en-GB" w:eastAsia="en-GB"/>
        </w:rPr>
        <w:t>" :</w:t>
      </w:r>
      <w:proofErr w:type="gramEnd"/>
      <w:r w:rsidRPr="00D33E3E">
        <w:rPr>
          <w:kern w:val="0"/>
          <w:lang w:val="en-GB" w:eastAsia="en-GB"/>
        </w:rPr>
        <w:t xml:space="preserve"> ":",*</w:t>
      </w:r>
      <w:proofErr w:type="spellStart"/>
      <w:r w:rsidRPr="00D33E3E">
        <w:rPr>
          <w:kern w:val="0"/>
          <w:lang w:val="en-GB" w:eastAsia="en-GB"/>
        </w:rPr>
        <w:t>ptr</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}while</w:t>
      </w:r>
      <w:proofErr w:type="gramEnd"/>
      <w:r w:rsidRPr="00D33E3E">
        <w:rPr>
          <w:kern w:val="0"/>
          <w:lang w:val="en-GB" w:eastAsia="en-GB"/>
        </w:rPr>
        <w:t>(--</w:t>
      </w:r>
      <w:proofErr w:type="spellStart"/>
      <w:r w:rsidRPr="00D33E3E">
        <w:rPr>
          <w:kern w:val="0"/>
          <w:lang w:val="en-GB" w:eastAsia="en-GB"/>
        </w:rPr>
        <w:t>i</w:t>
      </w:r>
      <w:proofErr w:type="spellEnd"/>
      <w:r w:rsidRPr="00D33E3E">
        <w:rPr>
          <w:kern w:val="0"/>
          <w:lang w:val="en-GB" w:eastAsia="en-GB"/>
        </w:rPr>
        <w:t>&gt;0);</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"\n");</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ptr</w:t>
      </w:r>
      <w:proofErr w:type="spellEnd"/>
      <w:proofErr w:type="gramEnd"/>
      <w:r w:rsidRPr="00D33E3E">
        <w:rPr>
          <w:kern w:val="0"/>
          <w:lang w:val="en-GB" w:eastAsia="en-GB"/>
        </w:rPr>
        <w:t xml:space="preserve"> = </w:t>
      </w:r>
      <w:proofErr w:type="spellStart"/>
      <w:r w:rsidRPr="00D33E3E">
        <w:rPr>
          <w:kern w:val="0"/>
          <w:lang w:val="en-GB" w:eastAsia="en-GB"/>
        </w:rPr>
        <w:t>eptr</w:t>
      </w:r>
      <w:proofErr w:type="spellEnd"/>
      <w:r w:rsidRPr="00D33E3E">
        <w:rPr>
          <w:kern w:val="0"/>
          <w:lang w:val="en-GB" w:eastAsia="en-GB"/>
        </w:rPr>
        <w:t>-&gt;</w:t>
      </w:r>
      <w:proofErr w:type="spellStart"/>
      <w:r w:rsidRPr="00D33E3E">
        <w:rPr>
          <w:kern w:val="0"/>
          <w:lang w:val="en-GB" w:eastAsia="en-GB"/>
        </w:rPr>
        <w:t>ether_shost</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r w:rsidRPr="00D33E3E">
        <w:rPr>
          <w:kern w:val="0"/>
          <w:lang w:val="en-GB" w:eastAsia="en-GB"/>
        </w:rPr>
        <w:t>i</w:t>
      </w:r>
      <w:proofErr w:type="spellEnd"/>
      <w:r w:rsidRPr="00D33E3E">
        <w:rPr>
          <w:kern w:val="0"/>
          <w:lang w:val="en-GB" w:eastAsia="en-GB"/>
        </w:rPr>
        <w:t xml:space="preserve"> = ETHER_ADDR_LEN;</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 Source Address:  ");</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do{</w:t>
      </w:r>
      <w:proofErr w:type="gramEnd"/>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w:t>
      </w:r>
      <w:proofErr w:type="spellStart"/>
      <w:r w:rsidRPr="00D33E3E">
        <w:rPr>
          <w:kern w:val="0"/>
          <w:lang w:val="en-GB" w:eastAsia="en-GB"/>
        </w:rPr>
        <w:t>s%x</w:t>
      </w:r>
      <w:proofErr w:type="spellEnd"/>
      <w:r w:rsidRPr="00D33E3E">
        <w:rPr>
          <w:kern w:val="0"/>
          <w:lang w:val="en-GB" w:eastAsia="en-GB"/>
        </w:rPr>
        <w:t>",(</w:t>
      </w:r>
      <w:proofErr w:type="spellStart"/>
      <w:r w:rsidRPr="00D33E3E">
        <w:rPr>
          <w:kern w:val="0"/>
          <w:lang w:val="en-GB" w:eastAsia="en-GB"/>
        </w:rPr>
        <w:t>i</w:t>
      </w:r>
      <w:proofErr w:type="spellEnd"/>
      <w:r w:rsidRPr="00D33E3E">
        <w:rPr>
          <w:kern w:val="0"/>
          <w:lang w:val="en-GB" w:eastAsia="en-GB"/>
        </w:rPr>
        <w:t xml:space="preserve"> == ETHER_ADDR_LEN) ? " </w:t>
      </w:r>
      <w:proofErr w:type="gramStart"/>
      <w:r w:rsidRPr="00D33E3E">
        <w:rPr>
          <w:kern w:val="0"/>
          <w:lang w:val="en-GB" w:eastAsia="en-GB"/>
        </w:rPr>
        <w:t>" :</w:t>
      </w:r>
      <w:proofErr w:type="gramEnd"/>
      <w:r w:rsidRPr="00D33E3E">
        <w:rPr>
          <w:kern w:val="0"/>
          <w:lang w:val="en-GB" w:eastAsia="en-GB"/>
        </w:rPr>
        <w:t xml:space="preserve"> ":",*</w:t>
      </w:r>
      <w:proofErr w:type="spellStart"/>
      <w:r w:rsidRPr="00D33E3E">
        <w:rPr>
          <w:kern w:val="0"/>
          <w:lang w:val="en-GB" w:eastAsia="en-GB"/>
        </w:rPr>
        <w:t>ptr</w:t>
      </w:r>
      <w:proofErr w:type="spellEnd"/>
      <w:r w:rsidRPr="00D33E3E">
        <w:rPr>
          <w:kern w:val="0"/>
          <w:lang w:val="en-GB" w:eastAsia="en-GB"/>
        </w:rPr>
        <w:t>++);</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}while</w:t>
      </w:r>
      <w:proofErr w:type="gramEnd"/>
      <w:r w:rsidRPr="00D33E3E">
        <w:rPr>
          <w:kern w:val="0"/>
          <w:lang w:val="en-GB" w:eastAsia="en-GB"/>
        </w:rPr>
        <w:t>(--</w:t>
      </w:r>
      <w:proofErr w:type="spellStart"/>
      <w:r w:rsidRPr="00D33E3E">
        <w:rPr>
          <w:kern w:val="0"/>
          <w:lang w:val="en-GB" w:eastAsia="en-GB"/>
        </w:rPr>
        <w:t>i</w:t>
      </w:r>
      <w:proofErr w:type="spellEnd"/>
      <w:r w:rsidRPr="00D33E3E">
        <w:rPr>
          <w:kern w:val="0"/>
          <w:lang w:val="en-GB" w:eastAsia="en-GB"/>
        </w:rPr>
        <w:t>&gt;0);</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spellStart"/>
      <w:proofErr w:type="gramStart"/>
      <w:r w:rsidRPr="00D33E3E">
        <w:rPr>
          <w:kern w:val="0"/>
          <w:lang w:val="en-GB" w:eastAsia="en-GB"/>
        </w:rPr>
        <w:t>printf</w:t>
      </w:r>
      <w:proofErr w:type="spellEnd"/>
      <w:r w:rsidRPr="00D33E3E">
        <w:rPr>
          <w:kern w:val="0"/>
          <w:lang w:val="en-GB" w:eastAsia="en-GB"/>
        </w:rPr>
        <w:t>(</w:t>
      </w:r>
      <w:proofErr w:type="gramEnd"/>
      <w:r w:rsidRPr="00D33E3E">
        <w:rPr>
          <w:kern w:val="0"/>
          <w:lang w:val="en-GB" w:eastAsia="en-GB"/>
        </w:rPr>
        <w:t>"\n");</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 xml:space="preserve">    </w:t>
      </w:r>
      <w:proofErr w:type="gramStart"/>
      <w:r w:rsidRPr="00D33E3E">
        <w:rPr>
          <w:kern w:val="0"/>
          <w:lang w:val="en-GB" w:eastAsia="en-GB"/>
        </w:rPr>
        <w:t>return</w:t>
      </w:r>
      <w:proofErr w:type="gramEnd"/>
      <w:r w:rsidRPr="00D33E3E">
        <w:rPr>
          <w:kern w:val="0"/>
          <w:lang w:val="en-GB" w:eastAsia="en-GB"/>
        </w:rPr>
        <w:t xml:space="preserve"> 0;</w:t>
      </w:r>
    </w:p>
    <w:p w:rsidR="00D33E3E" w:rsidRPr="00D33E3E" w:rsidRDefault="00D33E3E" w:rsidP="00D33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D33E3E">
        <w:rPr>
          <w:kern w:val="0"/>
          <w:lang w:val="en-GB" w:eastAsia="en-GB"/>
        </w:rPr>
        <w:t>}</w:t>
      </w:r>
    </w:p>
    <w:p w:rsidR="008D1B1F" w:rsidRPr="00DB5C2F" w:rsidRDefault="008D1B1F" w:rsidP="00DB5C2F">
      <w:pPr>
        <w:spacing w:line="360" w:lineRule="auto"/>
        <w:jc w:val="both"/>
      </w:pPr>
      <w:r w:rsidRPr="00DB5C2F">
        <w:t xml:space="preserve"> </w:t>
      </w:r>
    </w:p>
    <w:p w:rsidR="008D1B1F" w:rsidRPr="00D166A9" w:rsidRDefault="00D166A9" w:rsidP="00DB5C2F">
      <w:pPr>
        <w:spacing w:line="360" w:lineRule="auto"/>
        <w:jc w:val="both"/>
        <w:rPr>
          <w:b/>
          <w:sz w:val="28"/>
        </w:rPr>
      </w:pPr>
      <w:r w:rsidRPr="00D166A9">
        <w:rPr>
          <w:b/>
          <w:sz w:val="28"/>
        </w:rPr>
        <w:t xml:space="preserve">4.4.3 </w:t>
      </w:r>
      <w:r w:rsidR="00D33E3E">
        <w:rPr>
          <w:b/>
          <w:sz w:val="28"/>
        </w:rPr>
        <w:t>Packet analysis</w:t>
      </w:r>
    </w:p>
    <w:p w:rsidR="008D1B1F" w:rsidRPr="00DB5C2F" w:rsidRDefault="00953D8A" w:rsidP="00DB5C2F">
      <w:pPr>
        <w:spacing w:line="360" w:lineRule="auto"/>
        <w:jc w:val="both"/>
      </w:pPr>
      <w:r>
        <w:t>This module is for the analysis of the packet. The code is given below for packet analysis:</w:t>
      </w:r>
    </w:p>
    <w:p w:rsidR="00D166A9" w:rsidRDefault="00D166A9" w:rsidP="00DB5C2F">
      <w:pPr>
        <w:pStyle w:val="PlainText"/>
        <w:spacing w:line="360" w:lineRule="auto"/>
        <w:jc w:val="both"/>
        <w:rPr>
          <w:rFonts w:ascii="Times New Roman" w:hAnsi="Times New Roman" w:cs="Times New Roman"/>
          <w:sz w:val="24"/>
          <w:szCs w:val="24"/>
        </w:rPr>
      </w:pP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roofErr w:type="spellStart"/>
      <w:proofErr w:type="gramStart"/>
      <w:r w:rsidRPr="00953D8A">
        <w:rPr>
          <w:kern w:val="0"/>
          <w:lang w:val="en-GB" w:eastAsia="en-GB"/>
        </w:rPr>
        <w:t>int</w:t>
      </w:r>
      <w:proofErr w:type="spellEnd"/>
      <w:proofErr w:type="gramEnd"/>
      <w:r w:rsidRPr="00953D8A">
        <w:rPr>
          <w:kern w:val="0"/>
          <w:lang w:val="en-GB" w:eastAsia="en-GB"/>
        </w:rPr>
        <w:t xml:space="preserve"> main(</w:t>
      </w:r>
      <w:proofErr w:type="spellStart"/>
      <w:r w:rsidRPr="00953D8A">
        <w:rPr>
          <w:kern w:val="0"/>
          <w:lang w:val="en-GB" w:eastAsia="en-GB"/>
        </w:rPr>
        <w:t>int</w:t>
      </w:r>
      <w:proofErr w:type="spellEnd"/>
      <w:r w:rsidRPr="00953D8A">
        <w:rPr>
          <w:kern w:val="0"/>
          <w:lang w:val="en-GB" w:eastAsia="en-GB"/>
        </w:rPr>
        <w:t xml:space="preserve"> </w:t>
      </w:r>
      <w:proofErr w:type="spellStart"/>
      <w:r w:rsidRPr="00953D8A">
        <w:rPr>
          <w:kern w:val="0"/>
          <w:lang w:val="en-GB" w:eastAsia="en-GB"/>
        </w:rPr>
        <w:t>argc,char</w:t>
      </w:r>
      <w:proofErr w:type="spellEnd"/>
      <w:r w:rsidRPr="00953D8A">
        <w:rPr>
          <w:kern w:val="0"/>
          <w:lang w:val="en-GB" w:eastAsia="en-GB"/>
        </w:rPr>
        <w:t xml:space="preserve"> **</w:t>
      </w:r>
      <w:proofErr w:type="spellStart"/>
      <w:r w:rsidRPr="00953D8A">
        <w:rPr>
          <w:kern w:val="0"/>
          <w:lang w:val="en-GB" w:eastAsia="en-GB"/>
        </w:rPr>
        <w:t>argv</w:t>
      </w:r>
      <w:proofErr w:type="spellEnd"/>
      <w:r w:rsidRPr="00953D8A">
        <w:rPr>
          <w:kern w:val="0"/>
          <w:lang w:val="en-GB" w:eastAsia="en-GB"/>
        </w:rPr>
        <w:t>)</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gramStart"/>
      <w:r w:rsidRPr="00953D8A">
        <w:rPr>
          <w:kern w:val="0"/>
          <w:lang w:val="en-GB" w:eastAsia="en-GB"/>
        </w:rPr>
        <w:t>char</w:t>
      </w:r>
      <w:proofErr w:type="gramEnd"/>
      <w:r w:rsidRPr="00953D8A">
        <w:rPr>
          <w:kern w:val="0"/>
          <w:lang w:val="en-GB" w:eastAsia="en-GB"/>
        </w:rPr>
        <w:t xml:space="preserve"> *dev; </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gramStart"/>
      <w:r w:rsidRPr="00953D8A">
        <w:rPr>
          <w:kern w:val="0"/>
          <w:lang w:val="en-GB" w:eastAsia="en-GB"/>
        </w:rPr>
        <w:t>char</w:t>
      </w:r>
      <w:proofErr w:type="gramEnd"/>
      <w:r w:rsidRPr="00953D8A">
        <w:rPr>
          <w:kern w:val="0"/>
          <w:lang w:val="en-GB" w:eastAsia="en-GB"/>
        </w:rPr>
        <w:t xml:space="preserve"> </w:t>
      </w:r>
      <w:proofErr w:type="spellStart"/>
      <w:r w:rsidRPr="00953D8A">
        <w:rPr>
          <w:kern w:val="0"/>
          <w:lang w:val="en-GB" w:eastAsia="en-GB"/>
        </w:rPr>
        <w:t>errbuf</w:t>
      </w:r>
      <w:proofErr w:type="spellEnd"/>
      <w:r w:rsidRPr="00953D8A">
        <w:rPr>
          <w:kern w:val="0"/>
          <w:lang w:val="en-GB" w:eastAsia="en-GB"/>
        </w:rPr>
        <w:t>[PCAP_ERRBUF_SIZE];</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spellStart"/>
      <w:r w:rsidRPr="00953D8A">
        <w:rPr>
          <w:kern w:val="0"/>
          <w:lang w:val="en-GB" w:eastAsia="en-GB"/>
        </w:rPr>
        <w:t>pcap_t</w:t>
      </w:r>
      <w:proofErr w:type="spellEnd"/>
      <w:r w:rsidRPr="00953D8A">
        <w:rPr>
          <w:kern w:val="0"/>
          <w:lang w:val="en-GB" w:eastAsia="en-GB"/>
        </w:rPr>
        <w:t xml:space="preserve">* </w:t>
      </w:r>
      <w:proofErr w:type="spellStart"/>
      <w:r w:rsidRPr="00953D8A">
        <w:rPr>
          <w:kern w:val="0"/>
          <w:lang w:val="en-GB" w:eastAsia="en-GB"/>
        </w:rPr>
        <w:t>descr</w:t>
      </w:r>
      <w:proofErr w:type="spellEnd"/>
      <w:r w:rsidRPr="00953D8A">
        <w:rPr>
          <w:kern w:val="0"/>
          <w:lang w:val="en-GB" w:eastAsia="en-GB"/>
        </w:rPr>
        <w:t>;</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spellStart"/>
      <w:proofErr w:type="gramStart"/>
      <w:r w:rsidRPr="00953D8A">
        <w:rPr>
          <w:kern w:val="0"/>
          <w:lang w:val="en-GB" w:eastAsia="en-GB"/>
        </w:rPr>
        <w:t>struct</w:t>
      </w:r>
      <w:proofErr w:type="spellEnd"/>
      <w:proofErr w:type="gramEnd"/>
      <w:r w:rsidRPr="00953D8A">
        <w:rPr>
          <w:kern w:val="0"/>
          <w:lang w:val="en-GB" w:eastAsia="en-GB"/>
        </w:rPr>
        <w:t xml:space="preserve"> </w:t>
      </w:r>
      <w:proofErr w:type="spellStart"/>
      <w:r w:rsidRPr="00953D8A">
        <w:rPr>
          <w:kern w:val="0"/>
          <w:lang w:val="en-GB" w:eastAsia="en-GB"/>
        </w:rPr>
        <w:t>bpf_program</w:t>
      </w:r>
      <w:proofErr w:type="spellEnd"/>
      <w:r w:rsidRPr="00953D8A">
        <w:rPr>
          <w:kern w:val="0"/>
          <w:lang w:val="en-GB" w:eastAsia="en-GB"/>
        </w:rPr>
        <w:t xml:space="preserve"> </w:t>
      </w:r>
      <w:proofErr w:type="spellStart"/>
      <w:r w:rsidRPr="00953D8A">
        <w:rPr>
          <w:kern w:val="0"/>
          <w:lang w:val="en-GB" w:eastAsia="en-GB"/>
        </w:rPr>
        <w:t>fp</w:t>
      </w:r>
      <w:proofErr w:type="spellEnd"/>
      <w:r w:rsidRPr="00953D8A">
        <w:rPr>
          <w:kern w:val="0"/>
          <w:lang w:val="en-GB" w:eastAsia="en-GB"/>
        </w:rPr>
        <w:t>;      /* hold compiled program     */</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gramStart"/>
      <w:r w:rsidRPr="00953D8A">
        <w:rPr>
          <w:kern w:val="0"/>
          <w:lang w:val="en-GB" w:eastAsia="en-GB"/>
        </w:rPr>
        <w:t>bpf_u_int32</w:t>
      </w:r>
      <w:proofErr w:type="gramEnd"/>
      <w:r w:rsidRPr="00953D8A">
        <w:rPr>
          <w:kern w:val="0"/>
          <w:lang w:val="en-GB" w:eastAsia="en-GB"/>
        </w:rPr>
        <w:t xml:space="preserve"> </w:t>
      </w:r>
      <w:proofErr w:type="spellStart"/>
      <w:r w:rsidRPr="00953D8A">
        <w:rPr>
          <w:kern w:val="0"/>
          <w:lang w:val="en-GB" w:eastAsia="en-GB"/>
        </w:rPr>
        <w:t>maskp</w:t>
      </w:r>
      <w:proofErr w:type="spellEnd"/>
      <w:r w:rsidRPr="00953D8A">
        <w:rPr>
          <w:kern w:val="0"/>
          <w:lang w:val="en-GB" w:eastAsia="en-GB"/>
        </w:rPr>
        <w:t>;          /* subnet mask               */</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gramStart"/>
      <w:r w:rsidRPr="00953D8A">
        <w:rPr>
          <w:kern w:val="0"/>
          <w:lang w:val="en-GB" w:eastAsia="en-GB"/>
        </w:rPr>
        <w:t>bpf_u_int32</w:t>
      </w:r>
      <w:proofErr w:type="gramEnd"/>
      <w:r w:rsidRPr="00953D8A">
        <w:rPr>
          <w:kern w:val="0"/>
          <w:lang w:val="en-GB" w:eastAsia="en-GB"/>
        </w:rPr>
        <w:t xml:space="preserve"> </w:t>
      </w:r>
      <w:proofErr w:type="spellStart"/>
      <w:r w:rsidRPr="00953D8A">
        <w:rPr>
          <w:kern w:val="0"/>
          <w:lang w:val="en-GB" w:eastAsia="en-GB"/>
        </w:rPr>
        <w:t>netp</w:t>
      </w:r>
      <w:proofErr w:type="spellEnd"/>
      <w:r w:rsidRPr="00953D8A">
        <w:rPr>
          <w:kern w:val="0"/>
          <w:lang w:val="en-GB" w:eastAsia="en-GB"/>
        </w:rPr>
        <w:t xml:space="preserve">;           /* </w:t>
      </w:r>
      <w:proofErr w:type="spellStart"/>
      <w:r w:rsidRPr="00953D8A">
        <w:rPr>
          <w:kern w:val="0"/>
          <w:lang w:val="en-GB" w:eastAsia="en-GB"/>
        </w:rPr>
        <w:t>ip</w:t>
      </w:r>
      <w:proofErr w:type="spellEnd"/>
      <w:r w:rsidRPr="00953D8A">
        <w:rPr>
          <w:kern w:val="0"/>
          <w:lang w:val="en-GB" w:eastAsia="en-GB"/>
        </w:rPr>
        <w:t xml:space="preserve">                        */</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spellStart"/>
      <w:r w:rsidRPr="00953D8A">
        <w:rPr>
          <w:kern w:val="0"/>
          <w:lang w:val="en-GB" w:eastAsia="en-GB"/>
        </w:rPr>
        <w:t>u_char</w:t>
      </w:r>
      <w:proofErr w:type="spellEnd"/>
      <w:r w:rsidRPr="00953D8A">
        <w:rPr>
          <w:kern w:val="0"/>
          <w:lang w:val="en-GB" w:eastAsia="en-GB"/>
        </w:rPr>
        <w:t xml:space="preserve">* </w:t>
      </w:r>
      <w:proofErr w:type="spellStart"/>
      <w:r w:rsidRPr="00953D8A">
        <w:rPr>
          <w:kern w:val="0"/>
          <w:lang w:val="en-GB" w:eastAsia="en-GB"/>
        </w:rPr>
        <w:t>args</w:t>
      </w:r>
      <w:proofErr w:type="spellEnd"/>
      <w:r w:rsidRPr="00953D8A">
        <w:rPr>
          <w:kern w:val="0"/>
          <w:lang w:val="en-GB" w:eastAsia="en-GB"/>
        </w:rPr>
        <w:t xml:space="preserve"> = NULL;</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 Options must be passed in as a string because I am lazy */</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gramStart"/>
      <w:r w:rsidRPr="00953D8A">
        <w:rPr>
          <w:kern w:val="0"/>
          <w:lang w:val="en-GB" w:eastAsia="en-GB"/>
        </w:rPr>
        <w:t>if(</w:t>
      </w:r>
      <w:proofErr w:type="spellStart"/>
      <w:proofErr w:type="gramEnd"/>
      <w:r w:rsidRPr="00953D8A">
        <w:rPr>
          <w:kern w:val="0"/>
          <w:lang w:val="en-GB" w:eastAsia="en-GB"/>
        </w:rPr>
        <w:t>argc</w:t>
      </w:r>
      <w:proofErr w:type="spellEnd"/>
      <w:r w:rsidRPr="00953D8A">
        <w:rPr>
          <w:kern w:val="0"/>
          <w:lang w:val="en-GB" w:eastAsia="en-GB"/>
        </w:rPr>
        <w:t xml:space="preserve"> &lt; 2){ </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spellStart"/>
      <w:proofErr w:type="gramStart"/>
      <w:r w:rsidRPr="00953D8A">
        <w:rPr>
          <w:kern w:val="0"/>
          <w:lang w:val="en-GB" w:eastAsia="en-GB"/>
        </w:rPr>
        <w:t>fprintf</w:t>
      </w:r>
      <w:proofErr w:type="spellEnd"/>
      <w:r w:rsidRPr="00953D8A">
        <w:rPr>
          <w:kern w:val="0"/>
          <w:lang w:val="en-GB" w:eastAsia="en-GB"/>
        </w:rPr>
        <w:t>(</w:t>
      </w:r>
      <w:proofErr w:type="spellStart"/>
      <w:proofErr w:type="gramEnd"/>
      <w:r w:rsidRPr="00953D8A">
        <w:rPr>
          <w:kern w:val="0"/>
          <w:lang w:val="en-GB" w:eastAsia="en-GB"/>
        </w:rPr>
        <w:t>stdout,"Usage</w:t>
      </w:r>
      <w:proofErr w:type="spellEnd"/>
      <w:r w:rsidRPr="00953D8A">
        <w:rPr>
          <w:kern w:val="0"/>
          <w:lang w:val="en-GB" w:eastAsia="en-GB"/>
        </w:rPr>
        <w:t xml:space="preserve">: %s </w:t>
      </w:r>
      <w:proofErr w:type="spellStart"/>
      <w:r w:rsidRPr="00953D8A">
        <w:rPr>
          <w:kern w:val="0"/>
          <w:lang w:val="en-GB" w:eastAsia="en-GB"/>
        </w:rPr>
        <w:t>numpackets</w:t>
      </w:r>
      <w:proofErr w:type="spellEnd"/>
      <w:r w:rsidRPr="00953D8A">
        <w:rPr>
          <w:kern w:val="0"/>
          <w:lang w:val="en-GB" w:eastAsia="en-GB"/>
        </w:rPr>
        <w:t xml:space="preserve"> \"options\"\</w:t>
      </w:r>
      <w:proofErr w:type="spellStart"/>
      <w:r w:rsidRPr="00953D8A">
        <w:rPr>
          <w:kern w:val="0"/>
          <w:lang w:val="en-GB" w:eastAsia="en-GB"/>
        </w:rPr>
        <w:t>n",argv</w:t>
      </w:r>
      <w:proofErr w:type="spellEnd"/>
      <w:r w:rsidRPr="00953D8A">
        <w:rPr>
          <w:kern w:val="0"/>
          <w:lang w:val="en-GB" w:eastAsia="en-GB"/>
        </w:rPr>
        <w:t>[0]);</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gramStart"/>
      <w:r w:rsidRPr="00953D8A">
        <w:rPr>
          <w:kern w:val="0"/>
          <w:lang w:val="en-GB" w:eastAsia="en-GB"/>
        </w:rPr>
        <w:t>return</w:t>
      </w:r>
      <w:proofErr w:type="gramEnd"/>
      <w:r w:rsidRPr="00953D8A">
        <w:rPr>
          <w:kern w:val="0"/>
          <w:lang w:val="en-GB" w:eastAsia="en-GB"/>
        </w:rPr>
        <w:t xml:space="preserve"> 0;</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 grab a device to peak into... */</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gramStart"/>
      <w:r w:rsidRPr="00953D8A">
        <w:rPr>
          <w:kern w:val="0"/>
          <w:lang w:val="en-GB" w:eastAsia="en-GB"/>
        </w:rPr>
        <w:t>dev</w:t>
      </w:r>
      <w:proofErr w:type="gramEnd"/>
      <w:r w:rsidRPr="00953D8A">
        <w:rPr>
          <w:kern w:val="0"/>
          <w:lang w:val="en-GB" w:eastAsia="en-GB"/>
        </w:rPr>
        <w:t xml:space="preserve"> = </w:t>
      </w:r>
      <w:proofErr w:type="spellStart"/>
      <w:r w:rsidRPr="00953D8A">
        <w:rPr>
          <w:kern w:val="0"/>
          <w:lang w:val="en-GB" w:eastAsia="en-GB"/>
        </w:rPr>
        <w:t>pcap_lookupdev</w:t>
      </w:r>
      <w:proofErr w:type="spellEnd"/>
      <w:r w:rsidRPr="00953D8A">
        <w:rPr>
          <w:kern w:val="0"/>
          <w:lang w:val="en-GB" w:eastAsia="en-GB"/>
        </w:rPr>
        <w:t>(</w:t>
      </w:r>
      <w:proofErr w:type="spellStart"/>
      <w:r w:rsidRPr="00953D8A">
        <w:rPr>
          <w:kern w:val="0"/>
          <w:lang w:val="en-GB" w:eastAsia="en-GB"/>
        </w:rPr>
        <w:t>errbuf</w:t>
      </w:r>
      <w:proofErr w:type="spellEnd"/>
      <w:r w:rsidRPr="00953D8A">
        <w:rPr>
          <w:kern w:val="0"/>
          <w:lang w:val="en-GB" w:eastAsia="en-GB"/>
        </w:rPr>
        <w:t>);</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gramStart"/>
      <w:r w:rsidRPr="00953D8A">
        <w:rPr>
          <w:kern w:val="0"/>
          <w:lang w:val="en-GB" w:eastAsia="en-GB"/>
        </w:rPr>
        <w:t>if(</w:t>
      </w:r>
      <w:proofErr w:type="gramEnd"/>
      <w:r w:rsidRPr="00953D8A">
        <w:rPr>
          <w:kern w:val="0"/>
          <w:lang w:val="en-GB" w:eastAsia="en-GB"/>
        </w:rPr>
        <w:t>dev == NULL)</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gramStart"/>
      <w:r w:rsidRPr="00953D8A">
        <w:rPr>
          <w:kern w:val="0"/>
          <w:lang w:val="en-GB" w:eastAsia="en-GB"/>
        </w:rPr>
        <w:t xml:space="preserve">{ </w:t>
      </w:r>
      <w:proofErr w:type="spellStart"/>
      <w:r w:rsidRPr="00953D8A">
        <w:rPr>
          <w:kern w:val="0"/>
          <w:lang w:val="en-GB" w:eastAsia="en-GB"/>
        </w:rPr>
        <w:t>printf</w:t>
      </w:r>
      <w:proofErr w:type="spellEnd"/>
      <w:proofErr w:type="gramEnd"/>
      <w:r w:rsidRPr="00953D8A">
        <w:rPr>
          <w:kern w:val="0"/>
          <w:lang w:val="en-GB" w:eastAsia="en-GB"/>
        </w:rPr>
        <w:t>("%s\</w:t>
      </w:r>
      <w:proofErr w:type="spellStart"/>
      <w:r w:rsidRPr="00953D8A">
        <w:rPr>
          <w:kern w:val="0"/>
          <w:lang w:val="en-GB" w:eastAsia="en-GB"/>
        </w:rPr>
        <w:t>n",errbuf</w:t>
      </w:r>
      <w:proofErr w:type="spellEnd"/>
      <w:r w:rsidRPr="00953D8A">
        <w:rPr>
          <w:kern w:val="0"/>
          <w:lang w:val="en-GB" w:eastAsia="en-GB"/>
        </w:rPr>
        <w:t>); exit(1); }</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 ask </w:t>
      </w:r>
      <w:proofErr w:type="spellStart"/>
      <w:r w:rsidRPr="00953D8A">
        <w:rPr>
          <w:kern w:val="0"/>
          <w:lang w:val="en-GB" w:eastAsia="en-GB"/>
        </w:rPr>
        <w:t>pcap</w:t>
      </w:r>
      <w:proofErr w:type="spellEnd"/>
      <w:r w:rsidRPr="00953D8A">
        <w:rPr>
          <w:kern w:val="0"/>
          <w:lang w:val="en-GB" w:eastAsia="en-GB"/>
        </w:rPr>
        <w:t xml:space="preserve"> for the network address and mask of the device */</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spellStart"/>
      <w:r w:rsidRPr="00953D8A">
        <w:rPr>
          <w:kern w:val="0"/>
          <w:lang w:val="en-GB" w:eastAsia="en-GB"/>
        </w:rPr>
        <w:t>pcap_</w:t>
      </w:r>
      <w:proofErr w:type="gramStart"/>
      <w:r w:rsidRPr="00953D8A">
        <w:rPr>
          <w:kern w:val="0"/>
          <w:lang w:val="en-GB" w:eastAsia="en-GB"/>
        </w:rPr>
        <w:t>lookupnet</w:t>
      </w:r>
      <w:proofErr w:type="spellEnd"/>
      <w:r w:rsidRPr="00953D8A">
        <w:rPr>
          <w:kern w:val="0"/>
          <w:lang w:val="en-GB" w:eastAsia="en-GB"/>
        </w:rPr>
        <w:t>(</w:t>
      </w:r>
      <w:proofErr w:type="spellStart"/>
      <w:proofErr w:type="gramEnd"/>
      <w:r w:rsidRPr="00953D8A">
        <w:rPr>
          <w:kern w:val="0"/>
          <w:lang w:val="en-GB" w:eastAsia="en-GB"/>
        </w:rPr>
        <w:t>dev,&amp;netp,&amp;maskp,errbuf</w:t>
      </w:r>
      <w:proofErr w:type="spellEnd"/>
      <w:r w:rsidRPr="00953D8A">
        <w:rPr>
          <w:kern w:val="0"/>
          <w:lang w:val="en-GB" w:eastAsia="en-GB"/>
        </w:rPr>
        <w:t>);</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 open device for reading. NOTE: defaulting to</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 </w:t>
      </w:r>
      <w:proofErr w:type="gramStart"/>
      <w:r w:rsidRPr="00953D8A">
        <w:rPr>
          <w:kern w:val="0"/>
          <w:lang w:val="en-GB" w:eastAsia="en-GB"/>
        </w:rPr>
        <w:t>promiscuous</w:t>
      </w:r>
      <w:proofErr w:type="gramEnd"/>
      <w:r w:rsidRPr="00953D8A">
        <w:rPr>
          <w:kern w:val="0"/>
          <w:lang w:val="en-GB" w:eastAsia="en-GB"/>
        </w:rPr>
        <w:t xml:space="preserve"> mode*/</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spellStart"/>
      <w:proofErr w:type="gramStart"/>
      <w:r w:rsidRPr="00953D8A">
        <w:rPr>
          <w:kern w:val="0"/>
          <w:lang w:val="en-GB" w:eastAsia="en-GB"/>
        </w:rPr>
        <w:t>descr</w:t>
      </w:r>
      <w:proofErr w:type="spellEnd"/>
      <w:proofErr w:type="gramEnd"/>
      <w:r w:rsidRPr="00953D8A">
        <w:rPr>
          <w:kern w:val="0"/>
          <w:lang w:val="en-GB" w:eastAsia="en-GB"/>
        </w:rPr>
        <w:t xml:space="preserve"> = </w:t>
      </w:r>
      <w:proofErr w:type="spellStart"/>
      <w:r w:rsidRPr="00953D8A">
        <w:rPr>
          <w:kern w:val="0"/>
          <w:lang w:val="en-GB" w:eastAsia="en-GB"/>
        </w:rPr>
        <w:t>pcap_open_live</w:t>
      </w:r>
      <w:proofErr w:type="spellEnd"/>
      <w:r w:rsidRPr="00953D8A">
        <w:rPr>
          <w:kern w:val="0"/>
          <w:lang w:val="en-GB" w:eastAsia="en-GB"/>
        </w:rPr>
        <w:t>(dev,BUFSIZ,1,-1,errbuf);</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gramStart"/>
      <w:r w:rsidRPr="00953D8A">
        <w:rPr>
          <w:kern w:val="0"/>
          <w:lang w:val="en-GB" w:eastAsia="en-GB"/>
        </w:rPr>
        <w:t>if(</w:t>
      </w:r>
      <w:proofErr w:type="spellStart"/>
      <w:proofErr w:type="gramEnd"/>
      <w:r w:rsidRPr="00953D8A">
        <w:rPr>
          <w:kern w:val="0"/>
          <w:lang w:val="en-GB" w:eastAsia="en-GB"/>
        </w:rPr>
        <w:t>descr</w:t>
      </w:r>
      <w:proofErr w:type="spellEnd"/>
      <w:r w:rsidRPr="00953D8A">
        <w:rPr>
          <w:kern w:val="0"/>
          <w:lang w:val="en-GB" w:eastAsia="en-GB"/>
        </w:rPr>
        <w:t xml:space="preserve"> == NULL)</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lastRenderedPageBreak/>
        <w:t xml:space="preserve">    </w:t>
      </w:r>
      <w:proofErr w:type="gramStart"/>
      <w:r w:rsidRPr="00953D8A">
        <w:rPr>
          <w:kern w:val="0"/>
          <w:lang w:val="en-GB" w:eastAsia="en-GB"/>
        </w:rPr>
        <w:t xml:space="preserve">{ </w:t>
      </w:r>
      <w:proofErr w:type="spellStart"/>
      <w:r w:rsidRPr="00953D8A">
        <w:rPr>
          <w:kern w:val="0"/>
          <w:lang w:val="en-GB" w:eastAsia="en-GB"/>
        </w:rPr>
        <w:t>printf</w:t>
      </w:r>
      <w:proofErr w:type="spellEnd"/>
      <w:proofErr w:type="gramEnd"/>
      <w:r w:rsidRPr="00953D8A">
        <w:rPr>
          <w:kern w:val="0"/>
          <w:lang w:val="en-GB" w:eastAsia="en-GB"/>
        </w:rPr>
        <w:t>("</w:t>
      </w:r>
      <w:proofErr w:type="spellStart"/>
      <w:r w:rsidRPr="00953D8A">
        <w:rPr>
          <w:kern w:val="0"/>
          <w:lang w:val="en-GB" w:eastAsia="en-GB"/>
        </w:rPr>
        <w:t>pcap_open_live</w:t>
      </w:r>
      <w:proofErr w:type="spellEnd"/>
      <w:r w:rsidRPr="00953D8A">
        <w:rPr>
          <w:kern w:val="0"/>
          <w:lang w:val="en-GB" w:eastAsia="en-GB"/>
        </w:rPr>
        <w:t>(): %s\</w:t>
      </w:r>
      <w:proofErr w:type="spellStart"/>
      <w:r w:rsidRPr="00953D8A">
        <w:rPr>
          <w:kern w:val="0"/>
          <w:lang w:val="en-GB" w:eastAsia="en-GB"/>
        </w:rPr>
        <w:t>n",errbuf</w:t>
      </w:r>
      <w:proofErr w:type="spellEnd"/>
      <w:r w:rsidRPr="00953D8A">
        <w:rPr>
          <w:kern w:val="0"/>
          <w:lang w:val="en-GB" w:eastAsia="en-GB"/>
        </w:rPr>
        <w:t>); exit(1); }</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gramStart"/>
      <w:r w:rsidRPr="00953D8A">
        <w:rPr>
          <w:kern w:val="0"/>
          <w:lang w:val="en-GB" w:eastAsia="en-GB"/>
        </w:rPr>
        <w:t>if(</w:t>
      </w:r>
      <w:proofErr w:type="spellStart"/>
      <w:proofErr w:type="gramEnd"/>
      <w:r w:rsidRPr="00953D8A">
        <w:rPr>
          <w:kern w:val="0"/>
          <w:lang w:val="en-GB" w:eastAsia="en-GB"/>
        </w:rPr>
        <w:t>argc</w:t>
      </w:r>
      <w:proofErr w:type="spellEnd"/>
      <w:r w:rsidRPr="00953D8A">
        <w:rPr>
          <w:kern w:val="0"/>
          <w:lang w:val="en-GB" w:eastAsia="en-GB"/>
        </w:rPr>
        <w:t xml:space="preserve"> &gt; 2)</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 </w:t>
      </w:r>
      <w:proofErr w:type="spellStart"/>
      <w:r w:rsidRPr="00953D8A">
        <w:rPr>
          <w:kern w:val="0"/>
          <w:lang w:val="en-GB" w:eastAsia="en-GB"/>
        </w:rPr>
        <w:t>Lets</w:t>
      </w:r>
      <w:proofErr w:type="spellEnd"/>
      <w:r w:rsidRPr="00953D8A">
        <w:rPr>
          <w:kern w:val="0"/>
          <w:lang w:val="en-GB" w:eastAsia="en-GB"/>
        </w:rPr>
        <w:t xml:space="preserve"> try and compile the program</w:t>
      </w:r>
      <w:proofErr w:type="gramStart"/>
      <w:r w:rsidRPr="00953D8A">
        <w:rPr>
          <w:kern w:val="0"/>
          <w:lang w:val="en-GB" w:eastAsia="en-GB"/>
        </w:rPr>
        <w:t>..</w:t>
      </w:r>
      <w:proofErr w:type="gramEnd"/>
      <w:r w:rsidRPr="00953D8A">
        <w:rPr>
          <w:kern w:val="0"/>
          <w:lang w:val="en-GB" w:eastAsia="en-GB"/>
        </w:rPr>
        <w:t xml:space="preserve"> </w:t>
      </w:r>
      <w:proofErr w:type="gramStart"/>
      <w:r w:rsidRPr="00953D8A">
        <w:rPr>
          <w:kern w:val="0"/>
          <w:lang w:val="en-GB" w:eastAsia="en-GB"/>
        </w:rPr>
        <w:t>non-optimized</w:t>
      </w:r>
      <w:proofErr w:type="gramEnd"/>
      <w:r w:rsidRPr="00953D8A">
        <w:rPr>
          <w:kern w:val="0"/>
          <w:lang w:val="en-GB" w:eastAsia="en-GB"/>
        </w:rPr>
        <w:t xml:space="preserve"> */</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gramStart"/>
      <w:r w:rsidRPr="00953D8A">
        <w:rPr>
          <w:kern w:val="0"/>
          <w:lang w:val="en-GB" w:eastAsia="en-GB"/>
        </w:rPr>
        <w:t>if(</w:t>
      </w:r>
      <w:proofErr w:type="spellStart"/>
      <w:proofErr w:type="gramEnd"/>
      <w:r w:rsidRPr="00953D8A">
        <w:rPr>
          <w:kern w:val="0"/>
          <w:lang w:val="en-GB" w:eastAsia="en-GB"/>
        </w:rPr>
        <w:t>pcap_compile</w:t>
      </w:r>
      <w:proofErr w:type="spellEnd"/>
      <w:r w:rsidRPr="00953D8A">
        <w:rPr>
          <w:kern w:val="0"/>
          <w:lang w:val="en-GB" w:eastAsia="en-GB"/>
        </w:rPr>
        <w:t>(</w:t>
      </w:r>
      <w:proofErr w:type="spellStart"/>
      <w:r w:rsidRPr="00953D8A">
        <w:rPr>
          <w:kern w:val="0"/>
          <w:lang w:val="en-GB" w:eastAsia="en-GB"/>
        </w:rPr>
        <w:t>descr,&amp;fp,argv</w:t>
      </w:r>
      <w:proofErr w:type="spellEnd"/>
      <w:r w:rsidRPr="00953D8A">
        <w:rPr>
          <w:kern w:val="0"/>
          <w:lang w:val="en-GB" w:eastAsia="en-GB"/>
        </w:rPr>
        <w:t>[2],0,netp) == -1)</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gramStart"/>
      <w:r w:rsidRPr="00953D8A">
        <w:rPr>
          <w:kern w:val="0"/>
          <w:lang w:val="en-GB" w:eastAsia="en-GB"/>
        </w:rPr>
        <w:t xml:space="preserve">{ </w:t>
      </w:r>
      <w:proofErr w:type="spellStart"/>
      <w:r w:rsidRPr="00953D8A">
        <w:rPr>
          <w:kern w:val="0"/>
          <w:lang w:val="en-GB" w:eastAsia="en-GB"/>
        </w:rPr>
        <w:t>fprintf</w:t>
      </w:r>
      <w:proofErr w:type="spellEnd"/>
      <w:proofErr w:type="gramEnd"/>
      <w:r w:rsidRPr="00953D8A">
        <w:rPr>
          <w:kern w:val="0"/>
          <w:lang w:val="en-GB" w:eastAsia="en-GB"/>
        </w:rPr>
        <w:t>(</w:t>
      </w:r>
      <w:proofErr w:type="spellStart"/>
      <w:r w:rsidRPr="00953D8A">
        <w:rPr>
          <w:kern w:val="0"/>
          <w:lang w:val="en-GB" w:eastAsia="en-GB"/>
        </w:rPr>
        <w:t>stderr,"Error</w:t>
      </w:r>
      <w:proofErr w:type="spellEnd"/>
      <w:r w:rsidRPr="00953D8A">
        <w:rPr>
          <w:kern w:val="0"/>
          <w:lang w:val="en-GB" w:eastAsia="en-GB"/>
        </w:rPr>
        <w:t xml:space="preserve"> calling </w:t>
      </w:r>
      <w:proofErr w:type="spellStart"/>
      <w:r w:rsidRPr="00953D8A">
        <w:rPr>
          <w:kern w:val="0"/>
          <w:lang w:val="en-GB" w:eastAsia="en-GB"/>
        </w:rPr>
        <w:t>pcap_compile</w:t>
      </w:r>
      <w:proofErr w:type="spellEnd"/>
      <w:r w:rsidRPr="00953D8A">
        <w:rPr>
          <w:kern w:val="0"/>
          <w:lang w:val="en-GB" w:eastAsia="en-GB"/>
        </w:rPr>
        <w:t>\n"); exit(1); }</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 set the compiled program as the filter */</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gramStart"/>
      <w:r w:rsidRPr="00953D8A">
        <w:rPr>
          <w:kern w:val="0"/>
          <w:lang w:val="en-GB" w:eastAsia="en-GB"/>
        </w:rPr>
        <w:t>if(</w:t>
      </w:r>
      <w:proofErr w:type="spellStart"/>
      <w:proofErr w:type="gramEnd"/>
      <w:r w:rsidRPr="00953D8A">
        <w:rPr>
          <w:kern w:val="0"/>
          <w:lang w:val="en-GB" w:eastAsia="en-GB"/>
        </w:rPr>
        <w:t>pcap_setfilter</w:t>
      </w:r>
      <w:proofErr w:type="spellEnd"/>
      <w:r w:rsidRPr="00953D8A">
        <w:rPr>
          <w:kern w:val="0"/>
          <w:lang w:val="en-GB" w:eastAsia="en-GB"/>
        </w:rPr>
        <w:t>(</w:t>
      </w:r>
      <w:proofErr w:type="spellStart"/>
      <w:r w:rsidRPr="00953D8A">
        <w:rPr>
          <w:kern w:val="0"/>
          <w:lang w:val="en-GB" w:eastAsia="en-GB"/>
        </w:rPr>
        <w:t>descr,&amp;fp</w:t>
      </w:r>
      <w:proofErr w:type="spellEnd"/>
      <w:r w:rsidRPr="00953D8A">
        <w:rPr>
          <w:kern w:val="0"/>
          <w:lang w:val="en-GB" w:eastAsia="en-GB"/>
        </w:rPr>
        <w:t>) == -1)</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gramStart"/>
      <w:r w:rsidRPr="00953D8A">
        <w:rPr>
          <w:kern w:val="0"/>
          <w:lang w:val="en-GB" w:eastAsia="en-GB"/>
        </w:rPr>
        <w:t xml:space="preserve">{ </w:t>
      </w:r>
      <w:proofErr w:type="spellStart"/>
      <w:r w:rsidRPr="00953D8A">
        <w:rPr>
          <w:kern w:val="0"/>
          <w:lang w:val="en-GB" w:eastAsia="en-GB"/>
        </w:rPr>
        <w:t>fprintf</w:t>
      </w:r>
      <w:proofErr w:type="spellEnd"/>
      <w:proofErr w:type="gramEnd"/>
      <w:r w:rsidRPr="00953D8A">
        <w:rPr>
          <w:kern w:val="0"/>
          <w:lang w:val="en-GB" w:eastAsia="en-GB"/>
        </w:rPr>
        <w:t>(</w:t>
      </w:r>
      <w:proofErr w:type="spellStart"/>
      <w:r w:rsidRPr="00953D8A">
        <w:rPr>
          <w:kern w:val="0"/>
          <w:lang w:val="en-GB" w:eastAsia="en-GB"/>
        </w:rPr>
        <w:t>stderr,"Error</w:t>
      </w:r>
      <w:proofErr w:type="spellEnd"/>
      <w:r w:rsidRPr="00953D8A">
        <w:rPr>
          <w:kern w:val="0"/>
          <w:lang w:val="en-GB" w:eastAsia="en-GB"/>
        </w:rPr>
        <w:t xml:space="preserve"> setting filter\n"); exit(1); }</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 ... and loop */ </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spellStart"/>
      <w:r w:rsidRPr="00953D8A">
        <w:rPr>
          <w:kern w:val="0"/>
          <w:lang w:val="en-GB" w:eastAsia="en-GB"/>
        </w:rPr>
        <w:t>pcap_</w:t>
      </w:r>
      <w:proofErr w:type="gramStart"/>
      <w:r w:rsidRPr="00953D8A">
        <w:rPr>
          <w:kern w:val="0"/>
          <w:lang w:val="en-GB" w:eastAsia="en-GB"/>
        </w:rPr>
        <w:t>loop</w:t>
      </w:r>
      <w:proofErr w:type="spellEnd"/>
      <w:r w:rsidRPr="00953D8A">
        <w:rPr>
          <w:kern w:val="0"/>
          <w:lang w:val="en-GB" w:eastAsia="en-GB"/>
        </w:rPr>
        <w:t>(</w:t>
      </w:r>
      <w:proofErr w:type="spellStart"/>
      <w:proofErr w:type="gramEnd"/>
      <w:r w:rsidRPr="00953D8A">
        <w:rPr>
          <w:kern w:val="0"/>
          <w:lang w:val="en-GB" w:eastAsia="en-GB"/>
        </w:rPr>
        <w:t>descr,atoi</w:t>
      </w:r>
      <w:proofErr w:type="spellEnd"/>
      <w:r w:rsidRPr="00953D8A">
        <w:rPr>
          <w:kern w:val="0"/>
          <w:lang w:val="en-GB" w:eastAsia="en-GB"/>
        </w:rPr>
        <w:t>(</w:t>
      </w:r>
      <w:proofErr w:type="spellStart"/>
      <w:r w:rsidRPr="00953D8A">
        <w:rPr>
          <w:kern w:val="0"/>
          <w:lang w:val="en-GB" w:eastAsia="en-GB"/>
        </w:rPr>
        <w:t>argv</w:t>
      </w:r>
      <w:proofErr w:type="spellEnd"/>
      <w:r w:rsidRPr="00953D8A">
        <w:rPr>
          <w:kern w:val="0"/>
          <w:lang w:val="en-GB" w:eastAsia="en-GB"/>
        </w:rPr>
        <w:t>[1]),</w:t>
      </w:r>
      <w:proofErr w:type="spellStart"/>
      <w:r w:rsidRPr="00953D8A">
        <w:rPr>
          <w:kern w:val="0"/>
          <w:lang w:val="en-GB" w:eastAsia="en-GB"/>
        </w:rPr>
        <w:t>my_callback,args</w:t>
      </w:r>
      <w:proofErr w:type="spellEnd"/>
      <w:r w:rsidRPr="00953D8A">
        <w:rPr>
          <w:kern w:val="0"/>
          <w:lang w:val="en-GB" w:eastAsia="en-GB"/>
        </w:rPr>
        <w:t>);</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spellStart"/>
      <w:proofErr w:type="gramStart"/>
      <w:r w:rsidRPr="00953D8A">
        <w:rPr>
          <w:kern w:val="0"/>
          <w:lang w:val="en-GB" w:eastAsia="en-GB"/>
        </w:rPr>
        <w:t>fprintf</w:t>
      </w:r>
      <w:proofErr w:type="spellEnd"/>
      <w:r w:rsidRPr="00953D8A">
        <w:rPr>
          <w:kern w:val="0"/>
          <w:lang w:val="en-GB" w:eastAsia="en-GB"/>
        </w:rPr>
        <w:t>(</w:t>
      </w:r>
      <w:proofErr w:type="spellStart"/>
      <w:proofErr w:type="gramEnd"/>
      <w:r w:rsidRPr="00953D8A">
        <w:rPr>
          <w:kern w:val="0"/>
          <w:lang w:val="en-GB" w:eastAsia="en-GB"/>
        </w:rPr>
        <w:t>stdout</w:t>
      </w:r>
      <w:proofErr w:type="spellEnd"/>
      <w:r w:rsidRPr="00953D8A">
        <w:rPr>
          <w:kern w:val="0"/>
          <w:lang w:val="en-GB" w:eastAsia="en-GB"/>
        </w:rPr>
        <w:t>,"\</w:t>
      </w:r>
      <w:proofErr w:type="spellStart"/>
      <w:r w:rsidRPr="00953D8A">
        <w:rPr>
          <w:kern w:val="0"/>
          <w:lang w:val="en-GB" w:eastAsia="en-GB"/>
        </w:rPr>
        <w:t>nfinished</w:t>
      </w:r>
      <w:proofErr w:type="spellEnd"/>
      <w:r w:rsidRPr="00953D8A">
        <w:rPr>
          <w:kern w:val="0"/>
          <w:lang w:val="en-GB" w:eastAsia="en-GB"/>
        </w:rPr>
        <w:t>\n");</w:t>
      </w:r>
    </w:p>
    <w:p w:rsidR="00953D8A" w:rsidRPr="00953D8A"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r w:rsidRPr="00953D8A">
        <w:rPr>
          <w:kern w:val="0"/>
          <w:lang w:val="en-GB" w:eastAsia="en-GB"/>
        </w:rPr>
        <w:t xml:space="preserve">    </w:t>
      </w:r>
      <w:proofErr w:type="gramStart"/>
      <w:r w:rsidRPr="00953D8A">
        <w:rPr>
          <w:kern w:val="0"/>
          <w:lang w:val="en-GB" w:eastAsia="en-GB"/>
        </w:rPr>
        <w:t>return</w:t>
      </w:r>
      <w:proofErr w:type="gramEnd"/>
      <w:r w:rsidRPr="00953D8A">
        <w:rPr>
          <w:kern w:val="0"/>
          <w:lang w:val="en-GB" w:eastAsia="en-GB"/>
        </w:rPr>
        <w:t xml:space="preserve"> 0;</w:t>
      </w:r>
    </w:p>
    <w:p w:rsidR="007C14B7" w:rsidRDefault="00953D8A"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sectPr w:rsidR="007C14B7" w:rsidSect="00A83224">
          <w:headerReference w:type="even" r:id="rId26"/>
          <w:headerReference w:type="default" r:id="rId27"/>
          <w:footerReference w:type="even" r:id="rId28"/>
          <w:headerReference w:type="first" r:id="rId29"/>
          <w:footerReference w:type="first" r:id="rId30"/>
          <w:pgSz w:w="11906" w:h="16838"/>
          <w:pgMar w:top="1080" w:right="991" w:bottom="1080" w:left="1440" w:header="720" w:footer="720" w:gutter="0"/>
          <w:cols w:space="720"/>
          <w:docGrid w:linePitch="240" w:charSpace="32768"/>
        </w:sectPr>
      </w:pPr>
      <w:r w:rsidRPr="00953D8A">
        <w:rPr>
          <w:kern w:val="0"/>
          <w:lang w:val="en-GB" w:eastAsia="en-GB"/>
        </w:rPr>
        <w:t>}</w:t>
      </w:r>
      <w:r w:rsidR="007C14B7">
        <w:rPr>
          <w:kern w:val="0"/>
          <w:lang w:val="en-GB" w:eastAsia="en-GB"/>
        </w:rPr>
        <w:br w:type="page"/>
      </w:r>
    </w:p>
    <w:p w:rsidR="007C14B7" w:rsidRDefault="007C14B7" w:rsidP="00953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kern w:val="0"/>
          <w:lang w:val="en-GB" w:eastAsia="en-GB"/>
        </w:rPr>
      </w:pPr>
    </w:p>
    <w:p w:rsidR="00613DFC" w:rsidRPr="005B3D19" w:rsidRDefault="005B3D19" w:rsidP="005B3D19">
      <w:pPr>
        <w:pStyle w:val="Heading1"/>
        <w:tabs>
          <w:tab w:val="clear" w:pos="432"/>
          <w:tab w:val="left" w:pos="8640"/>
        </w:tabs>
        <w:spacing w:before="0" w:after="0" w:line="360" w:lineRule="auto"/>
        <w:ind w:left="0" w:right="30"/>
        <w:jc w:val="both"/>
        <w:rPr>
          <w:rFonts w:ascii="Times New Roman" w:hAnsi="Times New Roman"/>
          <w:color w:val="auto"/>
          <w:sz w:val="32"/>
          <w:szCs w:val="24"/>
        </w:rPr>
      </w:pPr>
      <w:r w:rsidRPr="005B3D19">
        <w:rPr>
          <w:rFonts w:ascii="Times New Roman" w:hAnsi="Times New Roman"/>
          <w:color w:val="auto"/>
          <w:sz w:val="32"/>
          <w:szCs w:val="24"/>
        </w:rPr>
        <w:t>Chapter 5</w:t>
      </w:r>
    </w:p>
    <w:p w:rsidR="00613DFC" w:rsidRPr="0000394E" w:rsidRDefault="005B3D19" w:rsidP="00A83224">
      <w:pPr>
        <w:spacing w:line="360" w:lineRule="auto"/>
        <w:ind w:right="30"/>
        <w:jc w:val="center"/>
        <w:rPr>
          <w:b/>
          <w:sz w:val="36"/>
          <w:szCs w:val="36"/>
        </w:rPr>
      </w:pPr>
      <w:r w:rsidRPr="0000394E">
        <w:rPr>
          <w:b/>
          <w:sz w:val="36"/>
          <w:szCs w:val="36"/>
        </w:rPr>
        <w:t>Testing</w:t>
      </w:r>
    </w:p>
    <w:p w:rsidR="00613DFC" w:rsidRDefault="00613DFC" w:rsidP="00A83224">
      <w:pPr>
        <w:spacing w:after="200" w:line="360" w:lineRule="auto"/>
        <w:ind w:right="30"/>
        <w:jc w:val="both"/>
        <w:rPr>
          <w:bCs/>
        </w:rPr>
      </w:pPr>
      <w:r w:rsidRPr="000E1A4E">
        <w:rPr>
          <w:rStyle w:val="apple-style-span"/>
          <w:bCs/>
        </w:rPr>
        <w:t>Software Testing</w:t>
      </w:r>
      <w:r>
        <w:rPr>
          <w:rStyle w:val="apple-converted-space"/>
        </w:rPr>
        <w:t> </w:t>
      </w:r>
      <w:r>
        <w:rPr>
          <w:rStyle w:val="apple-style-span"/>
        </w:rPr>
        <w:t>is the process used to help identify the correctness, completeness, security and quality of the developed computer software. Testing is the process of technical investigation and includes the process of executing a program or application with the intent of finding errors.</w:t>
      </w:r>
      <w:r>
        <w:rPr>
          <w:rStyle w:val="apple-style-span"/>
          <w:sz w:val="27"/>
          <w:szCs w:val="27"/>
        </w:rPr>
        <w:t> </w:t>
      </w:r>
    </w:p>
    <w:p w:rsidR="00613DFC" w:rsidRDefault="00613DFC" w:rsidP="00A83224">
      <w:pPr>
        <w:spacing w:line="360" w:lineRule="auto"/>
        <w:ind w:right="30"/>
        <w:jc w:val="both"/>
        <w:rPr>
          <w:b/>
          <w:bCs/>
          <w:sz w:val="32"/>
          <w:szCs w:val="32"/>
        </w:rPr>
      </w:pPr>
      <w:r w:rsidRPr="00632C02">
        <w:rPr>
          <w:b/>
          <w:bCs/>
          <w:sz w:val="32"/>
          <w:szCs w:val="32"/>
        </w:rPr>
        <w:t>Test Strategies</w:t>
      </w:r>
    </w:p>
    <w:p w:rsidR="00613DFC" w:rsidRPr="00632C02" w:rsidRDefault="00613DFC" w:rsidP="00A83224">
      <w:pPr>
        <w:spacing w:line="360" w:lineRule="auto"/>
        <w:ind w:right="30"/>
        <w:jc w:val="both"/>
        <w:rPr>
          <w:b/>
          <w:bCs/>
          <w:sz w:val="32"/>
          <w:szCs w:val="32"/>
        </w:rPr>
      </w:pPr>
      <w:r>
        <w:rPr>
          <w:rStyle w:val="apple-style-span"/>
        </w:rPr>
        <w:t>Test strategy tells the test plan of the project. It also tells how to test and what to test. The testing done in this project are Unit testing and Integration testing.</w:t>
      </w:r>
      <w:r>
        <w:rPr>
          <w:rStyle w:val="apple-style-span"/>
          <w:sz w:val="27"/>
          <w:szCs w:val="27"/>
        </w:rPr>
        <w:t> </w:t>
      </w:r>
    </w:p>
    <w:p w:rsidR="00613DFC" w:rsidRDefault="00613DFC" w:rsidP="00A83224">
      <w:pPr>
        <w:numPr>
          <w:ilvl w:val="0"/>
          <w:numId w:val="5"/>
        </w:numPr>
        <w:suppressAutoHyphens w:val="0"/>
        <w:spacing w:line="360" w:lineRule="auto"/>
        <w:ind w:left="1077" w:right="30" w:hanging="357"/>
        <w:jc w:val="both"/>
      </w:pPr>
      <w:r>
        <w:t>Features to be tested: Form navigation and generation of reports.</w:t>
      </w:r>
    </w:p>
    <w:p w:rsidR="00613DFC" w:rsidRDefault="00613DFC" w:rsidP="00A83224">
      <w:pPr>
        <w:numPr>
          <w:ilvl w:val="0"/>
          <w:numId w:val="5"/>
        </w:numPr>
        <w:suppressAutoHyphens w:val="0"/>
        <w:spacing w:line="360" w:lineRule="auto"/>
        <w:ind w:left="1077" w:right="30" w:hanging="357"/>
        <w:jc w:val="both"/>
      </w:pPr>
      <w:r>
        <w:t xml:space="preserve">Items to be tested: Functioning of forms and buttons. </w:t>
      </w:r>
    </w:p>
    <w:p w:rsidR="00613DFC" w:rsidRDefault="000E1A4E" w:rsidP="00A83224">
      <w:pPr>
        <w:numPr>
          <w:ilvl w:val="0"/>
          <w:numId w:val="5"/>
        </w:numPr>
        <w:suppressAutoHyphens w:val="0"/>
        <w:spacing w:line="360" w:lineRule="auto"/>
        <w:ind w:left="1077" w:right="30" w:hanging="357"/>
        <w:jc w:val="both"/>
      </w:pPr>
      <w:r>
        <w:t xml:space="preserve">Purpose of </w:t>
      </w:r>
      <w:r w:rsidR="00613DFC">
        <w:t>testing: To check the effective working of MDMS.</w:t>
      </w:r>
    </w:p>
    <w:p w:rsidR="00613DFC" w:rsidRDefault="00613DFC" w:rsidP="00A83224">
      <w:pPr>
        <w:numPr>
          <w:ilvl w:val="0"/>
          <w:numId w:val="5"/>
        </w:numPr>
        <w:suppressAutoHyphens w:val="0"/>
        <w:spacing w:line="360" w:lineRule="auto"/>
        <w:ind w:left="1077" w:right="30" w:hanging="357"/>
        <w:jc w:val="both"/>
      </w:pPr>
      <w:r>
        <w:t>Pass / Fail Cri</w:t>
      </w:r>
      <w:r w:rsidR="001D0E52">
        <w:t xml:space="preserve">teria: Changes made on the back </w:t>
      </w:r>
      <w:r>
        <w:t>end like recreation of tables should affe</w:t>
      </w:r>
      <w:r w:rsidR="000E1A4E">
        <w:t>ct the front end as well. If so</w:t>
      </w:r>
      <w:r>
        <w:t>,</w:t>
      </w:r>
      <w:r w:rsidR="000E1A4E">
        <w:t xml:space="preserve"> </w:t>
      </w:r>
      <w:r>
        <w:t>the test is successful.</w:t>
      </w:r>
    </w:p>
    <w:p w:rsidR="00613DFC" w:rsidRDefault="00613DFC" w:rsidP="00A83224">
      <w:pPr>
        <w:numPr>
          <w:ilvl w:val="0"/>
          <w:numId w:val="5"/>
        </w:numPr>
        <w:suppressAutoHyphens w:val="0"/>
        <w:spacing w:line="360" w:lineRule="auto"/>
        <w:ind w:left="1077" w:right="30" w:hanging="357"/>
        <w:jc w:val="both"/>
      </w:pPr>
      <w:r>
        <w:t xml:space="preserve">Assumptions and Constraints: Tables should be created and values have to be entered at the back end before testing and entity integrity and referential integrity constraints should be taken care </w:t>
      </w:r>
    </w:p>
    <w:p w:rsidR="00DC2BFE" w:rsidRDefault="00DC2BFE" w:rsidP="00A83224">
      <w:pPr>
        <w:numPr>
          <w:ilvl w:val="0"/>
          <w:numId w:val="5"/>
        </w:numPr>
        <w:suppressAutoHyphens w:val="0"/>
        <w:spacing w:line="360" w:lineRule="auto"/>
        <w:ind w:left="1077" w:right="30" w:hanging="357"/>
        <w:jc w:val="both"/>
      </w:pPr>
    </w:p>
    <w:p w:rsidR="001D0E52" w:rsidRDefault="005B3D19" w:rsidP="00A83224">
      <w:pPr>
        <w:tabs>
          <w:tab w:val="left" w:pos="6705"/>
        </w:tabs>
        <w:spacing w:line="360" w:lineRule="auto"/>
        <w:ind w:right="30"/>
        <w:jc w:val="both"/>
        <w:rPr>
          <w:b/>
          <w:sz w:val="32"/>
          <w:szCs w:val="32"/>
        </w:rPr>
      </w:pPr>
      <w:r>
        <w:rPr>
          <w:b/>
          <w:sz w:val="32"/>
          <w:szCs w:val="32"/>
        </w:rPr>
        <w:t>5</w:t>
      </w:r>
      <w:r w:rsidR="001D0E52">
        <w:rPr>
          <w:b/>
          <w:sz w:val="32"/>
          <w:szCs w:val="32"/>
        </w:rPr>
        <w:t>.1 Unit Testing</w:t>
      </w:r>
    </w:p>
    <w:p w:rsidR="00613DFC" w:rsidRPr="001D0E52" w:rsidRDefault="00613DFC" w:rsidP="00A83224">
      <w:pPr>
        <w:tabs>
          <w:tab w:val="left" w:pos="6705"/>
        </w:tabs>
        <w:spacing w:line="360" w:lineRule="auto"/>
        <w:ind w:right="30"/>
        <w:jc w:val="both"/>
        <w:rPr>
          <w:rStyle w:val="apple-style-span"/>
          <w:b/>
          <w:sz w:val="32"/>
          <w:szCs w:val="32"/>
        </w:rPr>
      </w:pPr>
      <w:r w:rsidRPr="001D0E52">
        <w:rPr>
          <w:rStyle w:val="apple-style-span"/>
          <w:bCs/>
        </w:rPr>
        <w:t>Unit testing</w:t>
      </w:r>
      <w:r w:rsidRPr="007A7061">
        <w:rPr>
          <w:rStyle w:val="apple-converted-space"/>
        </w:rPr>
        <w:t> </w:t>
      </w:r>
      <w:r w:rsidRPr="007A7061">
        <w:rPr>
          <w:rStyle w:val="apple-style-span"/>
        </w:rPr>
        <w:t>is a software verification and validation method in which a programmer tests if individual units of</w:t>
      </w:r>
      <w:r w:rsidRPr="007A7061">
        <w:rPr>
          <w:rStyle w:val="apple-converted-space"/>
        </w:rPr>
        <w:t> </w:t>
      </w:r>
      <w:r w:rsidRPr="007A7061">
        <w:rPr>
          <w:rStyle w:val="apple-style-span"/>
        </w:rPr>
        <w:t>source code</w:t>
      </w:r>
      <w:r w:rsidRPr="007A7061">
        <w:rPr>
          <w:rStyle w:val="apple-converted-space"/>
        </w:rPr>
        <w:t> </w:t>
      </w:r>
      <w:r w:rsidRPr="007A7061">
        <w:rPr>
          <w:rStyle w:val="apple-style-span"/>
        </w:rPr>
        <w:t>are fit for use.</w:t>
      </w:r>
      <w:r>
        <w:rPr>
          <w:rStyle w:val="apple-style-span"/>
        </w:rPr>
        <w:t xml:space="preserve"> Some of</w:t>
      </w:r>
      <w:r w:rsidRPr="007A7061">
        <w:rPr>
          <w:rStyle w:val="apple-style-span"/>
        </w:rPr>
        <w:t xml:space="preserve"> </w:t>
      </w:r>
      <w:r>
        <w:rPr>
          <w:rStyle w:val="apple-style-span"/>
        </w:rPr>
        <w:t xml:space="preserve">the tests performed in the project are </w:t>
      </w:r>
      <w:proofErr w:type="gramStart"/>
      <w:r>
        <w:rPr>
          <w:rStyle w:val="apple-style-span"/>
        </w:rPr>
        <w:t>insert</w:t>
      </w:r>
      <w:proofErr w:type="gramEnd"/>
      <w:r>
        <w:rPr>
          <w:rStyle w:val="apple-style-span"/>
        </w:rPr>
        <w:t>, delete, retrieve and modify.</w:t>
      </w:r>
    </w:p>
    <w:p w:rsidR="00A309A3" w:rsidRDefault="00A309A3" w:rsidP="00A83224">
      <w:pPr>
        <w:tabs>
          <w:tab w:val="left" w:pos="6705"/>
        </w:tabs>
        <w:spacing w:line="360" w:lineRule="auto"/>
        <w:ind w:right="30"/>
        <w:rPr>
          <w:b/>
          <w:sz w:val="28"/>
          <w:szCs w:val="32"/>
        </w:rPr>
      </w:pPr>
    </w:p>
    <w:p w:rsidR="00A309A3" w:rsidRDefault="00A309A3" w:rsidP="00A83224">
      <w:pPr>
        <w:tabs>
          <w:tab w:val="left" w:pos="6705"/>
        </w:tabs>
        <w:spacing w:line="360" w:lineRule="auto"/>
        <w:ind w:right="30"/>
        <w:rPr>
          <w:b/>
          <w:sz w:val="28"/>
          <w:szCs w:val="32"/>
        </w:rPr>
      </w:pPr>
    </w:p>
    <w:p w:rsidR="00A309A3" w:rsidRDefault="00A309A3" w:rsidP="00A83224">
      <w:pPr>
        <w:tabs>
          <w:tab w:val="left" w:pos="6705"/>
        </w:tabs>
        <w:spacing w:line="360" w:lineRule="auto"/>
        <w:ind w:right="30"/>
        <w:rPr>
          <w:b/>
          <w:sz w:val="28"/>
          <w:szCs w:val="32"/>
        </w:rPr>
      </w:pPr>
    </w:p>
    <w:p w:rsidR="00A309A3" w:rsidRDefault="00A309A3" w:rsidP="00A83224">
      <w:pPr>
        <w:tabs>
          <w:tab w:val="left" w:pos="6705"/>
        </w:tabs>
        <w:spacing w:line="360" w:lineRule="auto"/>
        <w:ind w:right="30"/>
        <w:rPr>
          <w:b/>
          <w:sz w:val="28"/>
          <w:szCs w:val="32"/>
        </w:rPr>
      </w:pPr>
    </w:p>
    <w:p w:rsidR="00A309A3" w:rsidRDefault="00A309A3" w:rsidP="00A83224">
      <w:pPr>
        <w:tabs>
          <w:tab w:val="left" w:pos="6705"/>
        </w:tabs>
        <w:spacing w:line="360" w:lineRule="auto"/>
        <w:ind w:right="30"/>
        <w:rPr>
          <w:b/>
          <w:sz w:val="28"/>
          <w:szCs w:val="32"/>
        </w:rPr>
      </w:pPr>
    </w:p>
    <w:p w:rsidR="00A309A3" w:rsidRDefault="00A309A3" w:rsidP="00A83224">
      <w:pPr>
        <w:tabs>
          <w:tab w:val="left" w:pos="6705"/>
        </w:tabs>
        <w:spacing w:line="360" w:lineRule="auto"/>
        <w:ind w:right="30"/>
        <w:rPr>
          <w:b/>
          <w:sz w:val="28"/>
          <w:szCs w:val="32"/>
        </w:rPr>
      </w:pPr>
    </w:p>
    <w:p w:rsidR="00A309A3" w:rsidRDefault="00A309A3" w:rsidP="00A83224">
      <w:pPr>
        <w:tabs>
          <w:tab w:val="left" w:pos="6705"/>
        </w:tabs>
        <w:spacing w:line="360" w:lineRule="auto"/>
        <w:ind w:right="30"/>
        <w:rPr>
          <w:b/>
          <w:sz w:val="28"/>
          <w:szCs w:val="32"/>
        </w:rPr>
      </w:pPr>
    </w:p>
    <w:p w:rsidR="00A309A3" w:rsidRDefault="00A309A3" w:rsidP="00A83224">
      <w:pPr>
        <w:tabs>
          <w:tab w:val="left" w:pos="6705"/>
        </w:tabs>
        <w:spacing w:line="360" w:lineRule="auto"/>
        <w:ind w:right="30"/>
        <w:rPr>
          <w:b/>
          <w:sz w:val="28"/>
          <w:szCs w:val="32"/>
        </w:rPr>
      </w:pPr>
    </w:p>
    <w:p w:rsidR="00A309A3" w:rsidRDefault="00A309A3" w:rsidP="00A83224">
      <w:pPr>
        <w:tabs>
          <w:tab w:val="left" w:pos="6705"/>
        </w:tabs>
        <w:spacing w:line="360" w:lineRule="auto"/>
        <w:ind w:right="30"/>
        <w:rPr>
          <w:b/>
          <w:sz w:val="28"/>
          <w:szCs w:val="32"/>
        </w:rPr>
      </w:pPr>
    </w:p>
    <w:p w:rsidR="00D60E12" w:rsidRPr="00B00123" w:rsidRDefault="005B3D19" w:rsidP="00A83224">
      <w:pPr>
        <w:tabs>
          <w:tab w:val="left" w:pos="6705"/>
        </w:tabs>
        <w:spacing w:line="360" w:lineRule="auto"/>
        <w:ind w:right="30"/>
        <w:rPr>
          <w:b/>
          <w:sz w:val="28"/>
          <w:szCs w:val="32"/>
        </w:rPr>
      </w:pPr>
      <w:r w:rsidRPr="00B00123">
        <w:rPr>
          <w:b/>
          <w:sz w:val="28"/>
          <w:szCs w:val="32"/>
        </w:rPr>
        <w:t>5</w:t>
      </w:r>
      <w:r w:rsidR="00D60E12" w:rsidRPr="00B00123">
        <w:rPr>
          <w:b/>
          <w:sz w:val="28"/>
          <w:szCs w:val="32"/>
        </w:rPr>
        <w:t>.1.1 Unit Test Case</w:t>
      </w:r>
      <w:r w:rsidR="009A3188">
        <w:rPr>
          <w:b/>
          <w:sz w:val="28"/>
          <w:szCs w:val="32"/>
        </w:rPr>
        <w:t xml:space="preserve"> </w:t>
      </w:r>
      <w:r w:rsidR="00D60E12" w:rsidRPr="00B00123">
        <w:rPr>
          <w:b/>
          <w:sz w:val="28"/>
          <w:szCs w:val="32"/>
        </w:rPr>
        <w:t>1</w:t>
      </w:r>
    </w:p>
    <w:p w:rsidR="00D60E12" w:rsidRPr="005B3D19" w:rsidRDefault="005B3D19" w:rsidP="00A83224">
      <w:pPr>
        <w:tabs>
          <w:tab w:val="left" w:pos="6705"/>
        </w:tabs>
        <w:spacing w:line="360" w:lineRule="auto"/>
        <w:ind w:right="30"/>
        <w:jc w:val="center"/>
        <w:rPr>
          <w:b/>
          <w:sz w:val="28"/>
          <w:szCs w:val="28"/>
        </w:rPr>
      </w:pPr>
      <w:r w:rsidRPr="005B3D19">
        <w:rPr>
          <w:b/>
        </w:rPr>
        <w:t>Table 5</w:t>
      </w:r>
      <w:r w:rsidR="00D60E12" w:rsidRPr="005B3D19">
        <w:rPr>
          <w:b/>
        </w:rPr>
        <w:t xml:space="preserve">.1 Unit test case </w:t>
      </w:r>
      <w:r w:rsidR="00D54623" w:rsidRPr="005B3D19">
        <w:rPr>
          <w:b/>
        </w:rPr>
        <w:t xml:space="preserve">for </w:t>
      </w:r>
      <w:r w:rsidR="00A309A3">
        <w:rPr>
          <w:b/>
        </w:rPr>
        <w:t>packet interface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70"/>
        <w:gridCol w:w="6421"/>
      </w:tblGrid>
      <w:tr w:rsidR="00D60E12" w:rsidTr="00501F78">
        <w:tc>
          <w:tcPr>
            <w:tcW w:w="1687" w:type="pct"/>
            <w:vAlign w:val="center"/>
          </w:tcPr>
          <w:p w:rsidR="00D60E12" w:rsidRDefault="00D60E12" w:rsidP="00A83224">
            <w:pPr>
              <w:spacing w:line="360" w:lineRule="auto"/>
              <w:ind w:right="30"/>
              <w:jc w:val="right"/>
            </w:pPr>
            <w:r>
              <w:t>Sl</w:t>
            </w:r>
            <w:r w:rsidR="00490F3B">
              <w:t>.</w:t>
            </w:r>
            <w:r>
              <w:t xml:space="preserve"> No. of  test case :</w:t>
            </w:r>
          </w:p>
        </w:tc>
        <w:tc>
          <w:tcPr>
            <w:tcW w:w="3313" w:type="pct"/>
          </w:tcPr>
          <w:p w:rsidR="00D60E12" w:rsidRDefault="00D60E12" w:rsidP="00A83224">
            <w:pPr>
              <w:spacing w:line="360" w:lineRule="auto"/>
              <w:ind w:right="30"/>
              <w:jc w:val="both"/>
            </w:pPr>
            <w:r>
              <w:t>1</w:t>
            </w:r>
          </w:p>
        </w:tc>
      </w:tr>
      <w:tr w:rsidR="00D60E12" w:rsidTr="00501F78">
        <w:tc>
          <w:tcPr>
            <w:tcW w:w="1687" w:type="pct"/>
            <w:vAlign w:val="center"/>
          </w:tcPr>
          <w:p w:rsidR="00D60E12" w:rsidRDefault="00D60E12" w:rsidP="00A83224">
            <w:pPr>
              <w:spacing w:line="360" w:lineRule="auto"/>
              <w:ind w:right="30"/>
              <w:jc w:val="right"/>
            </w:pPr>
            <w:r>
              <w:t>Name of test :</w:t>
            </w:r>
          </w:p>
        </w:tc>
        <w:tc>
          <w:tcPr>
            <w:tcW w:w="3313" w:type="pct"/>
          </w:tcPr>
          <w:p w:rsidR="00D60E12" w:rsidRDefault="00A309A3" w:rsidP="00A83224">
            <w:pPr>
              <w:spacing w:line="360" w:lineRule="auto"/>
              <w:ind w:right="30"/>
              <w:jc w:val="both"/>
            </w:pPr>
            <w:r>
              <w:t>Interface</w:t>
            </w:r>
            <w:r w:rsidR="00D60E12">
              <w:t xml:space="preserve"> test</w:t>
            </w:r>
          </w:p>
        </w:tc>
      </w:tr>
      <w:tr w:rsidR="00D60E12" w:rsidTr="00501F78">
        <w:tc>
          <w:tcPr>
            <w:tcW w:w="1687" w:type="pct"/>
            <w:vAlign w:val="center"/>
          </w:tcPr>
          <w:p w:rsidR="00D60E12" w:rsidRDefault="00D60E12" w:rsidP="00A83224">
            <w:pPr>
              <w:spacing w:line="360" w:lineRule="auto"/>
              <w:ind w:right="30"/>
              <w:jc w:val="right"/>
            </w:pPr>
            <w:r>
              <w:t>Item / Feature being tested :</w:t>
            </w:r>
          </w:p>
        </w:tc>
        <w:tc>
          <w:tcPr>
            <w:tcW w:w="3313" w:type="pct"/>
          </w:tcPr>
          <w:p w:rsidR="00D60E12" w:rsidRDefault="00A309A3" w:rsidP="00A83224">
            <w:pPr>
              <w:spacing w:line="360" w:lineRule="auto"/>
              <w:ind w:right="30"/>
              <w:jc w:val="both"/>
            </w:pPr>
            <w:proofErr w:type="spellStart"/>
            <w:r>
              <w:t>Ldev.c</w:t>
            </w:r>
            <w:proofErr w:type="spellEnd"/>
          </w:p>
        </w:tc>
      </w:tr>
      <w:tr w:rsidR="005B3D19" w:rsidTr="00501F78">
        <w:tc>
          <w:tcPr>
            <w:tcW w:w="1687" w:type="pct"/>
            <w:vAlign w:val="center"/>
          </w:tcPr>
          <w:p w:rsidR="005B3D19" w:rsidRDefault="005B3D19" w:rsidP="00A83224">
            <w:pPr>
              <w:spacing w:line="360" w:lineRule="auto"/>
              <w:ind w:right="30"/>
              <w:jc w:val="right"/>
            </w:pPr>
            <w:r>
              <w:t>Description</w:t>
            </w:r>
            <w:r w:rsidR="00B00123">
              <w:t xml:space="preserve"> :</w:t>
            </w:r>
          </w:p>
        </w:tc>
        <w:tc>
          <w:tcPr>
            <w:tcW w:w="3313" w:type="pct"/>
          </w:tcPr>
          <w:p w:rsidR="005B3D19" w:rsidRDefault="00A309A3" w:rsidP="00A83224">
            <w:pPr>
              <w:spacing w:line="360" w:lineRule="auto"/>
              <w:ind w:right="30"/>
              <w:jc w:val="both"/>
            </w:pPr>
            <w:r>
              <w:t>The program which checks for the existence of network interfaces is tested</w:t>
            </w:r>
          </w:p>
        </w:tc>
      </w:tr>
      <w:tr w:rsidR="00D60E12" w:rsidTr="00501F78">
        <w:tc>
          <w:tcPr>
            <w:tcW w:w="1687" w:type="pct"/>
            <w:vAlign w:val="center"/>
          </w:tcPr>
          <w:p w:rsidR="00D60E12" w:rsidRDefault="00D60E12" w:rsidP="00A83224">
            <w:pPr>
              <w:spacing w:line="360" w:lineRule="auto"/>
              <w:ind w:right="30"/>
              <w:jc w:val="right"/>
            </w:pPr>
            <w:r>
              <w:t>Sample Input :</w:t>
            </w:r>
          </w:p>
        </w:tc>
        <w:tc>
          <w:tcPr>
            <w:tcW w:w="3313" w:type="pct"/>
          </w:tcPr>
          <w:p w:rsidR="00A309A3" w:rsidRDefault="00A309A3" w:rsidP="00A83224">
            <w:pPr>
              <w:spacing w:line="360" w:lineRule="auto"/>
              <w:ind w:right="30"/>
            </w:pPr>
            <w:proofErr w:type="spellStart"/>
            <w:r>
              <w:t>gcc</w:t>
            </w:r>
            <w:proofErr w:type="spellEnd"/>
            <w:r>
              <w:t xml:space="preserve"> </w:t>
            </w:r>
            <w:proofErr w:type="spellStart"/>
            <w:r>
              <w:t>ldev.c</w:t>
            </w:r>
            <w:proofErr w:type="spellEnd"/>
          </w:p>
          <w:p w:rsidR="00D60E12" w:rsidRPr="000C66A4" w:rsidRDefault="00A309A3" w:rsidP="00A83224">
            <w:pPr>
              <w:spacing w:line="360" w:lineRule="auto"/>
              <w:ind w:right="30"/>
            </w:pPr>
            <w:proofErr w:type="gramStart"/>
            <w:r>
              <w:t>./</w:t>
            </w:r>
            <w:proofErr w:type="spellStart"/>
            <w:proofErr w:type="gramEnd"/>
            <w:r>
              <w:t>a.out</w:t>
            </w:r>
            <w:proofErr w:type="spellEnd"/>
            <w:r w:rsidR="00D60E12">
              <w:t>.</w:t>
            </w:r>
          </w:p>
        </w:tc>
      </w:tr>
      <w:tr w:rsidR="00D60E12" w:rsidTr="00501F78">
        <w:tc>
          <w:tcPr>
            <w:tcW w:w="1687" w:type="pct"/>
            <w:vAlign w:val="center"/>
          </w:tcPr>
          <w:p w:rsidR="00D60E12" w:rsidRDefault="00D60E12" w:rsidP="00A83224">
            <w:pPr>
              <w:spacing w:line="360" w:lineRule="auto"/>
              <w:ind w:right="30"/>
              <w:jc w:val="right"/>
            </w:pPr>
            <w:r>
              <w:t>Expected output :</w:t>
            </w:r>
          </w:p>
        </w:tc>
        <w:tc>
          <w:tcPr>
            <w:tcW w:w="3313" w:type="pct"/>
          </w:tcPr>
          <w:p w:rsidR="00D60E12" w:rsidRDefault="00A309A3" w:rsidP="00A83224">
            <w:pPr>
              <w:spacing w:line="360" w:lineRule="auto"/>
              <w:ind w:right="30"/>
              <w:jc w:val="both"/>
            </w:pPr>
            <w:r>
              <w:t>The interfaces available on the system are listed</w:t>
            </w:r>
            <w:r w:rsidR="00D60E12">
              <w:t>.</w:t>
            </w:r>
          </w:p>
        </w:tc>
      </w:tr>
      <w:tr w:rsidR="00D60E12" w:rsidTr="00501F78">
        <w:tc>
          <w:tcPr>
            <w:tcW w:w="1687" w:type="pct"/>
            <w:vAlign w:val="center"/>
          </w:tcPr>
          <w:p w:rsidR="00D60E12" w:rsidRDefault="00D60E12" w:rsidP="00A83224">
            <w:pPr>
              <w:spacing w:line="360" w:lineRule="auto"/>
              <w:ind w:right="30"/>
              <w:jc w:val="right"/>
            </w:pPr>
            <w:r>
              <w:t>Actual output :</w:t>
            </w:r>
          </w:p>
        </w:tc>
        <w:tc>
          <w:tcPr>
            <w:tcW w:w="3313" w:type="pct"/>
          </w:tcPr>
          <w:p w:rsidR="00D60E12" w:rsidRDefault="00A309A3" w:rsidP="00A83224">
            <w:pPr>
              <w:spacing w:line="360" w:lineRule="auto"/>
              <w:ind w:right="30"/>
              <w:jc w:val="both"/>
            </w:pPr>
            <w:r>
              <w:t>List of interfaces, usually eth0(), is listed</w:t>
            </w:r>
          </w:p>
        </w:tc>
      </w:tr>
      <w:tr w:rsidR="00D60E12" w:rsidTr="00501F78">
        <w:tc>
          <w:tcPr>
            <w:tcW w:w="1687" w:type="pct"/>
            <w:vAlign w:val="center"/>
          </w:tcPr>
          <w:p w:rsidR="00D60E12" w:rsidRDefault="00D60E12" w:rsidP="00A83224">
            <w:pPr>
              <w:spacing w:line="360" w:lineRule="auto"/>
              <w:ind w:right="30"/>
              <w:jc w:val="right"/>
            </w:pPr>
            <w:r>
              <w:t>Remarks :</w:t>
            </w:r>
          </w:p>
        </w:tc>
        <w:tc>
          <w:tcPr>
            <w:tcW w:w="3313" w:type="pct"/>
          </w:tcPr>
          <w:p w:rsidR="00D60E12" w:rsidRDefault="00D60E12" w:rsidP="00A83224">
            <w:pPr>
              <w:spacing w:line="360" w:lineRule="auto"/>
              <w:ind w:right="30"/>
              <w:jc w:val="both"/>
            </w:pPr>
            <w:r>
              <w:t>Test succeeded</w:t>
            </w:r>
          </w:p>
        </w:tc>
      </w:tr>
    </w:tbl>
    <w:p w:rsidR="00A65039" w:rsidRDefault="00A65039" w:rsidP="005B3D19">
      <w:pPr>
        <w:tabs>
          <w:tab w:val="left" w:pos="6705"/>
        </w:tabs>
        <w:spacing w:line="360" w:lineRule="auto"/>
        <w:ind w:right="30"/>
        <w:rPr>
          <w:b/>
          <w:sz w:val="28"/>
          <w:szCs w:val="28"/>
        </w:rPr>
      </w:pPr>
    </w:p>
    <w:p w:rsidR="00A309A3" w:rsidRDefault="00A309A3" w:rsidP="005B3D19">
      <w:pPr>
        <w:tabs>
          <w:tab w:val="left" w:pos="6705"/>
        </w:tabs>
        <w:spacing w:line="360" w:lineRule="auto"/>
        <w:ind w:right="30"/>
        <w:rPr>
          <w:b/>
          <w:sz w:val="28"/>
          <w:szCs w:val="28"/>
        </w:rPr>
      </w:pPr>
      <w:r>
        <w:rPr>
          <w:b/>
          <w:sz w:val="28"/>
          <w:szCs w:val="28"/>
        </w:rPr>
        <w:t>5.1.2 Unit Test Case 2</w:t>
      </w:r>
    </w:p>
    <w:p w:rsidR="00A309A3" w:rsidRPr="005B3D19" w:rsidRDefault="00A309A3" w:rsidP="00A309A3">
      <w:pPr>
        <w:tabs>
          <w:tab w:val="left" w:pos="6705"/>
        </w:tabs>
        <w:spacing w:line="360" w:lineRule="auto"/>
        <w:ind w:right="30"/>
        <w:jc w:val="center"/>
        <w:rPr>
          <w:b/>
          <w:sz w:val="28"/>
          <w:szCs w:val="28"/>
        </w:rPr>
      </w:pPr>
      <w:r w:rsidRPr="005B3D19">
        <w:rPr>
          <w:b/>
        </w:rPr>
        <w:t>Table 5</w:t>
      </w:r>
      <w:r>
        <w:rPr>
          <w:b/>
        </w:rPr>
        <w:t>.2</w:t>
      </w:r>
      <w:r w:rsidRPr="005B3D19">
        <w:rPr>
          <w:b/>
        </w:rPr>
        <w:t xml:space="preserve"> Unit test case for </w:t>
      </w:r>
      <w:r>
        <w:rPr>
          <w:b/>
        </w:rPr>
        <w:t>packet sniffing and analysis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70"/>
        <w:gridCol w:w="6421"/>
      </w:tblGrid>
      <w:tr w:rsidR="00A309A3" w:rsidTr="001D10E8">
        <w:tc>
          <w:tcPr>
            <w:tcW w:w="1687" w:type="pct"/>
            <w:vAlign w:val="center"/>
          </w:tcPr>
          <w:p w:rsidR="00A309A3" w:rsidRDefault="00A309A3" w:rsidP="001D10E8">
            <w:pPr>
              <w:spacing w:line="360" w:lineRule="auto"/>
              <w:ind w:right="30"/>
              <w:jc w:val="right"/>
            </w:pPr>
            <w:r>
              <w:t>Sl. No. of  test case :</w:t>
            </w:r>
          </w:p>
        </w:tc>
        <w:tc>
          <w:tcPr>
            <w:tcW w:w="3313" w:type="pct"/>
          </w:tcPr>
          <w:p w:rsidR="00A309A3" w:rsidRDefault="00A309A3" w:rsidP="001D10E8">
            <w:pPr>
              <w:spacing w:line="360" w:lineRule="auto"/>
              <w:ind w:right="30"/>
              <w:jc w:val="both"/>
            </w:pPr>
            <w:r>
              <w:t>2</w:t>
            </w:r>
          </w:p>
        </w:tc>
      </w:tr>
      <w:tr w:rsidR="00A309A3" w:rsidTr="001D10E8">
        <w:tc>
          <w:tcPr>
            <w:tcW w:w="1687" w:type="pct"/>
            <w:vAlign w:val="center"/>
          </w:tcPr>
          <w:p w:rsidR="00A309A3" w:rsidRDefault="00A309A3" w:rsidP="001D10E8">
            <w:pPr>
              <w:spacing w:line="360" w:lineRule="auto"/>
              <w:ind w:right="30"/>
              <w:jc w:val="right"/>
            </w:pPr>
            <w:r>
              <w:t>Name of test :</w:t>
            </w:r>
          </w:p>
        </w:tc>
        <w:tc>
          <w:tcPr>
            <w:tcW w:w="3313" w:type="pct"/>
          </w:tcPr>
          <w:p w:rsidR="00A309A3" w:rsidRDefault="00A309A3" w:rsidP="001D10E8">
            <w:pPr>
              <w:spacing w:line="360" w:lineRule="auto"/>
              <w:ind w:right="30"/>
              <w:jc w:val="both"/>
            </w:pPr>
            <w:r>
              <w:t>Sniffing test</w:t>
            </w:r>
          </w:p>
        </w:tc>
      </w:tr>
      <w:tr w:rsidR="00A309A3" w:rsidTr="001D10E8">
        <w:tc>
          <w:tcPr>
            <w:tcW w:w="1687" w:type="pct"/>
            <w:vAlign w:val="center"/>
          </w:tcPr>
          <w:p w:rsidR="00A309A3" w:rsidRDefault="00A309A3" w:rsidP="001D10E8">
            <w:pPr>
              <w:spacing w:line="360" w:lineRule="auto"/>
              <w:ind w:right="30"/>
              <w:jc w:val="right"/>
            </w:pPr>
            <w:r>
              <w:t>Item / Feature being tested :</w:t>
            </w:r>
          </w:p>
        </w:tc>
        <w:tc>
          <w:tcPr>
            <w:tcW w:w="3313" w:type="pct"/>
          </w:tcPr>
          <w:p w:rsidR="00A309A3" w:rsidRDefault="00A309A3" w:rsidP="001D10E8">
            <w:pPr>
              <w:spacing w:line="360" w:lineRule="auto"/>
              <w:ind w:right="30"/>
              <w:jc w:val="both"/>
            </w:pPr>
            <w:r>
              <w:t>Testpcap2.c</w:t>
            </w:r>
          </w:p>
        </w:tc>
      </w:tr>
      <w:tr w:rsidR="00A309A3" w:rsidTr="001D10E8">
        <w:tc>
          <w:tcPr>
            <w:tcW w:w="1687" w:type="pct"/>
            <w:vAlign w:val="center"/>
          </w:tcPr>
          <w:p w:rsidR="00A309A3" w:rsidRDefault="00A309A3" w:rsidP="001D10E8">
            <w:pPr>
              <w:spacing w:line="360" w:lineRule="auto"/>
              <w:ind w:right="30"/>
              <w:jc w:val="right"/>
            </w:pPr>
            <w:r>
              <w:t>Description :</w:t>
            </w:r>
          </w:p>
        </w:tc>
        <w:tc>
          <w:tcPr>
            <w:tcW w:w="3313" w:type="pct"/>
          </w:tcPr>
          <w:p w:rsidR="00A309A3" w:rsidRDefault="00A309A3" w:rsidP="00A309A3">
            <w:pPr>
              <w:spacing w:line="360" w:lineRule="auto"/>
              <w:ind w:right="30"/>
              <w:jc w:val="both"/>
            </w:pPr>
            <w:r>
              <w:t>The program which sniffs the packets flowing through the network is tested</w:t>
            </w:r>
          </w:p>
        </w:tc>
      </w:tr>
      <w:tr w:rsidR="00A309A3" w:rsidTr="001D10E8">
        <w:tc>
          <w:tcPr>
            <w:tcW w:w="1687" w:type="pct"/>
            <w:vAlign w:val="center"/>
          </w:tcPr>
          <w:p w:rsidR="00A309A3" w:rsidRDefault="00A309A3" w:rsidP="001D10E8">
            <w:pPr>
              <w:spacing w:line="360" w:lineRule="auto"/>
              <w:ind w:right="30"/>
              <w:jc w:val="right"/>
            </w:pPr>
            <w:r>
              <w:t>Sample Input :</w:t>
            </w:r>
          </w:p>
        </w:tc>
        <w:tc>
          <w:tcPr>
            <w:tcW w:w="3313" w:type="pct"/>
          </w:tcPr>
          <w:p w:rsidR="00A309A3" w:rsidRDefault="00A309A3" w:rsidP="001D10E8">
            <w:pPr>
              <w:spacing w:line="360" w:lineRule="auto"/>
              <w:ind w:right="30"/>
            </w:pPr>
            <w:proofErr w:type="spellStart"/>
            <w:r>
              <w:t>gcc</w:t>
            </w:r>
            <w:proofErr w:type="spellEnd"/>
            <w:r>
              <w:t xml:space="preserve"> testpcap2.c</w:t>
            </w:r>
          </w:p>
          <w:p w:rsidR="00A309A3" w:rsidRPr="000C66A4" w:rsidRDefault="00A309A3" w:rsidP="00A309A3">
            <w:pPr>
              <w:spacing w:line="360" w:lineRule="auto"/>
              <w:ind w:right="30"/>
            </w:pPr>
            <w:r>
              <w:t>.ping www.google.com</w:t>
            </w:r>
          </w:p>
        </w:tc>
      </w:tr>
      <w:tr w:rsidR="00A309A3" w:rsidTr="001D10E8">
        <w:tc>
          <w:tcPr>
            <w:tcW w:w="1687" w:type="pct"/>
            <w:vAlign w:val="center"/>
          </w:tcPr>
          <w:p w:rsidR="00A309A3" w:rsidRDefault="00A309A3" w:rsidP="001D10E8">
            <w:pPr>
              <w:spacing w:line="360" w:lineRule="auto"/>
              <w:ind w:right="30"/>
              <w:jc w:val="right"/>
            </w:pPr>
            <w:r>
              <w:t>Expected output :</w:t>
            </w:r>
          </w:p>
        </w:tc>
        <w:tc>
          <w:tcPr>
            <w:tcW w:w="3313" w:type="pct"/>
          </w:tcPr>
          <w:p w:rsidR="00A309A3" w:rsidRDefault="00A309A3" w:rsidP="00A309A3">
            <w:pPr>
              <w:spacing w:line="360" w:lineRule="auto"/>
              <w:ind w:right="30"/>
              <w:jc w:val="both"/>
            </w:pPr>
            <w:r>
              <w:t xml:space="preserve">The number of packets flowing through the network along with their protocols is listed. </w:t>
            </w:r>
          </w:p>
        </w:tc>
      </w:tr>
      <w:tr w:rsidR="00A309A3" w:rsidTr="001D10E8">
        <w:tc>
          <w:tcPr>
            <w:tcW w:w="1687" w:type="pct"/>
            <w:vAlign w:val="center"/>
          </w:tcPr>
          <w:p w:rsidR="00A309A3" w:rsidRDefault="00A309A3" w:rsidP="001D10E8">
            <w:pPr>
              <w:spacing w:line="360" w:lineRule="auto"/>
              <w:ind w:right="30"/>
              <w:jc w:val="right"/>
            </w:pPr>
            <w:r>
              <w:t>Actual output :</w:t>
            </w:r>
          </w:p>
        </w:tc>
        <w:tc>
          <w:tcPr>
            <w:tcW w:w="3313" w:type="pct"/>
          </w:tcPr>
          <w:p w:rsidR="00A309A3" w:rsidRDefault="00A309A3" w:rsidP="001D10E8">
            <w:pPr>
              <w:spacing w:line="360" w:lineRule="auto"/>
              <w:ind w:right="30"/>
              <w:jc w:val="both"/>
            </w:pPr>
            <w:r>
              <w:t>No of packets and protocols listed along with headers</w:t>
            </w:r>
          </w:p>
        </w:tc>
      </w:tr>
      <w:tr w:rsidR="00A309A3" w:rsidTr="001D10E8">
        <w:tc>
          <w:tcPr>
            <w:tcW w:w="1687" w:type="pct"/>
            <w:vAlign w:val="center"/>
          </w:tcPr>
          <w:p w:rsidR="00A309A3" w:rsidRDefault="00A309A3" w:rsidP="001D10E8">
            <w:pPr>
              <w:spacing w:line="360" w:lineRule="auto"/>
              <w:ind w:right="30"/>
              <w:jc w:val="right"/>
            </w:pPr>
            <w:r>
              <w:t>Remarks :</w:t>
            </w:r>
          </w:p>
        </w:tc>
        <w:tc>
          <w:tcPr>
            <w:tcW w:w="3313" w:type="pct"/>
          </w:tcPr>
          <w:p w:rsidR="00A309A3" w:rsidRDefault="00A309A3" w:rsidP="001D10E8">
            <w:pPr>
              <w:spacing w:line="360" w:lineRule="auto"/>
              <w:ind w:right="30"/>
              <w:jc w:val="both"/>
            </w:pPr>
            <w:r>
              <w:t>Test succeeded</w:t>
            </w:r>
          </w:p>
        </w:tc>
      </w:tr>
    </w:tbl>
    <w:p w:rsidR="00A309A3" w:rsidRPr="005B3D19" w:rsidRDefault="00A309A3" w:rsidP="00A309A3">
      <w:pPr>
        <w:tabs>
          <w:tab w:val="left" w:pos="6705"/>
        </w:tabs>
        <w:spacing w:line="360" w:lineRule="auto"/>
        <w:ind w:right="30"/>
        <w:jc w:val="center"/>
        <w:rPr>
          <w:b/>
          <w:sz w:val="28"/>
          <w:szCs w:val="28"/>
        </w:rPr>
      </w:pPr>
    </w:p>
    <w:p w:rsidR="00FB0F79" w:rsidRDefault="00FB0F79" w:rsidP="00A83224">
      <w:pPr>
        <w:ind w:right="30"/>
      </w:pPr>
    </w:p>
    <w:p w:rsidR="00FB0F79" w:rsidRDefault="00FB0F79" w:rsidP="00A83224">
      <w:pPr>
        <w:ind w:right="30"/>
        <w:sectPr w:rsidR="00FB0F79" w:rsidSect="007C14B7">
          <w:headerReference w:type="default" r:id="rId31"/>
          <w:type w:val="continuous"/>
          <w:pgSz w:w="11906" w:h="16838"/>
          <w:pgMar w:top="1080" w:right="991" w:bottom="1080" w:left="1440" w:header="720" w:footer="720" w:gutter="0"/>
          <w:cols w:space="720"/>
          <w:docGrid w:linePitch="240" w:charSpace="32768"/>
        </w:sectPr>
      </w:pPr>
    </w:p>
    <w:p w:rsidR="00FB0F79" w:rsidRPr="000B7013" w:rsidRDefault="00B00123" w:rsidP="000B7013">
      <w:pPr>
        <w:pStyle w:val="Heading1"/>
        <w:tabs>
          <w:tab w:val="clear" w:pos="432"/>
          <w:tab w:val="left" w:pos="8640"/>
        </w:tabs>
        <w:spacing w:before="0" w:after="0" w:line="360" w:lineRule="auto"/>
        <w:ind w:left="0" w:right="30"/>
        <w:jc w:val="both"/>
        <w:rPr>
          <w:rFonts w:ascii="Times New Roman" w:hAnsi="Times New Roman"/>
          <w:color w:val="auto"/>
          <w:sz w:val="32"/>
          <w:szCs w:val="24"/>
        </w:rPr>
      </w:pPr>
      <w:r w:rsidRPr="000B7013">
        <w:rPr>
          <w:rFonts w:ascii="Times New Roman" w:hAnsi="Times New Roman"/>
          <w:color w:val="auto"/>
          <w:sz w:val="32"/>
          <w:szCs w:val="24"/>
        </w:rPr>
        <w:lastRenderedPageBreak/>
        <w:t>Chapter 6</w:t>
      </w:r>
    </w:p>
    <w:p w:rsidR="00FB0F79" w:rsidRPr="000B7013" w:rsidRDefault="000B7013" w:rsidP="000B7013">
      <w:pPr>
        <w:spacing w:line="360" w:lineRule="auto"/>
        <w:ind w:right="30"/>
        <w:jc w:val="center"/>
        <w:rPr>
          <w:b/>
          <w:sz w:val="36"/>
        </w:rPr>
      </w:pPr>
      <w:r w:rsidRPr="000B7013">
        <w:rPr>
          <w:b/>
          <w:sz w:val="36"/>
        </w:rPr>
        <w:t>Conclusion</w:t>
      </w:r>
    </w:p>
    <w:p w:rsidR="000B7013" w:rsidRPr="000B7013" w:rsidRDefault="000B7013" w:rsidP="000B7013">
      <w:pPr>
        <w:spacing w:line="360" w:lineRule="auto"/>
        <w:jc w:val="both"/>
        <w:rPr>
          <w:b/>
          <w:sz w:val="32"/>
        </w:rPr>
      </w:pPr>
      <w:r w:rsidRPr="000B7013">
        <w:rPr>
          <w:b/>
          <w:sz w:val="32"/>
        </w:rPr>
        <w:t>6.1 Summary</w:t>
      </w:r>
    </w:p>
    <w:p w:rsidR="000B7013" w:rsidRPr="000B7013" w:rsidRDefault="00A309A3" w:rsidP="000B7013">
      <w:pPr>
        <w:spacing w:line="360" w:lineRule="auto"/>
        <w:jc w:val="both"/>
      </w:pPr>
      <w:r>
        <w:t xml:space="preserve">After running the implementation created, a user can browse a webpage and detect the packets being sent to the server containing the webpage requested. The user can also determine the protocols being used, (for example, UCMP protocols if the user decides to ping a webpage instead of browsing it) and also can request to </w:t>
      </w:r>
    </w:p>
    <w:p w:rsidR="000B7013" w:rsidRPr="000B7013" w:rsidRDefault="000B7013" w:rsidP="000B7013">
      <w:pPr>
        <w:spacing w:line="360" w:lineRule="auto"/>
        <w:jc w:val="both"/>
        <w:rPr>
          <w:b/>
        </w:rPr>
      </w:pPr>
    </w:p>
    <w:p w:rsidR="000B7013" w:rsidRPr="000B7013" w:rsidRDefault="000B7013" w:rsidP="000B7013">
      <w:pPr>
        <w:spacing w:line="360" w:lineRule="auto"/>
        <w:jc w:val="both"/>
        <w:rPr>
          <w:b/>
          <w:sz w:val="32"/>
        </w:rPr>
      </w:pPr>
      <w:r w:rsidRPr="000B7013">
        <w:rPr>
          <w:b/>
          <w:sz w:val="32"/>
        </w:rPr>
        <w:t xml:space="preserve">6.2 </w:t>
      </w:r>
      <w:r>
        <w:rPr>
          <w:b/>
          <w:sz w:val="32"/>
        </w:rPr>
        <w:t>L</w:t>
      </w:r>
      <w:r w:rsidRPr="000B7013">
        <w:rPr>
          <w:b/>
          <w:sz w:val="32"/>
        </w:rPr>
        <w:t xml:space="preserve">imitations </w:t>
      </w:r>
    </w:p>
    <w:p w:rsidR="000B7013" w:rsidRPr="000B7013" w:rsidRDefault="00DC2BFE" w:rsidP="00DC2BFE">
      <w:pPr>
        <w:pStyle w:val="ListParagraph"/>
        <w:numPr>
          <w:ilvl w:val="0"/>
          <w:numId w:val="37"/>
        </w:numPr>
        <w:suppressAutoHyphens w:val="0"/>
        <w:spacing w:after="200" w:line="360" w:lineRule="auto"/>
        <w:contextualSpacing/>
        <w:jc w:val="both"/>
      </w:pPr>
      <w:r>
        <w:t>This implementation is Linux-only</w:t>
      </w:r>
      <w:r w:rsidR="000B7013" w:rsidRPr="000B7013">
        <w:t>.</w:t>
      </w:r>
    </w:p>
    <w:p w:rsidR="000B7013" w:rsidRPr="000B7013" w:rsidRDefault="00DC2BFE" w:rsidP="000B7013">
      <w:pPr>
        <w:pStyle w:val="ListParagraph"/>
        <w:numPr>
          <w:ilvl w:val="0"/>
          <w:numId w:val="37"/>
        </w:numPr>
        <w:suppressAutoHyphens w:val="0"/>
        <w:spacing w:after="200" w:line="360" w:lineRule="auto"/>
        <w:contextualSpacing/>
        <w:jc w:val="both"/>
      </w:pPr>
      <w:r>
        <w:t xml:space="preserve">Timeouts during the packet capture process are not supported on </w:t>
      </w:r>
      <w:proofErr w:type="gramStart"/>
      <w:r>
        <w:t>Unix</w:t>
      </w:r>
      <w:proofErr w:type="gramEnd"/>
      <w:r>
        <w:t>.</w:t>
      </w:r>
    </w:p>
    <w:p w:rsidR="000B7013" w:rsidRPr="000B7013" w:rsidRDefault="00DC2BFE" w:rsidP="000B7013">
      <w:pPr>
        <w:pStyle w:val="ListParagraph"/>
        <w:numPr>
          <w:ilvl w:val="0"/>
          <w:numId w:val="37"/>
        </w:numPr>
        <w:suppressAutoHyphens w:val="0"/>
        <w:spacing w:after="200" w:line="360" w:lineRule="auto"/>
        <w:contextualSpacing/>
        <w:jc w:val="both"/>
      </w:pPr>
      <w:r>
        <w:t>If the network has a firewall set up, the sniffer may malfunction depending on the protocols being blocked by the firewall.</w:t>
      </w:r>
    </w:p>
    <w:p w:rsidR="000B7013" w:rsidRPr="00DC2BFE" w:rsidRDefault="00D1760A" w:rsidP="00DC2BFE">
      <w:pPr>
        <w:spacing w:line="360" w:lineRule="auto"/>
        <w:jc w:val="both"/>
        <w:rPr>
          <w:b/>
          <w:sz w:val="32"/>
        </w:rPr>
      </w:pPr>
      <w:r>
        <w:rPr>
          <w:b/>
          <w:sz w:val="32"/>
        </w:rPr>
        <w:t>6.3 Further E</w:t>
      </w:r>
      <w:r w:rsidRPr="00D1760A">
        <w:rPr>
          <w:b/>
          <w:sz w:val="32"/>
        </w:rPr>
        <w:t>nhancements</w:t>
      </w:r>
    </w:p>
    <w:p w:rsidR="000B7013" w:rsidRPr="000B7013" w:rsidRDefault="00DC2BFE" w:rsidP="000B7013">
      <w:pPr>
        <w:pStyle w:val="ListParagraph"/>
        <w:numPr>
          <w:ilvl w:val="0"/>
          <w:numId w:val="38"/>
        </w:numPr>
        <w:suppressAutoHyphens w:val="0"/>
        <w:spacing w:after="200" w:line="360" w:lineRule="auto"/>
        <w:contextualSpacing/>
        <w:jc w:val="both"/>
      </w:pPr>
      <w:r>
        <w:t>Implementing the program on Windows OS</w:t>
      </w:r>
    </w:p>
    <w:p w:rsidR="000B7013" w:rsidRPr="000B7013" w:rsidRDefault="00DC2BFE" w:rsidP="000B7013">
      <w:pPr>
        <w:pStyle w:val="ListParagraph"/>
        <w:numPr>
          <w:ilvl w:val="0"/>
          <w:numId w:val="38"/>
        </w:numPr>
        <w:suppressAutoHyphens w:val="0"/>
        <w:spacing w:after="200" w:line="360" w:lineRule="auto"/>
        <w:contextualSpacing/>
        <w:jc w:val="both"/>
      </w:pPr>
      <w:r>
        <w:t>Implementing high level filters to provide better and more accurate results for packet analysis</w:t>
      </w:r>
      <w:r w:rsidR="000B7013" w:rsidRPr="000B7013">
        <w:t>.</w:t>
      </w:r>
    </w:p>
    <w:p w:rsidR="000B7013" w:rsidRPr="000B7013" w:rsidRDefault="000B7013" w:rsidP="000B7013">
      <w:pPr>
        <w:pStyle w:val="ListParagraph"/>
        <w:numPr>
          <w:ilvl w:val="0"/>
          <w:numId w:val="38"/>
        </w:numPr>
        <w:suppressAutoHyphens w:val="0"/>
        <w:spacing w:after="200" w:line="360" w:lineRule="auto"/>
        <w:contextualSpacing/>
        <w:jc w:val="both"/>
      </w:pPr>
      <w:r w:rsidRPr="000B7013">
        <w:t>Implementing a Graphical user interface.</w:t>
      </w:r>
    </w:p>
    <w:p w:rsidR="00E67CA6" w:rsidRDefault="00E67CA6" w:rsidP="00A83224">
      <w:pPr>
        <w:suppressAutoHyphens w:val="0"/>
        <w:spacing w:after="200" w:line="360" w:lineRule="auto"/>
        <w:ind w:right="30"/>
        <w:rPr>
          <w:bCs/>
        </w:rPr>
      </w:pPr>
    </w:p>
    <w:p w:rsidR="00E67CA6" w:rsidRDefault="00E67CA6" w:rsidP="00A83224">
      <w:pPr>
        <w:suppressAutoHyphens w:val="0"/>
        <w:spacing w:after="200" w:line="360" w:lineRule="auto"/>
        <w:ind w:right="30"/>
        <w:rPr>
          <w:bCs/>
        </w:rPr>
      </w:pPr>
    </w:p>
    <w:p w:rsidR="00E67CA6" w:rsidRPr="00E67CA6" w:rsidRDefault="00E67CA6" w:rsidP="00A83224">
      <w:pPr>
        <w:suppressAutoHyphens w:val="0"/>
        <w:spacing w:after="200" w:line="360" w:lineRule="auto"/>
        <w:ind w:right="30"/>
        <w:rPr>
          <w:bCs/>
        </w:rPr>
        <w:sectPr w:rsidR="00E67CA6" w:rsidRPr="00E67CA6" w:rsidSect="00A83224">
          <w:headerReference w:type="default" r:id="rId32"/>
          <w:pgSz w:w="11906" w:h="16838"/>
          <w:pgMar w:top="1080" w:right="991" w:bottom="1080" w:left="1440" w:header="720" w:footer="720" w:gutter="0"/>
          <w:cols w:space="720"/>
          <w:docGrid w:linePitch="240" w:charSpace="32768"/>
        </w:sectPr>
      </w:pPr>
    </w:p>
    <w:p w:rsidR="00FB0F79" w:rsidRPr="00411427" w:rsidRDefault="000B7013" w:rsidP="006D09DD">
      <w:pPr>
        <w:spacing w:line="360" w:lineRule="auto"/>
        <w:ind w:right="30"/>
        <w:jc w:val="center"/>
        <w:rPr>
          <w:b/>
          <w:sz w:val="36"/>
          <w:szCs w:val="36"/>
        </w:rPr>
      </w:pPr>
      <w:r>
        <w:rPr>
          <w:b/>
          <w:sz w:val="36"/>
          <w:szCs w:val="36"/>
        </w:rPr>
        <w:lastRenderedPageBreak/>
        <w:t>References</w:t>
      </w:r>
    </w:p>
    <w:p w:rsidR="00AE0D23" w:rsidRPr="00B9056B" w:rsidRDefault="00B9056B" w:rsidP="006D09DD">
      <w:pPr>
        <w:pStyle w:val="NormalWeb"/>
        <w:spacing w:before="120" w:after="120" w:line="360" w:lineRule="auto"/>
        <w:ind w:right="28"/>
        <w:jc w:val="both"/>
      </w:pPr>
      <w:r>
        <w:t>[1</w:t>
      </w:r>
      <w:r w:rsidR="00683979">
        <w:t xml:space="preserve">] </w:t>
      </w:r>
      <w:r w:rsidR="000B7013">
        <w:t xml:space="preserve">W. Richard Stevens, Bill </w:t>
      </w:r>
      <w:proofErr w:type="spellStart"/>
      <w:r w:rsidR="000B7013">
        <w:t>Fenner</w:t>
      </w:r>
      <w:proofErr w:type="spellEnd"/>
      <w:r w:rsidR="000B7013">
        <w:t xml:space="preserve"> and Andrew M. </w:t>
      </w:r>
      <w:proofErr w:type="spellStart"/>
      <w:r w:rsidR="000B7013">
        <w:t>Rudoff</w:t>
      </w:r>
      <w:proofErr w:type="spellEnd"/>
      <w:r w:rsidR="008863F4">
        <w:t>,</w:t>
      </w:r>
      <w:r w:rsidR="008863F4">
        <w:rPr>
          <w:rStyle w:val="apple-converted-space"/>
        </w:rPr>
        <w:t> </w:t>
      </w:r>
      <w:r w:rsidR="000B7013">
        <w:rPr>
          <w:i/>
          <w:iCs/>
        </w:rPr>
        <w:t>UNIX Network Programming</w:t>
      </w:r>
      <w:r w:rsidR="00AE0D23">
        <w:rPr>
          <w:i/>
          <w:iCs/>
        </w:rPr>
        <w:t>: The Sockets Networking API</w:t>
      </w:r>
      <w:r w:rsidR="008863F4">
        <w:rPr>
          <w:i/>
          <w:iCs/>
        </w:rPr>
        <w:t>,</w:t>
      </w:r>
      <w:r w:rsidR="008863F4">
        <w:rPr>
          <w:rStyle w:val="apple-converted-space"/>
        </w:rPr>
        <w:t> </w:t>
      </w:r>
      <w:r w:rsidR="00AE0D23">
        <w:rPr>
          <w:rStyle w:val="apple-converted-space"/>
        </w:rPr>
        <w:t xml:space="preserve">Volume 1, </w:t>
      </w:r>
      <w:r w:rsidR="000B7013">
        <w:t>3rd</w:t>
      </w:r>
      <w:r w:rsidR="008863F4">
        <w:rPr>
          <w:rStyle w:val="apple-converted-space"/>
        </w:rPr>
        <w:t> </w:t>
      </w:r>
      <w:r w:rsidR="008863F4">
        <w:t xml:space="preserve">edition, </w:t>
      </w:r>
      <w:r w:rsidR="00AE0D23">
        <w:t>2007, Addison-Wesley, 2007, ISBN-10: 0-13-141155-1</w:t>
      </w:r>
    </w:p>
    <w:p w:rsidR="00E57DCD" w:rsidRDefault="00B9056B" w:rsidP="006D09DD">
      <w:pPr>
        <w:pStyle w:val="NormalWeb"/>
        <w:spacing w:before="120" w:after="120" w:line="360" w:lineRule="auto"/>
        <w:ind w:right="28"/>
        <w:jc w:val="both"/>
      </w:pPr>
      <w:r>
        <w:t>[2</w:t>
      </w:r>
      <w:r w:rsidR="008863F4">
        <w:t xml:space="preserve">] </w:t>
      </w:r>
      <w:hyperlink r:id="rId33" w:history="1">
        <w:r w:rsidR="00E57DCD" w:rsidRPr="00727929">
          <w:rPr>
            <w:rStyle w:val="Hyperlink"/>
          </w:rPr>
          <w:t>http://www.tcpdump.org/pcap.htm</w:t>
        </w:r>
      </w:hyperlink>
    </w:p>
    <w:p w:rsidR="00E57DCD" w:rsidRDefault="008863F4" w:rsidP="006D09DD">
      <w:pPr>
        <w:spacing w:before="120" w:after="120" w:line="360" w:lineRule="auto"/>
        <w:ind w:right="28"/>
        <w:jc w:val="both"/>
      </w:pPr>
      <w:r>
        <w:t>[</w:t>
      </w:r>
      <w:r w:rsidR="00B9056B">
        <w:t>3</w:t>
      </w:r>
      <w:r>
        <w:t xml:space="preserve">] </w:t>
      </w:r>
      <w:hyperlink r:id="rId34" w:history="1">
        <w:r w:rsidR="00E57DCD" w:rsidRPr="00727929">
          <w:rPr>
            <w:rStyle w:val="Hyperlink"/>
          </w:rPr>
          <w:t>http://yuba.stanford.edu/~casado/pcap/section1.html</w:t>
        </w:r>
      </w:hyperlink>
    </w:p>
    <w:p w:rsidR="000B7013" w:rsidRPr="006D09DD" w:rsidRDefault="008863F4" w:rsidP="006D09DD">
      <w:pPr>
        <w:spacing w:before="120" w:after="120" w:line="360" w:lineRule="auto"/>
        <w:ind w:right="28"/>
        <w:jc w:val="both"/>
      </w:pPr>
      <w:r w:rsidRPr="00BD1915">
        <w:t>[</w:t>
      </w:r>
      <w:r w:rsidR="00B9056B">
        <w:t>4</w:t>
      </w:r>
      <w:r w:rsidRPr="00BD1915">
        <w:t xml:space="preserve">] </w:t>
      </w:r>
      <w:hyperlink r:id="rId35" w:history="1">
        <w:r w:rsidR="00E57DCD" w:rsidRPr="00727929">
          <w:rPr>
            <w:rStyle w:val="Hyperlink"/>
          </w:rPr>
          <w:t>http://stackoverflow.com/questions/10040883/linux-libpcap-programming</w:t>
        </w:r>
      </w:hyperlink>
    </w:p>
    <w:p w:rsidR="006D09DD" w:rsidRDefault="006D09DD" w:rsidP="00A83224">
      <w:pPr>
        <w:spacing w:line="360" w:lineRule="auto"/>
        <w:ind w:right="30"/>
        <w:jc w:val="both"/>
        <w:sectPr w:rsidR="006D09DD" w:rsidSect="00A83224">
          <w:headerReference w:type="default" r:id="rId36"/>
          <w:pgSz w:w="11906" w:h="16838"/>
          <w:pgMar w:top="1080" w:right="991" w:bottom="1080" w:left="1440" w:header="720" w:footer="720" w:gutter="0"/>
          <w:cols w:space="720"/>
          <w:docGrid w:linePitch="240" w:charSpace="32768"/>
        </w:sectPr>
      </w:pPr>
    </w:p>
    <w:p w:rsidR="00CC6132" w:rsidRDefault="00CC6132" w:rsidP="006D09DD">
      <w:pPr>
        <w:autoSpaceDE w:val="0"/>
        <w:autoSpaceDN w:val="0"/>
        <w:adjustRightInd w:val="0"/>
        <w:ind w:right="30"/>
        <w:jc w:val="both"/>
        <w:rPr>
          <w:b/>
        </w:rPr>
        <w:sectPr w:rsidR="00CC6132" w:rsidSect="006D09DD">
          <w:type w:val="continuous"/>
          <w:pgSz w:w="11906" w:h="16838"/>
          <w:pgMar w:top="1080" w:right="991" w:bottom="1080" w:left="1440" w:header="720" w:footer="720" w:gutter="0"/>
          <w:cols w:space="720"/>
          <w:docGrid w:linePitch="240" w:charSpace="32768"/>
        </w:sectPr>
      </w:pPr>
    </w:p>
    <w:p w:rsidR="00DD5777" w:rsidRDefault="00DD5777" w:rsidP="00CC6132">
      <w:pPr>
        <w:autoSpaceDE w:val="0"/>
        <w:autoSpaceDN w:val="0"/>
        <w:adjustRightInd w:val="0"/>
        <w:spacing w:line="360" w:lineRule="auto"/>
        <w:ind w:right="30"/>
        <w:jc w:val="center"/>
        <w:rPr>
          <w:b/>
          <w:sz w:val="36"/>
        </w:rPr>
      </w:pPr>
      <w:r w:rsidRPr="00CC6132">
        <w:rPr>
          <w:b/>
          <w:sz w:val="36"/>
        </w:rPr>
        <w:lastRenderedPageBreak/>
        <w:t>A</w:t>
      </w:r>
      <w:r w:rsidR="00CC6132">
        <w:rPr>
          <w:b/>
          <w:sz w:val="36"/>
        </w:rPr>
        <w:t>ppendices</w:t>
      </w:r>
    </w:p>
    <w:p w:rsidR="00CC6132" w:rsidRPr="00253A86" w:rsidRDefault="00D1760A" w:rsidP="00CC6132">
      <w:pPr>
        <w:autoSpaceDE w:val="0"/>
        <w:autoSpaceDN w:val="0"/>
        <w:adjustRightInd w:val="0"/>
        <w:spacing w:line="360" w:lineRule="auto"/>
        <w:ind w:right="30"/>
        <w:jc w:val="center"/>
        <w:rPr>
          <w:b/>
          <w:sz w:val="32"/>
        </w:rPr>
      </w:pPr>
      <w:r>
        <w:rPr>
          <w:b/>
          <w:sz w:val="32"/>
        </w:rPr>
        <w:t xml:space="preserve">Appendix </w:t>
      </w:r>
      <w:proofErr w:type="gramStart"/>
      <w:r w:rsidR="00CC6132" w:rsidRPr="00253A86">
        <w:rPr>
          <w:b/>
          <w:sz w:val="32"/>
        </w:rPr>
        <w:t>A</w:t>
      </w:r>
      <w:proofErr w:type="gramEnd"/>
      <w:r>
        <w:rPr>
          <w:b/>
          <w:sz w:val="32"/>
        </w:rPr>
        <w:t xml:space="preserve"> – Listing of tables and Source Code</w:t>
      </w:r>
    </w:p>
    <w:p w:rsidR="00CC6132" w:rsidRPr="00CC6132" w:rsidRDefault="00CC6132" w:rsidP="00CC6132">
      <w:pPr>
        <w:spacing w:line="360" w:lineRule="auto"/>
        <w:jc w:val="both"/>
        <w:rPr>
          <w:b/>
          <w:sz w:val="32"/>
          <w:szCs w:val="28"/>
        </w:rPr>
      </w:pPr>
      <w:r w:rsidRPr="00CC6132">
        <w:rPr>
          <w:b/>
          <w:sz w:val="32"/>
          <w:szCs w:val="28"/>
        </w:rPr>
        <w:t>List of Tables</w:t>
      </w:r>
    </w:p>
    <w:p w:rsidR="00CC6132" w:rsidRPr="00CC6132" w:rsidRDefault="00CC6132" w:rsidP="00CC6132">
      <w:pPr>
        <w:spacing w:line="360" w:lineRule="auto"/>
        <w:jc w:val="center"/>
        <w:rPr>
          <w:b/>
        </w:rPr>
      </w:pPr>
      <w:r w:rsidRPr="00CC6132">
        <w:rPr>
          <w:b/>
        </w:rPr>
        <w:t xml:space="preserve">Table </w:t>
      </w:r>
      <w:r w:rsidR="00D1760A">
        <w:rPr>
          <w:b/>
        </w:rPr>
        <w:t>7.</w:t>
      </w:r>
      <w:r w:rsidRPr="00CC6132">
        <w:rPr>
          <w:b/>
        </w:rPr>
        <w:t xml:space="preserve">1: IP options with the </w:t>
      </w:r>
      <w:proofErr w:type="spellStart"/>
      <w:r w:rsidRPr="00CC6132">
        <w:rPr>
          <w:b/>
        </w:rPr>
        <w:t>traceroute</w:t>
      </w:r>
      <w:proofErr w:type="spellEnd"/>
      <w:r w:rsidRPr="00CC6132">
        <w:rPr>
          <w:b/>
        </w:rPr>
        <w:t xml:space="preserve"> option highlighted.</w:t>
      </w:r>
      <w:r>
        <w:t xml:space="preserve">   </w:t>
      </w:r>
      <w:r>
        <w:rPr>
          <w:noProof/>
          <w:lang w:eastAsia="en-US"/>
        </w:rPr>
        <w:drawing>
          <wp:inline distT="0" distB="0" distL="0" distR="0">
            <wp:extent cx="5878956" cy="6810375"/>
            <wp:effectExtent l="19050" t="19050" r="7620" b="0"/>
            <wp:docPr id="5" name="Picture 4" descr="op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ons.png"/>
                    <pic:cNvPicPr/>
                  </pic:nvPicPr>
                  <pic:blipFill>
                    <a:blip r:embed="rId37" cstate="print"/>
                    <a:stretch>
                      <a:fillRect/>
                    </a:stretch>
                  </pic:blipFill>
                  <pic:spPr>
                    <a:xfrm>
                      <a:off x="0" y="0"/>
                      <a:ext cx="5881333" cy="6813129"/>
                    </a:xfrm>
                    <a:prstGeom prst="rect">
                      <a:avLst/>
                    </a:prstGeom>
                    <a:ln>
                      <a:solidFill>
                        <a:schemeClr val="tx1"/>
                      </a:solidFill>
                    </a:ln>
                  </pic:spPr>
                </pic:pic>
              </a:graphicData>
            </a:graphic>
          </wp:inline>
        </w:drawing>
      </w:r>
    </w:p>
    <w:p w:rsidR="00CC6132" w:rsidRDefault="00CC6132" w:rsidP="00CC6132">
      <w:pPr>
        <w:spacing w:line="360" w:lineRule="auto"/>
        <w:jc w:val="both"/>
      </w:pPr>
    </w:p>
    <w:p w:rsidR="00CC6132" w:rsidRDefault="00CC6132" w:rsidP="00CC6132">
      <w:pPr>
        <w:spacing w:line="360" w:lineRule="auto"/>
        <w:jc w:val="both"/>
      </w:pPr>
      <w:r>
        <w:t xml:space="preserve">                                       </w:t>
      </w:r>
    </w:p>
    <w:p w:rsidR="00CC6132" w:rsidRPr="00CC6132" w:rsidRDefault="00CC6132" w:rsidP="00CC6132">
      <w:pPr>
        <w:spacing w:line="360" w:lineRule="auto"/>
        <w:jc w:val="center"/>
        <w:rPr>
          <w:b/>
        </w:rPr>
      </w:pPr>
      <w:r w:rsidRPr="00CC6132">
        <w:rPr>
          <w:b/>
        </w:rPr>
        <w:t xml:space="preserve">Table </w:t>
      </w:r>
      <w:r w:rsidR="00D1760A">
        <w:rPr>
          <w:b/>
        </w:rPr>
        <w:t>7.</w:t>
      </w:r>
      <w:r w:rsidRPr="00CC6132">
        <w:rPr>
          <w:b/>
        </w:rPr>
        <w:t>2: ICMP Message Types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81"/>
        <w:gridCol w:w="1066"/>
        <w:gridCol w:w="5301"/>
        <w:gridCol w:w="1066"/>
        <w:gridCol w:w="1081"/>
      </w:tblGrid>
      <w:tr w:rsidR="00CC6132" w:rsidRPr="00643D97" w:rsidTr="00310295">
        <w:trPr>
          <w:tblHeade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rPr>
                <w:b/>
                <w:bCs/>
              </w:rPr>
            </w:pPr>
            <w:r w:rsidRPr="00643D97">
              <w:rPr>
                <w:b/>
                <w:bCs/>
              </w:rPr>
              <w:lastRenderedPageBreak/>
              <w:t>TYPE</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rPr>
                <w:b/>
                <w:bCs/>
              </w:rPr>
            </w:pPr>
            <w:r w:rsidRPr="00643D97">
              <w:rPr>
                <w:b/>
                <w:bCs/>
              </w:rPr>
              <w:t>CODE</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rPr>
                <w:b/>
                <w:bCs/>
              </w:rPr>
            </w:pPr>
            <w:r w:rsidRPr="00643D97">
              <w:rPr>
                <w:b/>
                <w:bCs/>
              </w:rPr>
              <w:t>Description</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rPr>
                <w:b/>
                <w:bCs/>
              </w:rPr>
            </w:pPr>
            <w:r w:rsidRPr="00643D97">
              <w:rPr>
                <w:b/>
                <w:bCs/>
              </w:rPr>
              <w:t>Query</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rPr>
                <w:b/>
                <w:bCs/>
              </w:rPr>
            </w:pPr>
            <w:r w:rsidRPr="00643D97">
              <w:rPr>
                <w:b/>
                <w:bCs/>
              </w:rPr>
              <w:t>Error</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0</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0</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r w:rsidRPr="00643D97">
              <w:t>Echo Reply</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D1760A" w:rsidP="00CC6132">
            <w:pPr>
              <w:jc w:val="center"/>
            </w:pPr>
            <w:r w:rsidRPr="00643D97">
              <w:t>X</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3</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0</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Network Unreachable</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3</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Host Unreachable</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3</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2</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Protocol Unreachable</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3</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3</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Port Unreachable</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3</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4</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 xml:space="preserve">Fragmentation needed but no </w:t>
            </w:r>
            <w:proofErr w:type="spellStart"/>
            <w:r w:rsidRPr="00643D97">
              <w:t>frag</w:t>
            </w:r>
            <w:proofErr w:type="spellEnd"/>
            <w:r w:rsidRPr="00643D97">
              <w:t>. bit set</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3</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5</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Source routing failed</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3</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6</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Destination network unknown</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3</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7</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Destination host unknown</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3</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8</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Source host isolated (obsolete)</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3</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9</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Destination network administratively prohibited</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3</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10</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Destination host administratively prohibited</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3</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11</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Network unreachable for TOS</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3</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12</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Host unreachable for TOS</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3</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13</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Communication administratively prohibited by filtering</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3</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14</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Host precedence violation</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3</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15</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Precedence cutoff in effect</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4</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0</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Source quench</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5</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0</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Redirect for network</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5</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Redirect for host</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5</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2</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Redirect for TOS and network</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5</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3</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Redirect for TOS and host</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8</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0</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Echo request</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D1760A" w:rsidP="00CC6132">
            <w:pPr>
              <w:jc w:val="center"/>
            </w:pPr>
            <w:r w:rsidRPr="00643D97">
              <w:t>X</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9</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0</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Router advertisement</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10</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0</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Route solicitation</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11</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0</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TTL equals 0 during transit</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11</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TTL equals 0 during reassembly</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12</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0</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IP header bad (catchall error)</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12</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Required options missing</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x</w:t>
            </w: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13</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0</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Timestamp request (obsolete)</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D1760A" w:rsidP="00CC6132">
            <w:pPr>
              <w:jc w:val="center"/>
            </w:pPr>
            <w:r w:rsidRPr="00643D97">
              <w:t>X</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14</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Timestamp reply (obsolete)</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D1760A" w:rsidP="00CC6132">
            <w:pPr>
              <w:jc w:val="center"/>
            </w:pPr>
            <w:r w:rsidRPr="00643D97">
              <w:t>X</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15</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0</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Information request (obsolete)</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D1760A" w:rsidP="00CC6132">
            <w:pPr>
              <w:jc w:val="center"/>
            </w:pPr>
            <w:r w:rsidRPr="00643D97">
              <w:t>X</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16</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0</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Information reply (obsolete)</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D1760A" w:rsidP="00CC6132">
            <w:pPr>
              <w:jc w:val="center"/>
            </w:pPr>
            <w:r w:rsidRPr="00643D97">
              <w:t>X</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17</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0</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Address mask request</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D1760A" w:rsidP="00CC6132">
            <w:pPr>
              <w:jc w:val="center"/>
            </w:pPr>
            <w:r w:rsidRPr="00643D97">
              <w:t>X</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r>
      <w:tr w:rsidR="00CC6132" w:rsidRPr="00643D97" w:rsidTr="00310295">
        <w:trPr>
          <w:tblCellSpacing w:w="15" w:type="dxa"/>
        </w:trPr>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18</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r w:rsidRPr="00643D97">
              <w:t>0</w:t>
            </w:r>
          </w:p>
        </w:tc>
        <w:tc>
          <w:tcPr>
            <w:tcW w:w="2747"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both"/>
            </w:pPr>
            <w:r w:rsidRPr="00643D97">
              <w:t>Address mask reply</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D1760A" w:rsidP="00CC6132">
            <w:pPr>
              <w:jc w:val="center"/>
            </w:pPr>
            <w:r w:rsidRPr="00643D97">
              <w:t>X</w:t>
            </w:r>
          </w:p>
        </w:tc>
        <w:tc>
          <w:tcPr>
            <w:tcW w:w="540" w:type="pct"/>
            <w:tcBorders>
              <w:top w:val="outset" w:sz="6" w:space="0" w:color="auto"/>
              <w:left w:val="outset" w:sz="6" w:space="0" w:color="auto"/>
              <w:bottom w:val="outset" w:sz="6" w:space="0" w:color="auto"/>
              <w:right w:val="outset" w:sz="6" w:space="0" w:color="auto"/>
            </w:tcBorders>
            <w:hideMark/>
          </w:tcPr>
          <w:p w:rsidR="00CC6132" w:rsidRPr="00643D97" w:rsidRDefault="00CC6132" w:rsidP="00CC6132">
            <w:pPr>
              <w:jc w:val="center"/>
            </w:pPr>
          </w:p>
        </w:tc>
      </w:tr>
    </w:tbl>
    <w:p w:rsidR="00DD5777" w:rsidRDefault="00DD5777" w:rsidP="00A83224">
      <w:pPr>
        <w:ind w:right="30"/>
        <w:sectPr w:rsidR="00DD5777" w:rsidSect="006D09DD">
          <w:headerReference w:type="default" r:id="rId38"/>
          <w:pgSz w:w="11906" w:h="16838"/>
          <w:pgMar w:top="1080" w:right="991" w:bottom="1080" w:left="1440" w:header="720" w:footer="720" w:gutter="0"/>
          <w:cols w:space="720"/>
          <w:docGrid w:linePitch="240" w:charSpace="32768"/>
        </w:sectPr>
      </w:pPr>
    </w:p>
    <w:p w:rsidR="00F93BE5" w:rsidRPr="009A3188" w:rsidRDefault="00CC6132" w:rsidP="00CC6132">
      <w:pPr>
        <w:ind w:right="30"/>
        <w:jc w:val="both"/>
        <w:rPr>
          <w:b/>
          <w:sz w:val="32"/>
          <w:szCs w:val="36"/>
        </w:rPr>
      </w:pPr>
      <w:r w:rsidRPr="009A3188">
        <w:rPr>
          <w:b/>
          <w:sz w:val="32"/>
          <w:szCs w:val="36"/>
        </w:rPr>
        <w:lastRenderedPageBreak/>
        <w:t>Source Code Listing</w:t>
      </w:r>
    </w:p>
    <w:p w:rsidR="00DD5777" w:rsidRDefault="00DD5777" w:rsidP="00A83224">
      <w:pPr>
        <w:ind w:right="30"/>
        <w:rPr>
          <w:b/>
          <w:sz w:val="32"/>
          <w:szCs w:val="32"/>
        </w:rPr>
      </w:pP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#include&lt;</w:t>
      </w:r>
      <w:proofErr w:type="spellStart"/>
      <w:r>
        <w:rPr>
          <w:rFonts w:ascii="Courier New" w:hAnsi="Courier New" w:cs="Courier New"/>
          <w:color w:val="auto"/>
          <w:kern w:val="0"/>
          <w:sz w:val="22"/>
          <w:szCs w:val="22"/>
          <w:lang w:val="en-GB" w:eastAsia="en-IN"/>
        </w:rPr>
        <w:t>netinet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in.h</w:t>
      </w:r>
      <w:proofErr w:type="spellEnd"/>
      <w:r>
        <w:rPr>
          <w:rFonts w:ascii="Courier New" w:hAnsi="Courier New" w:cs="Courier New"/>
          <w:color w:val="auto"/>
          <w:kern w:val="0"/>
          <w:sz w:val="22"/>
          <w:szCs w:val="22"/>
          <w:lang w:val="en-GB" w:eastAsia="en-IN"/>
        </w:rPr>
        <w:t>&gt;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#include&lt;</w:t>
      </w:r>
      <w:proofErr w:type="spellStart"/>
      <w:r>
        <w:rPr>
          <w:rFonts w:ascii="Courier New" w:hAnsi="Courier New" w:cs="Courier New"/>
          <w:color w:val="auto"/>
          <w:kern w:val="0"/>
          <w:sz w:val="22"/>
          <w:szCs w:val="22"/>
          <w:lang w:val="en-GB" w:eastAsia="en-IN"/>
        </w:rPr>
        <w:t>errno.h</w:t>
      </w:r>
      <w:proofErr w:type="spellEnd"/>
      <w:r>
        <w:rPr>
          <w:rFonts w:ascii="Courier New" w:hAnsi="Courier New" w:cs="Courier New"/>
          <w:color w:val="auto"/>
          <w:kern w:val="0"/>
          <w:sz w:val="22"/>
          <w:szCs w:val="22"/>
          <w:lang w:val="en-GB" w:eastAsia="en-IN"/>
        </w:rPr>
        <w:t>&gt;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#include&lt;</w:t>
      </w:r>
      <w:proofErr w:type="spellStart"/>
      <w:r>
        <w:rPr>
          <w:rFonts w:ascii="Courier New" w:hAnsi="Courier New" w:cs="Courier New"/>
          <w:color w:val="auto"/>
          <w:kern w:val="0"/>
          <w:sz w:val="22"/>
          <w:szCs w:val="22"/>
          <w:lang w:val="en-GB" w:eastAsia="en-IN"/>
        </w:rPr>
        <w:t>netdb.h</w:t>
      </w:r>
      <w:proofErr w:type="spellEnd"/>
      <w:r>
        <w:rPr>
          <w:rFonts w:ascii="Courier New" w:hAnsi="Courier New" w:cs="Courier New"/>
          <w:color w:val="auto"/>
          <w:kern w:val="0"/>
          <w:sz w:val="22"/>
          <w:szCs w:val="22"/>
          <w:lang w:val="en-GB" w:eastAsia="en-IN"/>
        </w:rPr>
        <w:t>&gt;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#include&lt;</w:t>
      </w:r>
      <w:proofErr w:type="spellStart"/>
      <w:r>
        <w:rPr>
          <w:rFonts w:ascii="Courier New" w:hAnsi="Courier New" w:cs="Courier New"/>
          <w:color w:val="auto"/>
          <w:kern w:val="0"/>
          <w:sz w:val="22"/>
          <w:szCs w:val="22"/>
          <w:lang w:val="en-GB" w:eastAsia="en-IN"/>
        </w:rPr>
        <w:t>stdio.h</w:t>
      </w:r>
      <w:proofErr w:type="spellEnd"/>
      <w:r>
        <w:rPr>
          <w:rFonts w:ascii="Courier New" w:hAnsi="Courier New" w:cs="Courier New"/>
          <w:color w:val="auto"/>
          <w:kern w:val="0"/>
          <w:sz w:val="22"/>
          <w:szCs w:val="22"/>
          <w:lang w:val="en-GB" w:eastAsia="en-IN"/>
        </w:rPr>
        <w:t>&gt; //For standard things</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#include&lt;</w:t>
      </w:r>
      <w:proofErr w:type="spellStart"/>
      <w:r>
        <w:rPr>
          <w:rFonts w:ascii="Courier New" w:hAnsi="Courier New" w:cs="Courier New"/>
          <w:color w:val="auto"/>
          <w:kern w:val="0"/>
          <w:sz w:val="22"/>
          <w:szCs w:val="22"/>
          <w:lang w:val="en-GB" w:eastAsia="en-IN"/>
        </w:rPr>
        <w:t>stdlib.h</w:t>
      </w:r>
      <w:proofErr w:type="spellEnd"/>
      <w:r>
        <w:rPr>
          <w:rFonts w:ascii="Courier New" w:hAnsi="Courier New" w:cs="Courier New"/>
          <w:color w:val="auto"/>
          <w:kern w:val="0"/>
          <w:sz w:val="22"/>
          <w:szCs w:val="22"/>
          <w:lang w:val="en-GB" w:eastAsia="en-IN"/>
        </w:rPr>
        <w:t>&gt;    //</w:t>
      </w:r>
      <w:proofErr w:type="spellStart"/>
      <w:r>
        <w:rPr>
          <w:rFonts w:ascii="Courier New" w:hAnsi="Courier New" w:cs="Courier New"/>
          <w:color w:val="auto"/>
          <w:kern w:val="0"/>
          <w:sz w:val="22"/>
          <w:szCs w:val="22"/>
          <w:lang w:val="en-GB" w:eastAsia="en-IN"/>
        </w:rPr>
        <w:t>malloc</w:t>
      </w:r>
      <w:proofErr w:type="spellEnd"/>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#include&lt;</w:t>
      </w:r>
      <w:proofErr w:type="spellStart"/>
      <w:r>
        <w:rPr>
          <w:rFonts w:ascii="Courier New" w:hAnsi="Courier New" w:cs="Courier New"/>
          <w:color w:val="auto"/>
          <w:kern w:val="0"/>
          <w:sz w:val="22"/>
          <w:szCs w:val="22"/>
          <w:lang w:val="en-GB" w:eastAsia="en-IN"/>
        </w:rPr>
        <w:t>string.h</w:t>
      </w:r>
      <w:proofErr w:type="spellEnd"/>
      <w:r>
        <w:rPr>
          <w:rFonts w:ascii="Courier New" w:hAnsi="Courier New" w:cs="Courier New"/>
          <w:color w:val="auto"/>
          <w:kern w:val="0"/>
          <w:sz w:val="22"/>
          <w:szCs w:val="22"/>
          <w:lang w:val="en-GB" w:eastAsia="en-IN"/>
        </w:rPr>
        <w:t>&gt;    //</w:t>
      </w:r>
      <w:proofErr w:type="spellStart"/>
      <w:r>
        <w:rPr>
          <w:rFonts w:ascii="Courier New" w:hAnsi="Courier New" w:cs="Courier New"/>
          <w:color w:val="auto"/>
          <w:kern w:val="0"/>
          <w:sz w:val="22"/>
          <w:szCs w:val="22"/>
          <w:lang w:val="en-GB" w:eastAsia="en-IN"/>
        </w:rPr>
        <w:t>strlen</w:t>
      </w:r>
      <w:proofErr w:type="spellEnd"/>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#include&lt;</w:t>
      </w:r>
      <w:proofErr w:type="spellStart"/>
      <w:r>
        <w:rPr>
          <w:rFonts w:ascii="Courier New" w:hAnsi="Courier New" w:cs="Courier New"/>
          <w:color w:val="auto"/>
          <w:kern w:val="0"/>
          <w:sz w:val="22"/>
          <w:szCs w:val="22"/>
          <w:lang w:val="en-GB" w:eastAsia="en-IN"/>
        </w:rPr>
        <w:t>netinet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ip_icmp.h</w:t>
      </w:r>
      <w:proofErr w:type="spellEnd"/>
      <w:r>
        <w:rPr>
          <w:rFonts w:ascii="Courier New" w:hAnsi="Courier New" w:cs="Courier New"/>
          <w:color w:val="auto"/>
          <w:kern w:val="0"/>
          <w:sz w:val="22"/>
          <w:szCs w:val="22"/>
          <w:lang w:val="en-GB" w:eastAsia="en-IN"/>
        </w:rPr>
        <w:t xml:space="preserve">&gt;   //Provides declarations for </w:t>
      </w:r>
      <w:proofErr w:type="spellStart"/>
      <w:r>
        <w:rPr>
          <w:rFonts w:ascii="Courier New" w:hAnsi="Courier New" w:cs="Courier New"/>
          <w:color w:val="auto"/>
          <w:kern w:val="0"/>
          <w:sz w:val="22"/>
          <w:szCs w:val="22"/>
          <w:lang w:val="en-GB" w:eastAsia="en-IN"/>
        </w:rPr>
        <w:t>icmp</w:t>
      </w:r>
      <w:proofErr w:type="spellEnd"/>
      <w:r>
        <w:rPr>
          <w:rFonts w:ascii="Courier New" w:hAnsi="Courier New" w:cs="Courier New"/>
          <w:color w:val="auto"/>
          <w:kern w:val="0"/>
          <w:sz w:val="22"/>
          <w:szCs w:val="22"/>
          <w:lang w:val="en-GB" w:eastAsia="en-IN"/>
        </w:rPr>
        <w:t xml:space="preserve"> header</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#include&lt;</w:t>
      </w:r>
      <w:proofErr w:type="spellStart"/>
      <w:r>
        <w:rPr>
          <w:rFonts w:ascii="Courier New" w:hAnsi="Courier New" w:cs="Courier New"/>
          <w:color w:val="auto"/>
          <w:kern w:val="0"/>
          <w:sz w:val="22"/>
          <w:szCs w:val="22"/>
          <w:lang w:val="en-GB" w:eastAsia="en-IN"/>
        </w:rPr>
        <w:t>netinet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udp.h</w:t>
      </w:r>
      <w:proofErr w:type="spellEnd"/>
      <w:r>
        <w:rPr>
          <w:rFonts w:ascii="Courier New" w:hAnsi="Courier New" w:cs="Courier New"/>
          <w:color w:val="auto"/>
          <w:kern w:val="0"/>
          <w:sz w:val="22"/>
          <w:szCs w:val="22"/>
          <w:lang w:val="en-GB" w:eastAsia="en-IN"/>
        </w:rPr>
        <w:t xml:space="preserve">&gt;   //Provides declarations for </w:t>
      </w:r>
      <w:proofErr w:type="spellStart"/>
      <w:r>
        <w:rPr>
          <w:rFonts w:ascii="Courier New" w:hAnsi="Courier New" w:cs="Courier New"/>
          <w:color w:val="auto"/>
          <w:kern w:val="0"/>
          <w:sz w:val="22"/>
          <w:szCs w:val="22"/>
          <w:lang w:val="en-GB" w:eastAsia="en-IN"/>
        </w:rPr>
        <w:t>udp</w:t>
      </w:r>
      <w:proofErr w:type="spellEnd"/>
      <w:r>
        <w:rPr>
          <w:rFonts w:ascii="Courier New" w:hAnsi="Courier New" w:cs="Courier New"/>
          <w:color w:val="auto"/>
          <w:kern w:val="0"/>
          <w:sz w:val="22"/>
          <w:szCs w:val="22"/>
          <w:lang w:val="en-GB" w:eastAsia="en-IN"/>
        </w:rPr>
        <w:t xml:space="preserve"> header</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#include&lt;</w:t>
      </w:r>
      <w:proofErr w:type="spellStart"/>
      <w:r>
        <w:rPr>
          <w:rFonts w:ascii="Courier New" w:hAnsi="Courier New" w:cs="Courier New"/>
          <w:color w:val="auto"/>
          <w:kern w:val="0"/>
          <w:sz w:val="22"/>
          <w:szCs w:val="22"/>
          <w:lang w:val="en-GB" w:eastAsia="en-IN"/>
        </w:rPr>
        <w:t>netinet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tcp.h</w:t>
      </w:r>
      <w:proofErr w:type="spellEnd"/>
      <w:r>
        <w:rPr>
          <w:rFonts w:ascii="Courier New" w:hAnsi="Courier New" w:cs="Courier New"/>
          <w:color w:val="auto"/>
          <w:kern w:val="0"/>
          <w:sz w:val="22"/>
          <w:szCs w:val="22"/>
          <w:lang w:val="en-GB" w:eastAsia="en-IN"/>
        </w:rPr>
        <w:t xml:space="preserve">&gt;   //Provides declarations for </w:t>
      </w:r>
      <w:proofErr w:type="spellStart"/>
      <w:r>
        <w:rPr>
          <w:rFonts w:ascii="Courier New" w:hAnsi="Courier New" w:cs="Courier New"/>
          <w:color w:val="auto"/>
          <w:kern w:val="0"/>
          <w:sz w:val="22"/>
          <w:szCs w:val="22"/>
          <w:lang w:val="en-GB" w:eastAsia="en-IN"/>
        </w:rPr>
        <w:t>tcp</w:t>
      </w:r>
      <w:proofErr w:type="spellEnd"/>
      <w:r>
        <w:rPr>
          <w:rFonts w:ascii="Courier New" w:hAnsi="Courier New" w:cs="Courier New"/>
          <w:color w:val="auto"/>
          <w:kern w:val="0"/>
          <w:sz w:val="22"/>
          <w:szCs w:val="22"/>
          <w:lang w:val="en-GB" w:eastAsia="en-IN"/>
        </w:rPr>
        <w:t xml:space="preserve"> header</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#include&lt;</w:t>
      </w:r>
      <w:proofErr w:type="spellStart"/>
      <w:r>
        <w:rPr>
          <w:rFonts w:ascii="Courier New" w:hAnsi="Courier New" w:cs="Courier New"/>
          <w:color w:val="auto"/>
          <w:kern w:val="0"/>
          <w:sz w:val="22"/>
          <w:szCs w:val="22"/>
          <w:lang w:val="en-GB" w:eastAsia="en-IN"/>
        </w:rPr>
        <w:t>netinet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 xml:space="preserve">&gt;    //Provides declarations for </w:t>
      </w:r>
      <w:proofErr w:type="spellStart"/>
      <w:r>
        <w:rPr>
          <w:rFonts w:ascii="Courier New" w:hAnsi="Courier New" w:cs="Courier New"/>
          <w:color w:val="auto"/>
          <w:kern w:val="0"/>
          <w:sz w:val="22"/>
          <w:szCs w:val="22"/>
          <w:lang w:val="en-GB" w:eastAsia="en-IN"/>
        </w:rPr>
        <w:t>ip</w:t>
      </w:r>
      <w:proofErr w:type="spellEnd"/>
      <w:r>
        <w:rPr>
          <w:rFonts w:ascii="Courier New" w:hAnsi="Courier New" w:cs="Courier New"/>
          <w:color w:val="auto"/>
          <w:kern w:val="0"/>
          <w:sz w:val="22"/>
          <w:szCs w:val="22"/>
          <w:lang w:val="en-GB" w:eastAsia="en-IN"/>
        </w:rPr>
        <w:t xml:space="preserve"> header</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#include&lt;</w:t>
      </w:r>
      <w:proofErr w:type="spellStart"/>
      <w:r>
        <w:rPr>
          <w:rFonts w:ascii="Courier New" w:hAnsi="Courier New" w:cs="Courier New"/>
          <w:color w:val="auto"/>
          <w:kern w:val="0"/>
          <w:sz w:val="22"/>
          <w:szCs w:val="22"/>
          <w:lang w:val="en-GB" w:eastAsia="en-IN"/>
        </w:rPr>
        <w:t>netinet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if_ether.h</w:t>
      </w:r>
      <w:proofErr w:type="spellEnd"/>
      <w:proofErr w:type="gramStart"/>
      <w:r>
        <w:rPr>
          <w:rFonts w:ascii="Courier New" w:hAnsi="Courier New" w:cs="Courier New"/>
          <w:color w:val="auto"/>
          <w:kern w:val="0"/>
          <w:sz w:val="22"/>
          <w:szCs w:val="22"/>
          <w:lang w:val="en-GB" w:eastAsia="en-IN"/>
        </w:rPr>
        <w:t>&gt;  /</w:t>
      </w:r>
      <w:proofErr w:type="gramEnd"/>
      <w:r>
        <w:rPr>
          <w:rFonts w:ascii="Courier New" w:hAnsi="Courier New" w:cs="Courier New"/>
          <w:color w:val="auto"/>
          <w:kern w:val="0"/>
          <w:sz w:val="22"/>
          <w:szCs w:val="22"/>
          <w:lang w:val="en-GB" w:eastAsia="en-IN"/>
        </w:rPr>
        <w:t>/For ETH_P_ALL</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#include&lt;net/</w:t>
      </w:r>
      <w:proofErr w:type="spellStart"/>
      <w:r>
        <w:rPr>
          <w:rFonts w:ascii="Courier New" w:hAnsi="Courier New" w:cs="Courier New"/>
          <w:color w:val="auto"/>
          <w:kern w:val="0"/>
          <w:sz w:val="22"/>
          <w:szCs w:val="22"/>
          <w:lang w:val="en-GB" w:eastAsia="en-IN"/>
        </w:rPr>
        <w:t>ethernet.h</w:t>
      </w:r>
      <w:proofErr w:type="spellEnd"/>
      <w:proofErr w:type="gramStart"/>
      <w:r>
        <w:rPr>
          <w:rFonts w:ascii="Courier New" w:hAnsi="Courier New" w:cs="Courier New"/>
          <w:color w:val="auto"/>
          <w:kern w:val="0"/>
          <w:sz w:val="22"/>
          <w:szCs w:val="22"/>
          <w:lang w:val="en-GB" w:eastAsia="en-IN"/>
        </w:rPr>
        <w:t>&gt;  /</w:t>
      </w:r>
      <w:proofErr w:type="gramEnd"/>
      <w:r>
        <w:rPr>
          <w:rFonts w:ascii="Courier New" w:hAnsi="Courier New" w:cs="Courier New"/>
          <w:color w:val="auto"/>
          <w:kern w:val="0"/>
          <w:sz w:val="22"/>
          <w:szCs w:val="22"/>
          <w:lang w:val="en-GB" w:eastAsia="en-IN"/>
        </w:rPr>
        <w:t xml:space="preserve">/For </w:t>
      </w:r>
      <w:proofErr w:type="spellStart"/>
      <w:r>
        <w:rPr>
          <w:rFonts w:ascii="Courier New" w:hAnsi="Courier New" w:cs="Courier New"/>
          <w:color w:val="auto"/>
          <w:kern w:val="0"/>
          <w:sz w:val="22"/>
          <w:szCs w:val="22"/>
          <w:lang w:val="en-GB" w:eastAsia="en-IN"/>
        </w:rPr>
        <w:t>ether_header</w:t>
      </w:r>
      <w:proofErr w:type="spellEnd"/>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#include&lt;sys/</w:t>
      </w:r>
      <w:proofErr w:type="spellStart"/>
      <w:r>
        <w:rPr>
          <w:rFonts w:ascii="Courier New" w:hAnsi="Courier New" w:cs="Courier New"/>
          <w:color w:val="auto"/>
          <w:kern w:val="0"/>
          <w:sz w:val="22"/>
          <w:szCs w:val="22"/>
          <w:lang w:val="en-GB" w:eastAsia="en-IN"/>
        </w:rPr>
        <w:t>socket.h</w:t>
      </w:r>
      <w:proofErr w:type="spellEnd"/>
      <w:r>
        <w:rPr>
          <w:rFonts w:ascii="Courier New" w:hAnsi="Courier New" w:cs="Courier New"/>
          <w:color w:val="auto"/>
          <w:kern w:val="0"/>
          <w:sz w:val="22"/>
          <w:szCs w:val="22"/>
          <w:lang w:val="en-GB" w:eastAsia="en-IN"/>
        </w:rPr>
        <w:t>&gt;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#include&lt;</w:t>
      </w:r>
      <w:proofErr w:type="spellStart"/>
      <w:r>
        <w:rPr>
          <w:rFonts w:ascii="Courier New" w:hAnsi="Courier New" w:cs="Courier New"/>
          <w:color w:val="auto"/>
          <w:kern w:val="0"/>
          <w:sz w:val="22"/>
          <w:szCs w:val="22"/>
          <w:lang w:val="en-GB" w:eastAsia="en-IN"/>
        </w:rPr>
        <w:t>arpa</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inet.h</w:t>
      </w:r>
      <w:proofErr w:type="spellEnd"/>
      <w:r>
        <w:rPr>
          <w:rFonts w:ascii="Courier New" w:hAnsi="Courier New" w:cs="Courier New"/>
          <w:color w:val="auto"/>
          <w:kern w:val="0"/>
          <w:sz w:val="22"/>
          <w:szCs w:val="22"/>
          <w:lang w:val="en-GB" w:eastAsia="en-IN"/>
        </w:rPr>
        <w:t>&gt;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#include&lt;sys/</w:t>
      </w:r>
      <w:proofErr w:type="spellStart"/>
      <w:r>
        <w:rPr>
          <w:rFonts w:ascii="Courier New" w:hAnsi="Courier New" w:cs="Courier New"/>
          <w:color w:val="auto"/>
          <w:kern w:val="0"/>
          <w:sz w:val="22"/>
          <w:szCs w:val="22"/>
          <w:lang w:val="en-GB" w:eastAsia="en-IN"/>
        </w:rPr>
        <w:t>ioctl.h</w:t>
      </w:r>
      <w:proofErr w:type="spellEnd"/>
      <w:r>
        <w:rPr>
          <w:rFonts w:ascii="Courier New" w:hAnsi="Courier New" w:cs="Courier New"/>
          <w:color w:val="auto"/>
          <w:kern w:val="0"/>
          <w:sz w:val="22"/>
          <w:szCs w:val="22"/>
          <w:lang w:val="en-GB" w:eastAsia="en-IN"/>
        </w:rPr>
        <w:t>&gt;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#include&lt;sys/</w:t>
      </w:r>
      <w:proofErr w:type="spellStart"/>
      <w:r>
        <w:rPr>
          <w:rFonts w:ascii="Courier New" w:hAnsi="Courier New" w:cs="Courier New"/>
          <w:color w:val="auto"/>
          <w:kern w:val="0"/>
          <w:sz w:val="22"/>
          <w:szCs w:val="22"/>
          <w:lang w:val="en-GB" w:eastAsia="en-IN"/>
        </w:rPr>
        <w:t>time.h</w:t>
      </w:r>
      <w:proofErr w:type="spellEnd"/>
      <w:r>
        <w:rPr>
          <w:rFonts w:ascii="Courier New" w:hAnsi="Courier New" w:cs="Courier New"/>
          <w:color w:val="auto"/>
          <w:kern w:val="0"/>
          <w:sz w:val="22"/>
          <w:szCs w:val="22"/>
          <w:lang w:val="en-GB" w:eastAsia="en-IN"/>
        </w:rPr>
        <w:t>&gt;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#include&lt;sys/</w:t>
      </w:r>
      <w:proofErr w:type="spellStart"/>
      <w:r>
        <w:rPr>
          <w:rFonts w:ascii="Courier New" w:hAnsi="Courier New" w:cs="Courier New"/>
          <w:color w:val="auto"/>
          <w:kern w:val="0"/>
          <w:sz w:val="22"/>
          <w:szCs w:val="22"/>
          <w:lang w:val="en-GB" w:eastAsia="en-IN"/>
        </w:rPr>
        <w:t>types.h</w:t>
      </w:r>
      <w:proofErr w:type="spellEnd"/>
      <w:r>
        <w:rPr>
          <w:rFonts w:ascii="Courier New" w:hAnsi="Courier New" w:cs="Courier New"/>
          <w:color w:val="auto"/>
          <w:kern w:val="0"/>
          <w:sz w:val="22"/>
          <w:szCs w:val="22"/>
          <w:lang w:val="en-GB" w:eastAsia="en-IN"/>
        </w:rPr>
        <w:t>&gt;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#include&lt;</w:t>
      </w:r>
      <w:proofErr w:type="spellStart"/>
      <w:r>
        <w:rPr>
          <w:rFonts w:ascii="Courier New" w:hAnsi="Courier New" w:cs="Courier New"/>
          <w:color w:val="auto"/>
          <w:kern w:val="0"/>
          <w:sz w:val="22"/>
          <w:szCs w:val="22"/>
          <w:lang w:val="en-GB" w:eastAsia="en-IN"/>
        </w:rPr>
        <w:t>unistd.h</w:t>
      </w:r>
      <w:proofErr w:type="spellEnd"/>
      <w:r>
        <w:rPr>
          <w:rFonts w:ascii="Courier New" w:hAnsi="Courier New" w:cs="Courier New"/>
          <w:color w:val="auto"/>
          <w:kern w:val="0"/>
          <w:sz w:val="22"/>
          <w:szCs w:val="22"/>
          <w:lang w:val="en-GB" w:eastAsia="en-IN"/>
        </w:rPr>
        <w:t>&gt;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proofErr w:type="gramStart"/>
      <w:r>
        <w:rPr>
          <w:rFonts w:ascii="Courier New" w:hAnsi="Courier New" w:cs="Courier New"/>
          <w:color w:val="auto"/>
          <w:kern w:val="0"/>
          <w:sz w:val="22"/>
          <w:szCs w:val="22"/>
          <w:lang w:val="en-GB" w:eastAsia="en-IN"/>
        </w:rPr>
        <w:t>void</w:t>
      </w:r>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ProcessPacket</w:t>
      </w:r>
      <w:proofErr w:type="spellEnd"/>
      <w:r>
        <w:rPr>
          <w:rFonts w:ascii="Courier New" w:hAnsi="Courier New" w:cs="Courier New"/>
          <w:color w:val="auto"/>
          <w:kern w:val="0"/>
          <w:sz w:val="22"/>
          <w:szCs w:val="22"/>
          <w:lang w:val="en-GB" w:eastAsia="en-IN"/>
        </w:rPr>
        <w:t xml:space="preserve">(unsigned char* ,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proofErr w:type="gramStart"/>
      <w:r>
        <w:rPr>
          <w:rFonts w:ascii="Courier New" w:hAnsi="Courier New" w:cs="Courier New"/>
          <w:color w:val="auto"/>
          <w:kern w:val="0"/>
          <w:sz w:val="22"/>
          <w:szCs w:val="22"/>
          <w:lang w:val="en-GB" w:eastAsia="en-IN"/>
        </w:rPr>
        <w:t>void</w:t>
      </w:r>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print_ip_header</w:t>
      </w:r>
      <w:proofErr w:type="spellEnd"/>
      <w:r>
        <w:rPr>
          <w:rFonts w:ascii="Courier New" w:hAnsi="Courier New" w:cs="Courier New"/>
          <w:color w:val="auto"/>
          <w:kern w:val="0"/>
          <w:sz w:val="22"/>
          <w:szCs w:val="22"/>
          <w:lang w:val="en-GB" w:eastAsia="en-IN"/>
        </w:rPr>
        <w:t xml:space="preserve">(unsigned char* ,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proofErr w:type="gramStart"/>
      <w:r>
        <w:rPr>
          <w:rFonts w:ascii="Courier New" w:hAnsi="Courier New" w:cs="Courier New"/>
          <w:color w:val="auto"/>
          <w:kern w:val="0"/>
          <w:sz w:val="22"/>
          <w:szCs w:val="22"/>
          <w:lang w:val="en-GB" w:eastAsia="en-IN"/>
        </w:rPr>
        <w:t>void</w:t>
      </w:r>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print_tcp_packet</w:t>
      </w:r>
      <w:proofErr w:type="spellEnd"/>
      <w:r>
        <w:rPr>
          <w:rFonts w:ascii="Courier New" w:hAnsi="Courier New" w:cs="Courier New"/>
          <w:color w:val="auto"/>
          <w:kern w:val="0"/>
          <w:sz w:val="22"/>
          <w:szCs w:val="22"/>
          <w:lang w:val="en-GB" w:eastAsia="en-IN"/>
        </w:rPr>
        <w:t xml:space="preserve">(unsigned char * ,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proofErr w:type="gramStart"/>
      <w:r>
        <w:rPr>
          <w:rFonts w:ascii="Courier New" w:hAnsi="Courier New" w:cs="Courier New"/>
          <w:color w:val="auto"/>
          <w:kern w:val="0"/>
          <w:sz w:val="22"/>
          <w:szCs w:val="22"/>
          <w:lang w:val="en-GB" w:eastAsia="en-IN"/>
        </w:rPr>
        <w:t>void</w:t>
      </w:r>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print_udp_packet</w:t>
      </w:r>
      <w:proofErr w:type="spellEnd"/>
      <w:r>
        <w:rPr>
          <w:rFonts w:ascii="Courier New" w:hAnsi="Courier New" w:cs="Courier New"/>
          <w:color w:val="auto"/>
          <w:kern w:val="0"/>
          <w:sz w:val="22"/>
          <w:szCs w:val="22"/>
          <w:lang w:val="en-GB" w:eastAsia="en-IN"/>
        </w:rPr>
        <w:t xml:space="preserve">(unsigned char * ,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proofErr w:type="gramStart"/>
      <w:r>
        <w:rPr>
          <w:rFonts w:ascii="Courier New" w:hAnsi="Courier New" w:cs="Courier New"/>
          <w:color w:val="auto"/>
          <w:kern w:val="0"/>
          <w:sz w:val="22"/>
          <w:szCs w:val="22"/>
          <w:lang w:val="en-GB" w:eastAsia="en-IN"/>
        </w:rPr>
        <w:t>void</w:t>
      </w:r>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print_icmp_packet</w:t>
      </w:r>
      <w:proofErr w:type="spellEnd"/>
      <w:r>
        <w:rPr>
          <w:rFonts w:ascii="Courier New" w:hAnsi="Courier New" w:cs="Courier New"/>
          <w:color w:val="auto"/>
          <w:kern w:val="0"/>
          <w:sz w:val="22"/>
          <w:szCs w:val="22"/>
          <w:lang w:val="en-GB" w:eastAsia="en-IN"/>
        </w:rPr>
        <w:t xml:space="preserve">(unsigned char* ,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proofErr w:type="gramStart"/>
      <w:r>
        <w:rPr>
          <w:rFonts w:ascii="Courier New" w:hAnsi="Courier New" w:cs="Courier New"/>
          <w:color w:val="auto"/>
          <w:kern w:val="0"/>
          <w:sz w:val="22"/>
          <w:szCs w:val="22"/>
          <w:lang w:val="en-GB" w:eastAsia="en-IN"/>
        </w:rPr>
        <w:t>void</w:t>
      </w:r>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PrintData</w:t>
      </w:r>
      <w:proofErr w:type="spellEnd"/>
      <w:r>
        <w:rPr>
          <w:rFonts w:ascii="Courier New" w:hAnsi="Courier New" w:cs="Courier New"/>
          <w:color w:val="auto"/>
          <w:kern w:val="0"/>
          <w:sz w:val="22"/>
          <w:szCs w:val="22"/>
          <w:lang w:val="en-GB" w:eastAsia="en-IN"/>
        </w:rPr>
        <w:t xml:space="preserve"> (unsigned char* ,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FILE *</w:t>
      </w:r>
      <w:proofErr w:type="spellStart"/>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proofErr w:type="spellStart"/>
      <w:proofErr w:type="gramStart"/>
      <w:r>
        <w:rPr>
          <w:rFonts w:ascii="Courier New" w:hAnsi="Courier New" w:cs="Courier New"/>
          <w:color w:val="auto"/>
          <w:kern w:val="0"/>
          <w:sz w:val="22"/>
          <w:szCs w:val="22"/>
          <w:lang w:val="en-GB" w:eastAsia="en-IN"/>
        </w:rPr>
        <w:t>struct</w:t>
      </w:r>
      <w:proofErr w:type="spellEnd"/>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sockaddr_in</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source,dest</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proofErr w:type="spellStart"/>
      <w:proofErr w:type="gramStart"/>
      <w:r>
        <w:rPr>
          <w:rFonts w:ascii="Courier New" w:hAnsi="Courier New" w:cs="Courier New"/>
          <w:color w:val="auto"/>
          <w:kern w:val="0"/>
          <w:sz w:val="22"/>
          <w:szCs w:val="22"/>
          <w:lang w:val="en-GB" w:eastAsia="en-IN"/>
        </w:rPr>
        <w:t>int</w:t>
      </w:r>
      <w:proofErr w:type="spellEnd"/>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tcp</w:t>
      </w:r>
      <w:proofErr w:type="spellEnd"/>
      <w:r>
        <w:rPr>
          <w:rFonts w:ascii="Courier New" w:hAnsi="Courier New" w:cs="Courier New"/>
          <w:color w:val="auto"/>
          <w:kern w:val="0"/>
          <w:sz w:val="22"/>
          <w:szCs w:val="22"/>
          <w:lang w:val="en-GB" w:eastAsia="en-IN"/>
        </w:rPr>
        <w:t xml:space="preserve">=0,udp=0,icmp=0,others=0,igmp=0,total=0,i,j;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proofErr w:type="spellStart"/>
      <w:proofErr w:type="gramStart"/>
      <w:r>
        <w:rPr>
          <w:rFonts w:ascii="Courier New" w:hAnsi="Courier New" w:cs="Courier New"/>
          <w:color w:val="auto"/>
          <w:kern w:val="0"/>
          <w:sz w:val="22"/>
          <w:szCs w:val="22"/>
          <w:lang w:val="en-GB" w:eastAsia="en-IN"/>
        </w:rPr>
        <w:t>int</w:t>
      </w:r>
      <w:proofErr w:type="spellEnd"/>
      <w:proofErr w:type="gramEnd"/>
      <w:r>
        <w:rPr>
          <w:rFonts w:ascii="Courier New" w:hAnsi="Courier New" w:cs="Courier New"/>
          <w:color w:val="auto"/>
          <w:kern w:val="0"/>
          <w:sz w:val="22"/>
          <w:szCs w:val="22"/>
          <w:lang w:val="en-GB" w:eastAsia="en-IN"/>
        </w:rPr>
        <w:t xml:space="preserve"> main()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int</w:t>
      </w:r>
      <w:proofErr w:type="spellEnd"/>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saddr_size</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data_size</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struct</w:t>
      </w:r>
      <w:proofErr w:type="spellEnd"/>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sockaddr</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saddr</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unsigned</w:t>
      </w:r>
      <w:proofErr w:type="gramEnd"/>
      <w:r>
        <w:rPr>
          <w:rFonts w:ascii="Courier New" w:hAnsi="Courier New" w:cs="Courier New"/>
          <w:color w:val="auto"/>
          <w:kern w:val="0"/>
          <w:sz w:val="22"/>
          <w:szCs w:val="22"/>
          <w:lang w:val="en-GB" w:eastAsia="en-IN"/>
        </w:rPr>
        <w:t xml:space="preserve"> char *buffer = (unsigned char *) </w:t>
      </w:r>
      <w:proofErr w:type="spellStart"/>
      <w:r>
        <w:rPr>
          <w:rFonts w:ascii="Courier New" w:hAnsi="Courier New" w:cs="Courier New"/>
          <w:color w:val="auto"/>
          <w:kern w:val="0"/>
          <w:sz w:val="22"/>
          <w:szCs w:val="22"/>
          <w:lang w:val="en-GB" w:eastAsia="en-IN"/>
        </w:rPr>
        <w:t>malloc</w:t>
      </w:r>
      <w:proofErr w:type="spellEnd"/>
      <w:r>
        <w:rPr>
          <w:rFonts w:ascii="Courier New" w:hAnsi="Courier New" w:cs="Courier New"/>
          <w:color w:val="auto"/>
          <w:kern w:val="0"/>
          <w:sz w:val="22"/>
          <w:szCs w:val="22"/>
          <w:lang w:val="en-GB" w:eastAsia="en-IN"/>
        </w:rPr>
        <w:t>(65536); //Its Big!</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fopen</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log.txt","w</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if(</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==NULL)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printf</w:t>
      </w:r>
      <w:proofErr w:type="spellEnd"/>
      <w:r>
        <w:rPr>
          <w:rFonts w:ascii="Courier New" w:hAnsi="Courier New" w:cs="Courier New"/>
          <w:color w:val="auto"/>
          <w:kern w:val="0"/>
          <w:sz w:val="22"/>
          <w:szCs w:val="22"/>
          <w:lang w:val="en-GB" w:eastAsia="en-IN"/>
        </w:rPr>
        <w:t>(</w:t>
      </w:r>
      <w:proofErr w:type="gramEnd"/>
      <w:r>
        <w:rPr>
          <w:rFonts w:ascii="Courier New" w:hAnsi="Courier New" w:cs="Courier New"/>
          <w:color w:val="auto"/>
          <w:kern w:val="0"/>
          <w:sz w:val="22"/>
          <w:szCs w:val="22"/>
          <w:lang w:val="en-GB" w:eastAsia="en-IN"/>
        </w:rPr>
        <w:t>"Unable to create log.txt file.");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printf</w:t>
      </w:r>
      <w:proofErr w:type="spellEnd"/>
      <w:r>
        <w:rPr>
          <w:rFonts w:ascii="Courier New" w:hAnsi="Courier New" w:cs="Courier New"/>
          <w:color w:val="auto"/>
          <w:kern w:val="0"/>
          <w:sz w:val="22"/>
          <w:szCs w:val="22"/>
          <w:lang w:val="en-GB" w:eastAsia="en-IN"/>
        </w:rPr>
        <w:t>(</w:t>
      </w:r>
      <w:proofErr w:type="gramEnd"/>
      <w:r>
        <w:rPr>
          <w:rFonts w:ascii="Courier New" w:hAnsi="Courier New" w:cs="Courier New"/>
          <w:color w:val="auto"/>
          <w:kern w:val="0"/>
          <w:sz w:val="22"/>
          <w:szCs w:val="22"/>
          <w:lang w:val="en-GB" w:eastAsia="en-IN"/>
        </w:rPr>
        <w:t>"Starting...\n");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int</w:t>
      </w:r>
      <w:proofErr w:type="spellEnd"/>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sock_raw</w:t>
      </w:r>
      <w:proofErr w:type="spellEnd"/>
      <w:r>
        <w:rPr>
          <w:rFonts w:ascii="Courier New" w:hAnsi="Courier New" w:cs="Courier New"/>
          <w:color w:val="auto"/>
          <w:kern w:val="0"/>
          <w:sz w:val="22"/>
          <w:szCs w:val="22"/>
          <w:lang w:val="en-GB" w:eastAsia="en-IN"/>
        </w:rPr>
        <w:t xml:space="preserve"> = socket( AF_PACKET , SOCK_RAW , </w:t>
      </w:r>
      <w:proofErr w:type="spellStart"/>
      <w:r>
        <w:rPr>
          <w:rFonts w:ascii="Courier New" w:hAnsi="Courier New" w:cs="Courier New"/>
          <w:color w:val="auto"/>
          <w:kern w:val="0"/>
          <w:sz w:val="22"/>
          <w:szCs w:val="22"/>
          <w:lang w:val="en-GB" w:eastAsia="en-IN"/>
        </w:rPr>
        <w:t>htons</w:t>
      </w:r>
      <w:proofErr w:type="spellEnd"/>
      <w:r>
        <w:rPr>
          <w:rFonts w:ascii="Courier New" w:hAnsi="Courier New" w:cs="Courier New"/>
          <w:color w:val="auto"/>
          <w:kern w:val="0"/>
          <w:sz w:val="22"/>
          <w:szCs w:val="22"/>
          <w:lang w:val="en-GB" w:eastAsia="en-IN"/>
        </w:rPr>
        <w:t>(ETH_P_ALL))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setsockopt</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sock_raw</w:t>
      </w:r>
      <w:proofErr w:type="spellEnd"/>
      <w:r>
        <w:rPr>
          <w:rFonts w:ascii="Courier New" w:hAnsi="Courier New" w:cs="Courier New"/>
          <w:color w:val="auto"/>
          <w:kern w:val="0"/>
          <w:sz w:val="22"/>
          <w:szCs w:val="22"/>
          <w:lang w:val="en-GB" w:eastAsia="en-IN"/>
        </w:rPr>
        <w:t xml:space="preserve"> , SOL_SOCKET , SO_BINDTODEVICE , "eth0" , </w:t>
      </w:r>
      <w:proofErr w:type="spellStart"/>
      <w:r>
        <w:rPr>
          <w:rFonts w:ascii="Courier New" w:hAnsi="Courier New" w:cs="Courier New"/>
          <w:color w:val="auto"/>
          <w:kern w:val="0"/>
          <w:sz w:val="22"/>
          <w:szCs w:val="22"/>
          <w:lang w:val="en-GB" w:eastAsia="en-IN"/>
        </w:rPr>
        <w:t>strlen</w:t>
      </w:r>
      <w:proofErr w:type="spellEnd"/>
      <w:r>
        <w:rPr>
          <w:rFonts w:ascii="Courier New" w:hAnsi="Courier New" w:cs="Courier New"/>
          <w:color w:val="auto"/>
          <w:kern w:val="0"/>
          <w:sz w:val="22"/>
          <w:szCs w:val="22"/>
          <w:lang w:val="en-GB" w:eastAsia="en-IN"/>
        </w:rPr>
        <w:t>("eth0")+ 1 );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if(</w:t>
      </w:r>
      <w:proofErr w:type="spellStart"/>
      <w:proofErr w:type="gramEnd"/>
      <w:r>
        <w:rPr>
          <w:rFonts w:ascii="Courier New" w:hAnsi="Courier New" w:cs="Courier New"/>
          <w:color w:val="auto"/>
          <w:kern w:val="0"/>
          <w:sz w:val="22"/>
          <w:szCs w:val="22"/>
          <w:lang w:val="en-GB" w:eastAsia="en-IN"/>
        </w:rPr>
        <w:t>sock_raw</w:t>
      </w:r>
      <w:proofErr w:type="spellEnd"/>
      <w:r>
        <w:rPr>
          <w:rFonts w:ascii="Courier New" w:hAnsi="Courier New" w:cs="Courier New"/>
          <w:color w:val="auto"/>
          <w:kern w:val="0"/>
          <w:sz w:val="22"/>
          <w:szCs w:val="22"/>
          <w:lang w:val="en-GB" w:eastAsia="en-IN"/>
        </w:rPr>
        <w:t xml:space="preserve"> &lt; 0)</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//Print the error with proper message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perror</w:t>
      </w:r>
      <w:proofErr w:type="spellEnd"/>
      <w:r>
        <w:rPr>
          <w:rFonts w:ascii="Courier New" w:hAnsi="Courier New" w:cs="Courier New"/>
          <w:color w:val="auto"/>
          <w:kern w:val="0"/>
          <w:sz w:val="22"/>
          <w:szCs w:val="22"/>
          <w:lang w:val="en-GB" w:eastAsia="en-IN"/>
        </w:rPr>
        <w:t>(</w:t>
      </w:r>
      <w:proofErr w:type="gramEnd"/>
      <w:r>
        <w:rPr>
          <w:rFonts w:ascii="Courier New" w:hAnsi="Courier New" w:cs="Courier New"/>
          <w:color w:val="auto"/>
          <w:kern w:val="0"/>
          <w:sz w:val="22"/>
          <w:szCs w:val="22"/>
          <w:lang w:val="en-GB" w:eastAsia="en-IN"/>
        </w:rPr>
        <w:t>"Socket Error");</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lastRenderedPageBreak/>
        <w:t xml:space="preserve">        </w:t>
      </w:r>
      <w:proofErr w:type="gramStart"/>
      <w:r>
        <w:rPr>
          <w:rFonts w:ascii="Courier New" w:hAnsi="Courier New" w:cs="Courier New"/>
          <w:color w:val="auto"/>
          <w:kern w:val="0"/>
          <w:sz w:val="22"/>
          <w:szCs w:val="22"/>
          <w:lang w:val="en-GB" w:eastAsia="en-IN"/>
        </w:rPr>
        <w:t>return</w:t>
      </w:r>
      <w:proofErr w:type="gramEnd"/>
      <w:r>
        <w:rPr>
          <w:rFonts w:ascii="Courier New" w:hAnsi="Courier New" w:cs="Courier New"/>
          <w:color w:val="auto"/>
          <w:kern w:val="0"/>
          <w:sz w:val="22"/>
          <w:szCs w:val="22"/>
          <w:lang w:val="en-GB" w:eastAsia="en-IN"/>
        </w:rPr>
        <w:t xml:space="preserve"> 1;</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while(</w:t>
      </w:r>
      <w:proofErr w:type="gramEnd"/>
      <w:r>
        <w:rPr>
          <w:rFonts w:ascii="Courier New" w:hAnsi="Courier New" w:cs="Courier New"/>
          <w:color w:val="auto"/>
          <w:kern w:val="0"/>
          <w:sz w:val="22"/>
          <w:szCs w:val="22"/>
          <w:lang w:val="en-GB" w:eastAsia="en-IN"/>
        </w:rPr>
        <w:t>1)</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saddr_size</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sizeof</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saddr</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//Receive a packet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data_size</w:t>
      </w:r>
      <w:proofErr w:type="spellEnd"/>
      <w:r>
        <w:rPr>
          <w:rFonts w:ascii="Courier New" w:hAnsi="Courier New" w:cs="Courier New"/>
          <w:color w:val="auto"/>
          <w:kern w:val="0"/>
          <w:sz w:val="22"/>
          <w:szCs w:val="22"/>
          <w:lang w:val="en-GB" w:eastAsia="en-IN"/>
        </w:rPr>
        <w:t xml:space="preserve"> = </w:t>
      </w:r>
      <w:proofErr w:type="spellStart"/>
      <w:proofErr w:type="gramStart"/>
      <w:r>
        <w:rPr>
          <w:rFonts w:ascii="Courier New" w:hAnsi="Courier New" w:cs="Courier New"/>
          <w:color w:val="auto"/>
          <w:kern w:val="0"/>
          <w:sz w:val="22"/>
          <w:szCs w:val="22"/>
          <w:lang w:val="en-GB" w:eastAsia="en-IN"/>
        </w:rPr>
        <w:t>recvfrom</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sock_raw</w:t>
      </w:r>
      <w:proofErr w:type="spellEnd"/>
      <w:r>
        <w:rPr>
          <w:rFonts w:ascii="Courier New" w:hAnsi="Courier New" w:cs="Courier New"/>
          <w:color w:val="auto"/>
          <w:kern w:val="0"/>
          <w:sz w:val="22"/>
          <w:szCs w:val="22"/>
          <w:lang w:val="en-GB" w:eastAsia="en-IN"/>
        </w:rPr>
        <w:t xml:space="preserve"> , buffer , 65536 , 0 , &amp;</w:t>
      </w:r>
      <w:proofErr w:type="spellStart"/>
      <w:r>
        <w:rPr>
          <w:rFonts w:ascii="Courier New" w:hAnsi="Courier New" w:cs="Courier New"/>
          <w:color w:val="auto"/>
          <w:kern w:val="0"/>
          <w:sz w:val="22"/>
          <w:szCs w:val="22"/>
          <w:lang w:val="en-GB" w:eastAsia="en-IN"/>
        </w:rPr>
        <w:t>saddr</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socklen_t</w:t>
      </w:r>
      <w:proofErr w:type="spellEnd"/>
      <w:r>
        <w:rPr>
          <w:rFonts w:ascii="Courier New" w:hAnsi="Courier New" w:cs="Courier New"/>
          <w:color w:val="auto"/>
          <w:kern w:val="0"/>
          <w:sz w:val="22"/>
          <w:szCs w:val="22"/>
          <w:lang w:val="en-GB" w:eastAsia="en-IN"/>
        </w:rPr>
        <w:t>*)&amp;</w:t>
      </w:r>
      <w:proofErr w:type="spellStart"/>
      <w:r>
        <w:rPr>
          <w:rFonts w:ascii="Courier New" w:hAnsi="Courier New" w:cs="Courier New"/>
          <w:color w:val="auto"/>
          <w:kern w:val="0"/>
          <w:sz w:val="22"/>
          <w:szCs w:val="22"/>
          <w:lang w:val="en-GB" w:eastAsia="en-IN"/>
        </w:rPr>
        <w:t>saddr_size</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if(</w:t>
      </w:r>
      <w:proofErr w:type="spellStart"/>
      <w:proofErr w:type="gramEnd"/>
      <w:r>
        <w:rPr>
          <w:rFonts w:ascii="Courier New" w:hAnsi="Courier New" w:cs="Courier New"/>
          <w:color w:val="auto"/>
          <w:kern w:val="0"/>
          <w:sz w:val="22"/>
          <w:szCs w:val="22"/>
          <w:lang w:val="en-GB" w:eastAsia="en-IN"/>
        </w:rPr>
        <w:t>data_size</w:t>
      </w:r>
      <w:proofErr w:type="spellEnd"/>
      <w:r>
        <w:rPr>
          <w:rFonts w:ascii="Courier New" w:hAnsi="Courier New" w:cs="Courier New"/>
          <w:color w:val="auto"/>
          <w:kern w:val="0"/>
          <w:sz w:val="22"/>
          <w:szCs w:val="22"/>
          <w:lang w:val="en-GB" w:eastAsia="en-IN"/>
        </w:rPr>
        <w:t xml:space="preserve"> &lt;0 )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printf</w:t>
      </w:r>
      <w:proofErr w:type="spellEnd"/>
      <w:r>
        <w:rPr>
          <w:rFonts w:ascii="Courier New" w:hAnsi="Courier New" w:cs="Courier New"/>
          <w:color w:val="auto"/>
          <w:kern w:val="0"/>
          <w:sz w:val="22"/>
          <w:szCs w:val="22"/>
          <w:lang w:val="en-GB" w:eastAsia="en-IN"/>
        </w:rPr>
        <w:t>(</w:t>
      </w:r>
      <w:proofErr w:type="gram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Recvfrom</w:t>
      </w:r>
      <w:proofErr w:type="spellEnd"/>
      <w:r>
        <w:rPr>
          <w:rFonts w:ascii="Courier New" w:hAnsi="Courier New" w:cs="Courier New"/>
          <w:color w:val="auto"/>
          <w:kern w:val="0"/>
          <w:sz w:val="22"/>
          <w:szCs w:val="22"/>
          <w:lang w:val="en-GB" w:eastAsia="en-IN"/>
        </w:rPr>
        <w:t xml:space="preserve"> error , failed to get packets\n");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return</w:t>
      </w:r>
      <w:proofErr w:type="gramEnd"/>
      <w:r>
        <w:rPr>
          <w:rFonts w:ascii="Courier New" w:hAnsi="Courier New" w:cs="Courier New"/>
          <w:color w:val="auto"/>
          <w:kern w:val="0"/>
          <w:sz w:val="22"/>
          <w:szCs w:val="22"/>
          <w:lang w:val="en-GB" w:eastAsia="en-IN"/>
        </w:rPr>
        <w:t xml:space="preserve"> 1;</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//Now process the packet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ProcessPacket</w:t>
      </w:r>
      <w:proofErr w:type="spellEnd"/>
      <w:r>
        <w:rPr>
          <w:rFonts w:ascii="Courier New" w:hAnsi="Courier New" w:cs="Courier New"/>
          <w:color w:val="auto"/>
          <w:kern w:val="0"/>
          <w:sz w:val="22"/>
          <w:szCs w:val="22"/>
          <w:lang w:val="en-GB" w:eastAsia="en-IN"/>
        </w:rPr>
        <w:t>(</w:t>
      </w:r>
      <w:proofErr w:type="gramEnd"/>
      <w:r>
        <w:rPr>
          <w:rFonts w:ascii="Courier New" w:hAnsi="Courier New" w:cs="Courier New"/>
          <w:color w:val="auto"/>
          <w:kern w:val="0"/>
          <w:sz w:val="22"/>
          <w:szCs w:val="22"/>
          <w:lang w:val="en-GB" w:eastAsia="en-IN"/>
        </w:rPr>
        <w:t xml:space="preserve">buffer , </w:t>
      </w:r>
      <w:proofErr w:type="spellStart"/>
      <w:r>
        <w:rPr>
          <w:rFonts w:ascii="Courier New" w:hAnsi="Courier New" w:cs="Courier New"/>
          <w:color w:val="auto"/>
          <w:kern w:val="0"/>
          <w:sz w:val="22"/>
          <w:szCs w:val="22"/>
          <w:lang w:val="en-GB" w:eastAsia="en-IN"/>
        </w:rPr>
        <w:t>data_size</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close(</w:t>
      </w:r>
      <w:proofErr w:type="spellStart"/>
      <w:proofErr w:type="gramEnd"/>
      <w:r>
        <w:rPr>
          <w:rFonts w:ascii="Courier New" w:hAnsi="Courier New" w:cs="Courier New"/>
          <w:color w:val="auto"/>
          <w:kern w:val="0"/>
          <w:sz w:val="22"/>
          <w:szCs w:val="22"/>
          <w:lang w:val="en-GB" w:eastAsia="en-IN"/>
        </w:rPr>
        <w:t>sock_raw</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printf</w:t>
      </w:r>
      <w:proofErr w:type="spellEnd"/>
      <w:r>
        <w:rPr>
          <w:rFonts w:ascii="Courier New" w:hAnsi="Courier New" w:cs="Courier New"/>
          <w:color w:val="auto"/>
          <w:kern w:val="0"/>
          <w:sz w:val="22"/>
          <w:szCs w:val="22"/>
          <w:lang w:val="en-GB" w:eastAsia="en-IN"/>
        </w:rPr>
        <w:t>(</w:t>
      </w:r>
      <w:proofErr w:type="gramEnd"/>
      <w:r>
        <w:rPr>
          <w:rFonts w:ascii="Courier New" w:hAnsi="Courier New" w:cs="Courier New"/>
          <w:color w:val="auto"/>
          <w:kern w:val="0"/>
          <w:sz w:val="22"/>
          <w:szCs w:val="22"/>
          <w:lang w:val="en-GB" w:eastAsia="en-IN"/>
        </w:rPr>
        <w:t>"Finished");</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return</w:t>
      </w:r>
      <w:proofErr w:type="gramEnd"/>
      <w:r>
        <w:rPr>
          <w:rFonts w:ascii="Courier New" w:hAnsi="Courier New" w:cs="Courier New"/>
          <w:color w:val="auto"/>
          <w:kern w:val="0"/>
          <w:sz w:val="22"/>
          <w:szCs w:val="22"/>
          <w:lang w:val="en-GB" w:eastAsia="en-IN"/>
        </w:rPr>
        <w:t xml:space="preserve"> 0;</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proofErr w:type="gramStart"/>
      <w:r>
        <w:rPr>
          <w:rFonts w:ascii="Courier New" w:hAnsi="Courier New" w:cs="Courier New"/>
          <w:color w:val="auto"/>
          <w:kern w:val="0"/>
          <w:sz w:val="22"/>
          <w:szCs w:val="22"/>
          <w:lang w:val="en-GB" w:eastAsia="en-IN"/>
        </w:rPr>
        <w:t>void</w:t>
      </w:r>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ProcessPacket</w:t>
      </w:r>
      <w:proofErr w:type="spellEnd"/>
      <w:r>
        <w:rPr>
          <w:rFonts w:ascii="Courier New" w:hAnsi="Courier New" w:cs="Courier New"/>
          <w:color w:val="auto"/>
          <w:kern w:val="0"/>
          <w:sz w:val="22"/>
          <w:szCs w:val="22"/>
          <w:lang w:val="en-GB" w:eastAsia="en-IN"/>
        </w:rPr>
        <w:t xml:space="preserve">(unsigned char* buffer,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 xml:space="preserve"> size)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//Get the IP Header part of this </w:t>
      </w:r>
      <w:proofErr w:type="gramStart"/>
      <w:r>
        <w:rPr>
          <w:rFonts w:ascii="Courier New" w:hAnsi="Courier New" w:cs="Courier New"/>
          <w:color w:val="auto"/>
          <w:kern w:val="0"/>
          <w:sz w:val="22"/>
          <w:szCs w:val="22"/>
          <w:lang w:val="en-GB" w:eastAsia="en-IN"/>
        </w:rPr>
        <w:t>packet ,</w:t>
      </w:r>
      <w:proofErr w:type="gramEnd"/>
      <w:r>
        <w:rPr>
          <w:rFonts w:ascii="Courier New" w:hAnsi="Courier New" w:cs="Courier New"/>
          <w:color w:val="auto"/>
          <w:kern w:val="0"/>
          <w:sz w:val="22"/>
          <w:szCs w:val="22"/>
          <w:lang w:val="en-GB" w:eastAsia="en-IN"/>
        </w:rPr>
        <w:t xml:space="preserve"> excluding the </w:t>
      </w:r>
      <w:proofErr w:type="spellStart"/>
      <w:r>
        <w:rPr>
          <w:rFonts w:ascii="Courier New" w:hAnsi="Courier New" w:cs="Courier New"/>
          <w:color w:val="auto"/>
          <w:kern w:val="0"/>
          <w:sz w:val="22"/>
          <w:szCs w:val="22"/>
          <w:lang w:val="en-GB" w:eastAsia="en-IN"/>
        </w:rPr>
        <w:t>ethernet</w:t>
      </w:r>
      <w:proofErr w:type="spellEnd"/>
      <w:r>
        <w:rPr>
          <w:rFonts w:ascii="Courier New" w:hAnsi="Courier New" w:cs="Courier New"/>
          <w:color w:val="auto"/>
          <w:kern w:val="0"/>
          <w:sz w:val="22"/>
          <w:szCs w:val="22"/>
          <w:lang w:val="en-GB" w:eastAsia="en-IN"/>
        </w:rPr>
        <w:t xml:space="preserve"> header</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struct</w:t>
      </w:r>
      <w:proofErr w:type="spellEnd"/>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iphdr</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iphdr</w:t>
      </w:r>
      <w:proofErr w:type="spellEnd"/>
      <w:r>
        <w:rPr>
          <w:rFonts w:ascii="Courier New" w:hAnsi="Courier New" w:cs="Courier New"/>
          <w:color w:val="auto"/>
          <w:kern w:val="0"/>
          <w:sz w:val="22"/>
          <w:szCs w:val="22"/>
          <w:lang w:val="en-GB" w:eastAsia="en-IN"/>
        </w:rPr>
        <w:t xml:space="preserve">*)(buffer + </w:t>
      </w:r>
      <w:proofErr w:type="spellStart"/>
      <w:r>
        <w:rPr>
          <w:rFonts w:ascii="Courier New" w:hAnsi="Courier New" w:cs="Courier New"/>
          <w:color w:val="auto"/>
          <w:kern w:val="0"/>
          <w:sz w:val="22"/>
          <w:szCs w:val="22"/>
          <w:lang w:val="en-GB" w:eastAsia="en-IN"/>
        </w:rPr>
        <w:t>sizeof</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ethhdr</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++total;</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switch</w:t>
      </w:r>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-&gt;protocol) //Check the Protocol and do accordingly...</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case</w:t>
      </w:r>
      <w:proofErr w:type="gramEnd"/>
      <w:r>
        <w:rPr>
          <w:rFonts w:ascii="Courier New" w:hAnsi="Courier New" w:cs="Courier New"/>
          <w:color w:val="auto"/>
          <w:kern w:val="0"/>
          <w:sz w:val="22"/>
          <w:szCs w:val="22"/>
          <w:lang w:val="en-GB" w:eastAsia="en-IN"/>
        </w:rPr>
        <w:t xml:space="preserve"> 1:  //ICMP Protocol</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icmp</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print_icmp_</w:t>
      </w:r>
      <w:proofErr w:type="gramStart"/>
      <w:r>
        <w:rPr>
          <w:rFonts w:ascii="Courier New" w:hAnsi="Courier New" w:cs="Courier New"/>
          <w:color w:val="auto"/>
          <w:kern w:val="0"/>
          <w:sz w:val="22"/>
          <w:szCs w:val="22"/>
          <w:lang w:val="en-GB" w:eastAsia="en-IN"/>
        </w:rPr>
        <w:t>packet</w:t>
      </w:r>
      <w:proofErr w:type="spellEnd"/>
      <w:r>
        <w:rPr>
          <w:rFonts w:ascii="Courier New" w:hAnsi="Courier New" w:cs="Courier New"/>
          <w:color w:val="auto"/>
          <w:kern w:val="0"/>
          <w:sz w:val="22"/>
          <w:szCs w:val="22"/>
          <w:lang w:val="en-GB" w:eastAsia="en-IN"/>
        </w:rPr>
        <w:t>(</w:t>
      </w:r>
      <w:proofErr w:type="gramEnd"/>
      <w:r>
        <w:rPr>
          <w:rFonts w:ascii="Courier New" w:hAnsi="Courier New" w:cs="Courier New"/>
          <w:color w:val="auto"/>
          <w:kern w:val="0"/>
          <w:sz w:val="22"/>
          <w:szCs w:val="22"/>
          <w:lang w:val="en-GB" w:eastAsia="en-IN"/>
        </w:rPr>
        <w:t xml:space="preserve"> buffer , size);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break</w:t>
      </w:r>
      <w:proofErr w:type="gram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case</w:t>
      </w:r>
      <w:proofErr w:type="gramEnd"/>
      <w:r>
        <w:rPr>
          <w:rFonts w:ascii="Courier New" w:hAnsi="Courier New" w:cs="Courier New"/>
          <w:color w:val="auto"/>
          <w:kern w:val="0"/>
          <w:sz w:val="22"/>
          <w:szCs w:val="22"/>
          <w:lang w:val="en-GB" w:eastAsia="en-IN"/>
        </w:rPr>
        <w:t xml:space="preserve"> 2:  //IGMP Protocol</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igmp</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break</w:t>
      </w:r>
      <w:proofErr w:type="gram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case</w:t>
      </w:r>
      <w:proofErr w:type="gramEnd"/>
      <w:r>
        <w:rPr>
          <w:rFonts w:ascii="Courier New" w:hAnsi="Courier New" w:cs="Courier New"/>
          <w:color w:val="auto"/>
          <w:kern w:val="0"/>
          <w:sz w:val="22"/>
          <w:szCs w:val="22"/>
          <w:lang w:val="en-GB" w:eastAsia="en-IN"/>
        </w:rPr>
        <w:t xml:space="preserve"> 6:  //TCP Protocol</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tcp</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print_tcp_</w:t>
      </w:r>
      <w:proofErr w:type="gramStart"/>
      <w:r>
        <w:rPr>
          <w:rFonts w:ascii="Courier New" w:hAnsi="Courier New" w:cs="Courier New"/>
          <w:color w:val="auto"/>
          <w:kern w:val="0"/>
          <w:sz w:val="22"/>
          <w:szCs w:val="22"/>
          <w:lang w:val="en-GB" w:eastAsia="en-IN"/>
        </w:rPr>
        <w:t>packet</w:t>
      </w:r>
      <w:proofErr w:type="spellEnd"/>
      <w:r>
        <w:rPr>
          <w:rFonts w:ascii="Courier New" w:hAnsi="Courier New" w:cs="Courier New"/>
          <w:color w:val="auto"/>
          <w:kern w:val="0"/>
          <w:sz w:val="22"/>
          <w:szCs w:val="22"/>
          <w:lang w:val="en-GB" w:eastAsia="en-IN"/>
        </w:rPr>
        <w:t>(</w:t>
      </w:r>
      <w:proofErr w:type="gramEnd"/>
      <w:r>
        <w:rPr>
          <w:rFonts w:ascii="Courier New" w:hAnsi="Courier New" w:cs="Courier New"/>
          <w:color w:val="auto"/>
          <w:kern w:val="0"/>
          <w:sz w:val="22"/>
          <w:szCs w:val="22"/>
          <w:lang w:val="en-GB" w:eastAsia="en-IN"/>
        </w:rPr>
        <w:t>buffer , size);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break</w:t>
      </w:r>
      <w:proofErr w:type="gram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case</w:t>
      </w:r>
      <w:proofErr w:type="gramEnd"/>
      <w:r>
        <w:rPr>
          <w:rFonts w:ascii="Courier New" w:hAnsi="Courier New" w:cs="Courier New"/>
          <w:color w:val="auto"/>
          <w:kern w:val="0"/>
          <w:sz w:val="22"/>
          <w:szCs w:val="22"/>
          <w:lang w:val="en-GB" w:eastAsia="en-IN"/>
        </w:rPr>
        <w:t xml:space="preserve"> 17: //UDP Protocol</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udp</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print_udp_</w:t>
      </w:r>
      <w:proofErr w:type="gramStart"/>
      <w:r>
        <w:rPr>
          <w:rFonts w:ascii="Courier New" w:hAnsi="Courier New" w:cs="Courier New"/>
          <w:color w:val="auto"/>
          <w:kern w:val="0"/>
          <w:sz w:val="22"/>
          <w:szCs w:val="22"/>
          <w:lang w:val="en-GB" w:eastAsia="en-IN"/>
        </w:rPr>
        <w:t>packet</w:t>
      </w:r>
      <w:proofErr w:type="spellEnd"/>
      <w:r>
        <w:rPr>
          <w:rFonts w:ascii="Courier New" w:hAnsi="Courier New" w:cs="Courier New"/>
          <w:color w:val="auto"/>
          <w:kern w:val="0"/>
          <w:sz w:val="22"/>
          <w:szCs w:val="22"/>
          <w:lang w:val="en-GB" w:eastAsia="en-IN"/>
        </w:rPr>
        <w:t>(</w:t>
      </w:r>
      <w:proofErr w:type="gramEnd"/>
      <w:r>
        <w:rPr>
          <w:rFonts w:ascii="Courier New" w:hAnsi="Courier New" w:cs="Courier New"/>
          <w:color w:val="auto"/>
          <w:kern w:val="0"/>
          <w:sz w:val="22"/>
          <w:szCs w:val="22"/>
          <w:lang w:val="en-GB" w:eastAsia="en-IN"/>
        </w:rPr>
        <w:t>buffer , size);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break</w:t>
      </w:r>
      <w:proofErr w:type="gram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default</w:t>
      </w:r>
      <w:proofErr w:type="gramEnd"/>
      <w:r>
        <w:rPr>
          <w:rFonts w:ascii="Courier New" w:hAnsi="Courier New" w:cs="Courier New"/>
          <w:color w:val="auto"/>
          <w:kern w:val="0"/>
          <w:sz w:val="22"/>
          <w:szCs w:val="22"/>
          <w:lang w:val="en-GB" w:eastAsia="en-IN"/>
        </w:rPr>
        <w:t>: //Some Other Protocol like ARP etc.</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++others;</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break</w:t>
      </w:r>
      <w:proofErr w:type="gram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printf</w:t>
      </w:r>
      <w:proofErr w:type="spellEnd"/>
      <w:r>
        <w:rPr>
          <w:rFonts w:ascii="Courier New" w:hAnsi="Courier New" w:cs="Courier New"/>
          <w:color w:val="auto"/>
          <w:kern w:val="0"/>
          <w:sz w:val="22"/>
          <w:szCs w:val="22"/>
          <w:lang w:val="en-GB" w:eastAsia="en-IN"/>
        </w:rPr>
        <w:t xml:space="preserve">("TCP : %d   UDP : %d   ICMP : %d   IGMP : %d   Others : %d   Total : %d\r", </w:t>
      </w:r>
      <w:proofErr w:type="spellStart"/>
      <w:r>
        <w:rPr>
          <w:rFonts w:ascii="Courier New" w:hAnsi="Courier New" w:cs="Courier New"/>
          <w:color w:val="auto"/>
          <w:kern w:val="0"/>
          <w:sz w:val="22"/>
          <w:szCs w:val="22"/>
          <w:lang w:val="en-GB" w:eastAsia="en-IN"/>
        </w:rPr>
        <w:t>tcp</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udp</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icmp</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igmp</w:t>
      </w:r>
      <w:proofErr w:type="spellEnd"/>
      <w:r>
        <w:rPr>
          <w:rFonts w:ascii="Courier New" w:hAnsi="Courier New" w:cs="Courier New"/>
          <w:color w:val="auto"/>
          <w:kern w:val="0"/>
          <w:sz w:val="22"/>
          <w:szCs w:val="22"/>
          <w:lang w:val="en-GB" w:eastAsia="en-IN"/>
        </w:rPr>
        <w:t xml:space="preserve"> , others , total);</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lastRenderedPageBreak/>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proofErr w:type="gramStart"/>
      <w:r>
        <w:rPr>
          <w:rFonts w:ascii="Courier New" w:hAnsi="Courier New" w:cs="Courier New"/>
          <w:color w:val="auto"/>
          <w:kern w:val="0"/>
          <w:sz w:val="22"/>
          <w:szCs w:val="22"/>
          <w:lang w:val="en-GB" w:eastAsia="en-IN"/>
        </w:rPr>
        <w:t>void</w:t>
      </w:r>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print_ethernet_header</w:t>
      </w:r>
      <w:proofErr w:type="spellEnd"/>
      <w:r>
        <w:rPr>
          <w:rFonts w:ascii="Courier New" w:hAnsi="Courier New" w:cs="Courier New"/>
          <w:color w:val="auto"/>
          <w:kern w:val="0"/>
          <w:sz w:val="22"/>
          <w:szCs w:val="22"/>
          <w:lang w:val="en-GB" w:eastAsia="en-IN"/>
        </w:rPr>
        <w:t xml:space="preserve">(unsigned char* Buffer,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 xml:space="preserve"> Size)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struct</w:t>
      </w:r>
      <w:proofErr w:type="spellEnd"/>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ethhdr</w:t>
      </w:r>
      <w:proofErr w:type="spellEnd"/>
      <w:r>
        <w:rPr>
          <w:rFonts w:ascii="Courier New" w:hAnsi="Courier New" w:cs="Courier New"/>
          <w:color w:val="auto"/>
          <w:kern w:val="0"/>
          <w:sz w:val="22"/>
          <w:szCs w:val="22"/>
          <w:lang w:val="en-GB" w:eastAsia="en-IN"/>
        </w:rPr>
        <w:t xml:space="preserve"> *eth = (</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ethhdr</w:t>
      </w:r>
      <w:proofErr w:type="spellEnd"/>
      <w:r>
        <w:rPr>
          <w:rFonts w:ascii="Courier New" w:hAnsi="Courier New" w:cs="Courier New"/>
          <w:color w:val="auto"/>
          <w:kern w:val="0"/>
          <w:sz w:val="22"/>
          <w:szCs w:val="22"/>
          <w:lang w:val="en-GB" w:eastAsia="en-IN"/>
        </w:rPr>
        <w:t xml:space="preserve"> *)Buffer;</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"Ethernet Header\n");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|-Destination Address : %.2X-%.2X-%.2X-%.2X-%.2X-%.2X \n", eth-&gt;</w:t>
      </w:r>
      <w:proofErr w:type="spellStart"/>
      <w:r>
        <w:rPr>
          <w:rFonts w:ascii="Courier New" w:hAnsi="Courier New" w:cs="Courier New"/>
          <w:color w:val="auto"/>
          <w:kern w:val="0"/>
          <w:sz w:val="22"/>
          <w:szCs w:val="22"/>
          <w:lang w:val="en-GB" w:eastAsia="en-IN"/>
        </w:rPr>
        <w:t>h_dest</w:t>
      </w:r>
      <w:proofErr w:type="spellEnd"/>
      <w:r>
        <w:rPr>
          <w:rFonts w:ascii="Courier New" w:hAnsi="Courier New" w:cs="Courier New"/>
          <w:color w:val="auto"/>
          <w:kern w:val="0"/>
          <w:sz w:val="22"/>
          <w:szCs w:val="22"/>
          <w:lang w:val="en-GB" w:eastAsia="en-IN"/>
        </w:rPr>
        <w:t>[0] , eth-&gt;</w:t>
      </w:r>
      <w:proofErr w:type="spellStart"/>
      <w:r>
        <w:rPr>
          <w:rFonts w:ascii="Courier New" w:hAnsi="Courier New" w:cs="Courier New"/>
          <w:color w:val="auto"/>
          <w:kern w:val="0"/>
          <w:sz w:val="22"/>
          <w:szCs w:val="22"/>
          <w:lang w:val="en-GB" w:eastAsia="en-IN"/>
        </w:rPr>
        <w:t>h_dest</w:t>
      </w:r>
      <w:proofErr w:type="spellEnd"/>
      <w:r>
        <w:rPr>
          <w:rFonts w:ascii="Courier New" w:hAnsi="Courier New" w:cs="Courier New"/>
          <w:color w:val="auto"/>
          <w:kern w:val="0"/>
          <w:sz w:val="22"/>
          <w:szCs w:val="22"/>
          <w:lang w:val="en-GB" w:eastAsia="en-IN"/>
        </w:rPr>
        <w:t>[1] , eth-&gt;</w:t>
      </w:r>
      <w:proofErr w:type="spellStart"/>
      <w:r>
        <w:rPr>
          <w:rFonts w:ascii="Courier New" w:hAnsi="Courier New" w:cs="Courier New"/>
          <w:color w:val="auto"/>
          <w:kern w:val="0"/>
          <w:sz w:val="22"/>
          <w:szCs w:val="22"/>
          <w:lang w:val="en-GB" w:eastAsia="en-IN"/>
        </w:rPr>
        <w:t>h_dest</w:t>
      </w:r>
      <w:proofErr w:type="spellEnd"/>
      <w:r>
        <w:rPr>
          <w:rFonts w:ascii="Courier New" w:hAnsi="Courier New" w:cs="Courier New"/>
          <w:color w:val="auto"/>
          <w:kern w:val="0"/>
          <w:sz w:val="22"/>
          <w:szCs w:val="22"/>
          <w:lang w:val="en-GB" w:eastAsia="en-IN"/>
        </w:rPr>
        <w:t>[2] , eth-&gt;</w:t>
      </w:r>
      <w:proofErr w:type="spellStart"/>
      <w:r>
        <w:rPr>
          <w:rFonts w:ascii="Courier New" w:hAnsi="Courier New" w:cs="Courier New"/>
          <w:color w:val="auto"/>
          <w:kern w:val="0"/>
          <w:sz w:val="22"/>
          <w:szCs w:val="22"/>
          <w:lang w:val="en-GB" w:eastAsia="en-IN"/>
        </w:rPr>
        <w:t>h_dest</w:t>
      </w:r>
      <w:proofErr w:type="spellEnd"/>
      <w:r>
        <w:rPr>
          <w:rFonts w:ascii="Courier New" w:hAnsi="Courier New" w:cs="Courier New"/>
          <w:color w:val="auto"/>
          <w:kern w:val="0"/>
          <w:sz w:val="22"/>
          <w:szCs w:val="22"/>
          <w:lang w:val="en-GB" w:eastAsia="en-IN"/>
        </w:rPr>
        <w:t>[3] , eth-&gt;</w:t>
      </w:r>
      <w:proofErr w:type="spellStart"/>
      <w:r>
        <w:rPr>
          <w:rFonts w:ascii="Courier New" w:hAnsi="Courier New" w:cs="Courier New"/>
          <w:color w:val="auto"/>
          <w:kern w:val="0"/>
          <w:sz w:val="22"/>
          <w:szCs w:val="22"/>
          <w:lang w:val="en-GB" w:eastAsia="en-IN"/>
        </w:rPr>
        <w:t>h_dest</w:t>
      </w:r>
      <w:proofErr w:type="spellEnd"/>
      <w:r>
        <w:rPr>
          <w:rFonts w:ascii="Courier New" w:hAnsi="Courier New" w:cs="Courier New"/>
          <w:color w:val="auto"/>
          <w:kern w:val="0"/>
          <w:sz w:val="22"/>
          <w:szCs w:val="22"/>
          <w:lang w:val="en-GB" w:eastAsia="en-IN"/>
        </w:rPr>
        <w:t>[4] , eth-&gt;</w:t>
      </w:r>
      <w:proofErr w:type="spellStart"/>
      <w:r>
        <w:rPr>
          <w:rFonts w:ascii="Courier New" w:hAnsi="Courier New" w:cs="Courier New"/>
          <w:color w:val="auto"/>
          <w:kern w:val="0"/>
          <w:sz w:val="22"/>
          <w:szCs w:val="22"/>
          <w:lang w:val="en-GB" w:eastAsia="en-IN"/>
        </w:rPr>
        <w:t>h_dest</w:t>
      </w:r>
      <w:proofErr w:type="spellEnd"/>
      <w:r>
        <w:rPr>
          <w:rFonts w:ascii="Courier New" w:hAnsi="Courier New" w:cs="Courier New"/>
          <w:color w:val="auto"/>
          <w:kern w:val="0"/>
          <w:sz w:val="22"/>
          <w:szCs w:val="22"/>
          <w:lang w:val="en-GB" w:eastAsia="en-IN"/>
        </w:rPr>
        <w:t>[5]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|-Source Address      : %.2X-%.2X-%.2X-%.2X-%.2X-%.2X \n", eth-&gt;</w:t>
      </w:r>
      <w:proofErr w:type="spellStart"/>
      <w:r>
        <w:rPr>
          <w:rFonts w:ascii="Courier New" w:hAnsi="Courier New" w:cs="Courier New"/>
          <w:color w:val="auto"/>
          <w:kern w:val="0"/>
          <w:sz w:val="22"/>
          <w:szCs w:val="22"/>
          <w:lang w:val="en-GB" w:eastAsia="en-IN"/>
        </w:rPr>
        <w:t>h_source</w:t>
      </w:r>
      <w:proofErr w:type="spellEnd"/>
      <w:r>
        <w:rPr>
          <w:rFonts w:ascii="Courier New" w:hAnsi="Courier New" w:cs="Courier New"/>
          <w:color w:val="auto"/>
          <w:kern w:val="0"/>
          <w:sz w:val="22"/>
          <w:szCs w:val="22"/>
          <w:lang w:val="en-GB" w:eastAsia="en-IN"/>
        </w:rPr>
        <w:t>[0] , eth-&gt;</w:t>
      </w:r>
      <w:proofErr w:type="spellStart"/>
      <w:r>
        <w:rPr>
          <w:rFonts w:ascii="Courier New" w:hAnsi="Courier New" w:cs="Courier New"/>
          <w:color w:val="auto"/>
          <w:kern w:val="0"/>
          <w:sz w:val="22"/>
          <w:szCs w:val="22"/>
          <w:lang w:val="en-GB" w:eastAsia="en-IN"/>
        </w:rPr>
        <w:t>h_source</w:t>
      </w:r>
      <w:proofErr w:type="spellEnd"/>
      <w:r>
        <w:rPr>
          <w:rFonts w:ascii="Courier New" w:hAnsi="Courier New" w:cs="Courier New"/>
          <w:color w:val="auto"/>
          <w:kern w:val="0"/>
          <w:sz w:val="22"/>
          <w:szCs w:val="22"/>
          <w:lang w:val="en-GB" w:eastAsia="en-IN"/>
        </w:rPr>
        <w:t>[1] , eth-&gt;</w:t>
      </w:r>
      <w:proofErr w:type="spellStart"/>
      <w:r>
        <w:rPr>
          <w:rFonts w:ascii="Courier New" w:hAnsi="Courier New" w:cs="Courier New"/>
          <w:color w:val="auto"/>
          <w:kern w:val="0"/>
          <w:sz w:val="22"/>
          <w:szCs w:val="22"/>
          <w:lang w:val="en-GB" w:eastAsia="en-IN"/>
        </w:rPr>
        <w:t>h_source</w:t>
      </w:r>
      <w:proofErr w:type="spellEnd"/>
      <w:r>
        <w:rPr>
          <w:rFonts w:ascii="Courier New" w:hAnsi="Courier New" w:cs="Courier New"/>
          <w:color w:val="auto"/>
          <w:kern w:val="0"/>
          <w:sz w:val="22"/>
          <w:szCs w:val="22"/>
          <w:lang w:val="en-GB" w:eastAsia="en-IN"/>
        </w:rPr>
        <w:t>[2] , eth-&gt;</w:t>
      </w:r>
      <w:proofErr w:type="spellStart"/>
      <w:r>
        <w:rPr>
          <w:rFonts w:ascii="Courier New" w:hAnsi="Courier New" w:cs="Courier New"/>
          <w:color w:val="auto"/>
          <w:kern w:val="0"/>
          <w:sz w:val="22"/>
          <w:szCs w:val="22"/>
          <w:lang w:val="en-GB" w:eastAsia="en-IN"/>
        </w:rPr>
        <w:t>h_source</w:t>
      </w:r>
      <w:proofErr w:type="spellEnd"/>
      <w:r>
        <w:rPr>
          <w:rFonts w:ascii="Courier New" w:hAnsi="Courier New" w:cs="Courier New"/>
          <w:color w:val="auto"/>
          <w:kern w:val="0"/>
          <w:sz w:val="22"/>
          <w:szCs w:val="22"/>
          <w:lang w:val="en-GB" w:eastAsia="en-IN"/>
        </w:rPr>
        <w:t>[3] , eth-&gt;</w:t>
      </w:r>
      <w:proofErr w:type="spellStart"/>
      <w:r>
        <w:rPr>
          <w:rFonts w:ascii="Courier New" w:hAnsi="Courier New" w:cs="Courier New"/>
          <w:color w:val="auto"/>
          <w:kern w:val="0"/>
          <w:sz w:val="22"/>
          <w:szCs w:val="22"/>
          <w:lang w:val="en-GB" w:eastAsia="en-IN"/>
        </w:rPr>
        <w:t>h_source</w:t>
      </w:r>
      <w:proofErr w:type="spellEnd"/>
      <w:r>
        <w:rPr>
          <w:rFonts w:ascii="Courier New" w:hAnsi="Courier New" w:cs="Courier New"/>
          <w:color w:val="auto"/>
          <w:kern w:val="0"/>
          <w:sz w:val="22"/>
          <w:szCs w:val="22"/>
          <w:lang w:val="en-GB" w:eastAsia="en-IN"/>
        </w:rPr>
        <w:t>[4] , eth-&gt;</w:t>
      </w:r>
      <w:proofErr w:type="spellStart"/>
      <w:r>
        <w:rPr>
          <w:rFonts w:ascii="Courier New" w:hAnsi="Courier New" w:cs="Courier New"/>
          <w:color w:val="auto"/>
          <w:kern w:val="0"/>
          <w:sz w:val="22"/>
          <w:szCs w:val="22"/>
          <w:lang w:val="en-GB" w:eastAsia="en-IN"/>
        </w:rPr>
        <w:t>h_source</w:t>
      </w:r>
      <w:proofErr w:type="spellEnd"/>
      <w:r>
        <w:rPr>
          <w:rFonts w:ascii="Courier New" w:hAnsi="Courier New" w:cs="Courier New"/>
          <w:color w:val="auto"/>
          <w:kern w:val="0"/>
          <w:sz w:val="22"/>
          <w:szCs w:val="22"/>
          <w:lang w:val="en-GB" w:eastAsia="en-IN"/>
        </w:rPr>
        <w:t>[5]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|-Protocol            : %u \n",(unsigned short)eth-&gt;</w:t>
      </w:r>
      <w:proofErr w:type="spellStart"/>
      <w:r>
        <w:rPr>
          <w:rFonts w:ascii="Courier New" w:hAnsi="Courier New" w:cs="Courier New"/>
          <w:color w:val="auto"/>
          <w:kern w:val="0"/>
          <w:sz w:val="22"/>
          <w:szCs w:val="22"/>
          <w:lang w:val="en-GB" w:eastAsia="en-IN"/>
        </w:rPr>
        <w:t>h_proto</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proofErr w:type="gramStart"/>
      <w:r>
        <w:rPr>
          <w:rFonts w:ascii="Courier New" w:hAnsi="Courier New" w:cs="Courier New"/>
          <w:color w:val="auto"/>
          <w:kern w:val="0"/>
          <w:sz w:val="22"/>
          <w:szCs w:val="22"/>
          <w:lang w:val="en-GB" w:eastAsia="en-IN"/>
        </w:rPr>
        <w:t>void</w:t>
      </w:r>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print_ip_header</w:t>
      </w:r>
      <w:proofErr w:type="spellEnd"/>
      <w:r>
        <w:rPr>
          <w:rFonts w:ascii="Courier New" w:hAnsi="Courier New" w:cs="Courier New"/>
          <w:color w:val="auto"/>
          <w:kern w:val="0"/>
          <w:sz w:val="22"/>
          <w:szCs w:val="22"/>
          <w:lang w:val="en-GB" w:eastAsia="en-IN"/>
        </w:rPr>
        <w:t xml:space="preserve">(unsigned char* Buffer,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 xml:space="preserve"> Size)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print_ethernet_</w:t>
      </w:r>
      <w:proofErr w:type="gramStart"/>
      <w:r>
        <w:rPr>
          <w:rFonts w:ascii="Courier New" w:hAnsi="Courier New" w:cs="Courier New"/>
          <w:color w:val="auto"/>
          <w:kern w:val="0"/>
          <w:sz w:val="22"/>
          <w:szCs w:val="22"/>
          <w:lang w:val="en-GB" w:eastAsia="en-IN"/>
        </w:rPr>
        <w:t>header</w:t>
      </w:r>
      <w:proofErr w:type="spellEnd"/>
      <w:r>
        <w:rPr>
          <w:rFonts w:ascii="Courier New" w:hAnsi="Courier New" w:cs="Courier New"/>
          <w:color w:val="auto"/>
          <w:kern w:val="0"/>
          <w:sz w:val="22"/>
          <w:szCs w:val="22"/>
          <w:lang w:val="en-GB" w:eastAsia="en-IN"/>
        </w:rPr>
        <w:t>(</w:t>
      </w:r>
      <w:proofErr w:type="gramEnd"/>
      <w:r>
        <w:rPr>
          <w:rFonts w:ascii="Courier New" w:hAnsi="Courier New" w:cs="Courier New"/>
          <w:color w:val="auto"/>
          <w:kern w:val="0"/>
          <w:sz w:val="22"/>
          <w:szCs w:val="22"/>
          <w:lang w:val="en-GB" w:eastAsia="en-IN"/>
        </w:rPr>
        <w:t>Buffer , Size);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unsigned</w:t>
      </w:r>
      <w:proofErr w:type="gramEnd"/>
      <w:r>
        <w:rPr>
          <w:rFonts w:ascii="Courier New" w:hAnsi="Courier New" w:cs="Courier New"/>
          <w:color w:val="auto"/>
          <w:kern w:val="0"/>
          <w:sz w:val="22"/>
          <w:szCs w:val="22"/>
          <w:lang w:val="en-GB" w:eastAsia="en-IN"/>
        </w:rPr>
        <w:t xml:space="preserve"> short </w:t>
      </w:r>
      <w:proofErr w:type="spellStart"/>
      <w:r>
        <w:rPr>
          <w:rFonts w:ascii="Courier New" w:hAnsi="Courier New" w:cs="Courier New"/>
          <w:color w:val="auto"/>
          <w:kern w:val="0"/>
          <w:sz w:val="22"/>
          <w:szCs w:val="22"/>
          <w:lang w:val="en-GB" w:eastAsia="en-IN"/>
        </w:rPr>
        <w:t>iphdrlen</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struct</w:t>
      </w:r>
      <w:proofErr w:type="spellEnd"/>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iphdr</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iphdr</w:t>
      </w:r>
      <w:proofErr w:type="spellEnd"/>
      <w:r>
        <w:rPr>
          <w:rFonts w:ascii="Courier New" w:hAnsi="Courier New" w:cs="Courier New"/>
          <w:color w:val="auto"/>
          <w:kern w:val="0"/>
          <w:sz w:val="22"/>
          <w:szCs w:val="22"/>
          <w:lang w:val="en-GB" w:eastAsia="en-IN"/>
        </w:rPr>
        <w:t xml:space="preserve"> *)(Buffer  + </w:t>
      </w:r>
      <w:proofErr w:type="spellStart"/>
      <w:r>
        <w:rPr>
          <w:rFonts w:ascii="Courier New" w:hAnsi="Courier New" w:cs="Courier New"/>
          <w:color w:val="auto"/>
          <w:kern w:val="0"/>
          <w:sz w:val="22"/>
          <w:szCs w:val="22"/>
          <w:lang w:val="en-GB" w:eastAsia="en-IN"/>
        </w:rPr>
        <w:t>sizeof</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ethhdr</w:t>
      </w:r>
      <w:proofErr w:type="spellEnd"/>
      <w:r>
        <w:rPr>
          <w:rFonts w:ascii="Courier New" w:hAnsi="Courier New" w:cs="Courier New"/>
          <w:color w:val="auto"/>
          <w:kern w:val="0"/>
          <w:sz w:val="22"/>
          <w:szCs w:val="22"/>
          <w:lang w:val="en-GB" w:eastAsia="en-IN"/>
        </w:rPr>
        <w:t>)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iphdrlen</w:t>
      </w:r>
      <w:proofErr w:type="spellEnd"/>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ihl</w:t>
      </w:r>
      <w:proofErr w:type="spellEnd"/>
      <w:r>
        <w:rPr>
          <w:rFonts w:ascii="Courier New" w:hAnsi="Courier New" w:cs="Courier New"/>
          <w:color w:val="auto"/>
          <w:kern w:val="0"/>
          <w:sz w:val="22"/>
          <w:szCs w:val="22"/>
          <w:lang w:val="en-GB" w:eastAsia="en-IN"/>
        </w:rPr>
        <w:t>*4;</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memset</w:t>
      </w:r>
      <w:proofErr w:type="spellEnd"/>
      <w:r>
        <w:rPr>
          <w:rFonts w:ascii="Courier New" w:hAnsi="Courier New" w:cs="Courier New"/>
          <w:color w:val="auto"/>
          <w:kern w:val="0"/>
          <w:sz w:val="22"/>
          <w:szCs w:val="22"/>
          <w:lang w:val="en-GB" w:eastAsia="en-IN"/>
        </w:rPr>
        <w:t>(</w:t>
      </w:r>
      <w:proofErr w:type="gramEnd"/>
      <w:r>
        <w:rPr>
          <w:rFonts w:ascii="Courier New" w:hAnsi="Courier New" w:cs="Courier New"/>
          <w:color w:val="auto"/>
          <w:kern w:val="0"/>
          <w:sz w:val="22"/>
          <w:szCs w:val="22"/>
          <w:lang w:val="en-GB" w:eastAsia="en-IN"/>
        </w:rPr>
        <w:t xml:space="preserve">&amp;source, 0, </w:t>
      </w:r>
      <w:proofErr w:type="spellStart"/>
      <w:r>
        <w:rPr>
          <w:rFonts w:ascii="Courier New" w:hAnsi="Courier New" w:cs="Courier New"/>
          <w:color w:val="auto"/>
          <w:kern w:val="0"/>
          <w:sz w:val="22"/>
          <w:szCs w:val="22"/>
          <w:lang w:val="en-GB" w:eastAsia="en-IN"/>
        </w:rPr>
        <w:t>sizeof</w:t>
      </w:r>
      <w:proofErr w:type="spellEnd"/>
      <w:r>
        <w:rPr>
          <w:rFonts w:ascii="Courier New" w:hAnsi="Courier New" w:cs="Courier New"/>
          <w:color w:val="auto"/>
          <w:kern w:val="0"/>
          <w:sz w:val="22"/>
          <w:szCs w:val="22"/>
          <w:lang w:val="en-GB" w:eastAsia="en-IN"/>
        </w:rPr>
        <w:t>(source));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source.sin_addr.s_addr</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saddr</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memset</w:t>
      </w:r>
      <w:proofErr w:type="spellEnd"/>
      <w:r>
        <w:rPr>
          <w:rFonts w:ascii="Courier New" w:hAnsi="Courier New" w:cs="Courier New"/>
          <w:color w:val="auto"/>
          <w:kern w:val="0"/>
          <w:sz w:val="22"/>
          <w:szCs w:val="22"/>
          <w:lang w:val="en-GB" w:eastAsia="en-IN"/>
        </w:rPr>
        <w:t>(</w:t>
      </w:r>
      <w:proofErr w:type="gramEnd"/>
      <w:r>
        <w:rPr>
          <w:rFonts w:ascii="Courier New" w:hAnsi="Courier New" w:cs="Courier New"/>
          <w:color w:val="auto"/>
          <w:kern w:val="0"/>
          <w:sz w:val="22"/>
          <w:szCs w:val="22"/>
          <w:lang w:val="en-GB" w:eastAsia="en-IN"/>
        </w:rPr>
        <w:t>&amp;</w:t>
      </w:r>
      <w:proofErr w:type="spellStart"/>
      <w:r>
        <w:rPr>
          <w:rFonts w:ascii="Courier New" w:hAnsi="Courier New" w:cs="Courier New"/>
          <w:color w:val="auto"/>
          <w:kern w:val="0"/>
          <w:sz w:val="22"/>
          <w:szCs w:val="22"/>
          <w:lang w:val="en-GB" w:eastAsia="en-IN"/>
        </w:rPr>
        <w:t>dest</w:t>
      </w:r>
      <w:proofErr w:type="spellEnd"/>
      <w:r>
        <w:rPr>
          <w:rFonts w:ascii="Courier New" w:hAnsi="Courier New" w:cs="Courier New"/>
          <w:color w:val="auto"/>
          <w:kern w:val="0"/>
          <w:sz w:val="22"/>
          <w:szCs w:val="22"/>
          <w:lang w:val="en-GB" w:eastAsia="en-IN"/>
        </w:rPr>
        <w:t xml:space="preserve">, 0, </w:t>
      </w:r>
      <w:proofErr w:type="spellStart"/>
      <w:r>
        <w:rPr>
          <w:rFonts w:ascii="Courier New" w:hAnsi="Courier New" w:cs="Courier New"/>
          <w:color w:val="auto"/>
          <w:kern w:val="0"/>
          <w:sz w:val="22"/>
          <w:szCs w:val="22"/>
          <w:lang w:val="en-GB" w:eastAsia="en-IN"/>
        </w:rPr>
        <w:t>sizeof</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dest</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dest.sin_addr.s_addr</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daddr</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"IP Header\n");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|-IP Version        : %d\n",(unsigned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-&gt;version);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|-IP Header Length  : %d DWORDS or %d Bytes\n",(unsigned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ihl</w:t>
      </w:r>
      <w:proofErr w:type="spellEnd"/>
      <w:r>
        <w:rPr>
          <w:rFonts w:ascii="Courier New" w:hAnsi="Courier New" w:cs="Courier New"/>
          <w:color w:val="auto"/>
          <w:kern w:val="0"/>
          <w:sz w:val="22"/>
          <w:szCs w:val="22"/>
          <w:lang w:val="en-GB" w:eastAsia="en-IN"/>
        </w:rPr>
        <w:t xml:space="preserve">,((unsigned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ihl</w:t>
      </w:r>
      <w:proofErr w:type="spellEnd"/>
      <w:r>
        <w:rPr>
          <w:rFonts w:ascii="Courier New" w:hAnsi="Courier New" w:cs="Courier New"/>
          <w:color w:val="auto"/>
          <w:kern w:val="0"/>
          <w:sz w:val="22"/>
          <w:szCs w:val="22"/>
          <w:lang w:val="en-GB" w:eastAsia="en-IN"/>
        </w:rPr>
        <w:t>))*4);</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|-Type Of Service   : %d\n",(unsigned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tos</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|-IP Total Length   : %d  Bytes(Size of Packet)\</w:t>
      </w:r>
      <w:proofErr w:type="spellStart"/>
      <w:r>
        <w:rPr>
          <w:rFonts w:ascii="Courier New" w:hAnsi="Courier New" w:cs="Courier New"/>
          <w:color w:val="auto"/>
          <w:kern w:val="0"/>
          <w:sz w:val="22"/>
          <w:szCs w:val="22"/>
          <w:lang w:val="en-GB" w:eastAsia="en-IN"/>
        </w:rPr>
        <w:t>n",ntohs</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tot_len</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|-Identification    : %d\</w:t>
      </w:r>
      <w:proofErr w:type="spellStart"/>
      <w:r>
        <w:rPr>
          <w:rFonts w:ascii="Courier New" w:hAnsi="Courier New" w:cs="Courier New"/>
          <w:color w:val="auto"/>
          <w:kern w:val="0"/>
          <w:sz w:val="22"/>
          <w:szCs w:val="22"/>
          <w:lang w:val="en-GB" w:eastAsia="en-IN"/>
        </w:rPr>
        <w:t>n",ntohs</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-&gt;id));</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|-Reserved ZERO Field   : %d\n",(unsigned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iphdr</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ip_reserved_zero</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w:t>
      </w:r>
      <w:proofErr w:type="spellStart"/>
      <w:r>
        <w:rPr>
          <w:rFonts w:ascii="Courier New" w:hAnsi="Courier New" w:cs="Courier New"/>
          <w:color w:val="auto"/>
          <w:kern w:val="0"/>
          <w:sz w:val="22"/>
          <w:szCs w:val="22"/>
          <w:lang w:val="en-GB" w:eastAsia="en-IN"/>
        </w:rPr>
        <w:t>Dont</w:t>
      </w:r>
      <w:proofErr w:type="spellEnd"/>
      <w:r>
        <w:rPr>
          <w:rFonts w:ascii="Courier New" w:hAnsi="Courier New" w:cs="Courier New"/>
          <w:color w:val="auto"/>
          <w:kern w:val="0"/>
          <w:sz w:val="22"/>
          <w:szCs w:val="22"/>
          <w:lang w:val="en-GB" w:eastAsia="en-IN"/>
        </w:rPr>
        <w:t xml:space="preserve"> Fragment Field   : %d\n",(unsigned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iphdr</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ip_dont_fragment</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|-More Fragment Field   : %d\n",(unsigned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iphdr</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ip_more_fragment</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|-TTL      : %d\n",(unsigned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ttl</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|-Protocol : %d\n",(unsigned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-&gt;protocol);</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|-Checksum : %d\</w:t>
      </w:r>
      <w:proofErr w:type="spellStart"/>
      <w:r>
        <w:rPr>
          <w:rFonts w:ascii="Courier New" w:hAnsi="Courier New" w:cs="Courier New"/>
          <w:color w:val="auto"/>
          <w:kern w:val="0"/>
          <w:sz w:val="22"/>
          <w:szCs w:val="22"/>
          <w:lang w:val="en-GB" w:eastAsia="en-IN"/>
        </w:rPr>
        <w:t>n",ntohs</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-&gt;check));</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|-Source IP        : %s\</w:t>
      </w:r>
      <w:proofErr w:type="spellStart"/>
      <w:r>
        <w:rPr>
          <w:rFonts w:ascii="Courier New" w:hAnsi="Courier New" w:cs="Courier New"/>
          <w:color w:val="auto"/>
          <w:kern w:val="0"/>
          <w:sz w:val="22"/>
          <w:szCs w:val="22"/>
          <w:lang w:val="en-GB" w:eastAsia="en-IN"/>
        </w:rPr>
        <w:t>n",inet_ntoa</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source.sin_addr</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lastRenderedPageBreak/>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|-Destination IP   : %s\</w:t>
      </w:r>
      <w:proofErr w:type="spellStart"/>
      <w:r>
        <w:rPr>
          <w:rFonts w:ascii="Courier New" w:hAnsi="Courier New" w:cs="Courier New"/>
          <w:color w:val="auto"/>
          <w:kern w:val="0"/>
          <w:sz w:val="22"/>
          <w:szCs w:val="22"/>
          <w:lang w:val="en-GB" w:eastAsia="en-IN"/>
        </w:rPr>
        <w:t>n",inet_ntoa</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dest.sin_addr</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proofErr w:type="gramStart"/>
      <w:r>
        <w:rPr>
          <w:rFonts w:ascii="Courier New" w:hAnsi="Courier New" w:cs="Courier New"/>
          <w:color w:val="auto"/>
          <w:kern w:val="0"/>
          <w:sz w:val="22"/>
          <w:szCs w:val="22"/>
          <w:lang w:val="en-GB" w:eastAsia="en-IN"/>
        </w:rPr>
        <w:t>void</w:t>
      </w:r>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print_tcp_packet</w:t>
      </w:r>
      <w:proofErr w:type="spellEnd"/>
      <w:r>
        <w:rPr>
          <w:rFonts w:ascii="Courier New" w:hAnsi="Courier New" w:cs="Courier New"/>
          <w:color w:val="auto"/>
          <w:kern w:val="0"/>
          <w:sz w:val="22"/>
          <w:szCs w:val="22"/>
          <w:lang w:val="en-GB" w:eastAsia="en-IN"/>
        </w:rPr>
        <w:t xml:space="preserve">(unsigned char* Buffer,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 xml:space="preserve"> Size)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unsigned</w:t>
      </w:r>
      <w:proofErr w:type="gramEnd"/>
      <w:r>
        <w:rPr>
          <w:rFonts w:ascii="Courier New" w:hAnsi="Courier New" w:cs="Courier New"/>
          <w:color w:val="auto"/>
          <w:kern w:val="0"/>
          <w:sz w:val="22"/>
          <w:szCs w:val="22"/>
          <w:lang w:val="en-GB" w:eastAsia="en-IN"/>
        </w:rPr>
        <w:t xml:space="preserve"> short </w:t>
      </w:r>
      <w:proofErr w:type="spellStart"/>
      <w:r>
        <w:rPr>
          <w:rFonts w:ascii="Courier New" w:hAnsi="Courier New" w:cs="Courier New"/>
          <w:color w:val="auto"/>
          <w:kern w:val="0"/>
          <w:sz w:val="22"/>
          <w:szCs w:val="22"/>
          <w:lang w:val="en-GB" w:eastAsia="en-IN"/>
        </w:rPr>
        <w:t>iphdrlen</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struct</w:t>
      </w:r>
      <w:proofErr w:type="spellEnd"/>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iphdr</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iphdr</w:t>
      </w:r>
      <w:proofErr w:type="spellEnd"/>
      <w:r>
        <w:rPr>
          <w:rFonts w:ascii="Courier New" w:hAnsi="Courier New" w:cs="Courier New"/>
          <w:color w:val="auto"/>
          <w:kern w:val="0"/>
          <w:sz w:val="22"/>
          <w:szCs w:val="22"/>
          <w:lang w:val="en-GB" w:eastAsia="en-IN"/>
        </w:rPr>
        <w:t xml:space="preserve"> *)( Buffer  + </w:t>
      </w:r>
      <w:proofErr w:type="spellStart"/>
      <w:r>
        <w:rPr>
          <w:rFonts w:ascii="Courier New" w:hAnsi="Courier New" w:cs="Courier New"/>
          <w:color w:val="auto"/>
          <w:kern w:val="0"/>
          <w:sz w:val="22"/>
          <w:szCs w:val="22"/>
          <w:lang w:val="en-GB" w:eastAsia="en-IN"/>
        </w:rPr>
        <w:t>sizeof</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ethhdr</w:t>
      </w:r>
      <w:proofErr w:type="spellEnd"/>
      <w:r>
        <w:rPr>
          <w:rFonts w:ascii="Courier New" w:hAnsi="Courier New" w:cs="Courier New"/>
          <w:color w:val="auto"/>
          <w:kern w:val="0"/>
          <w:sz w:val="22"/>
          <w:szCs w:val="22"/>
          <w:lang w:val="en-GB" w:eastAsia="en-IN"/>
        </w:rPr>
        <w:t>)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iphdrlen</w:t>
      </w:r>
      <w:proofErr w:type="spellEnd"/>
      <w:proofErr w:type="gram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ihl</w:t>
      </w:r>
      <w:proofErr w:type="spellEnd"/>
      <w:r>
        <w:rPr>
          <w:rFonts w:ascii="Courier New" w:hAnsi="Courier New" w:cs="Courier New"/>
          <w:color w:val="auto"/>
          <w:kern w:val="0"/>
          <w:sz w:val="22"/>
          <w:szCs w:val="22"/>
          <w:lang w:val="en-GB" w:eastAsia="en-IN"/>
        </w:rPr>
        <w:t>*4;</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struct</w:t>
      </w:r>
      <w:proofErr w:type="spellEnd"/>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tcphdr</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tcph</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tcphdr</w:t>
      </w:r>
      <w:proofErr w:type="spellEnd"/>
      <w:r>
        <w:rPr>
          <w:rFonts w:ascii="Courier New" w:hAnsi="Courier New" w:cs="Courier New"/>
          <w:color w:val="auto"/>
          <w:kern w:val="0"/>
          <w:sz w:val="22"/>
          <w:szCs w:val="22"/>
          <w:lang w:val="en-GB" w:eastAsia="en-IN"/>
        </w:rPr>
        <w:t xml:space="preserve">*)(Buffer + </w:t>
      </w:r>
      <w:proofErr w:type="spellStart"/>
      <w:r>
        <w:rPr>
          <w:rFonts w:ascii="Courier New" w:hAnsi="Courier New" w:cs="Courier New"/>
          <w:color w:val="auto"/>
          <w:kern w:val="0"/>
          <w:sz w:val="22"/>
          <w:szCs w:val="22"/>
          <w:lang w:val="en-GB" w:eastAsia="en-IN"/>
        </w:rPr>
        <w:t>iphdrlen</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sizeof</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ethhdr</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int</w:t>
      </w:r>
      <w:proofErr w:type="spellEnd"/>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header_size</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sizeof</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ethhdr</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iphdrlen</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tcph</w:t>
      </w:r>
      <w:proofErr w:type="spellEnd"/>
      <w:r>
        <w:rPr>
          <w:rFonts w:ascii="Courier New" w:hAnsi="Courier New" w:cs="Courier New"/>
          <w:color w:val="auto"/>
          <w:kern w:val="0"/>
          <w:sz w:val="22"/>
          <w:szCs w:val="22"/>
          <w:lang w:val="en-GB" w:eastAsia="en-IN"/>
        </w:rPr>
        <w:t>-&gt;doff*4;</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"\n\n***********************TCP Packet*************************\n");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print_ip_</w:t>
      </w:r>
      <w:proofErr w:type="gramStart"/>
      <w:r>
        <w:rPr>
          <w:rFonts w:ascii="Courier New" w:hAnsi="Courier New" w:cs="Courier New"/>
          <w:color w:val="auto"/>
          <w:kern w:val="0"/>
          <w:sz w:val="22"/>
          <w:szCs w:val="22"/>
          <w:lang w:val="en-GB" w:eastAsia="en-IN"/>
        </w:rPr>
        <w:t>header</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Buffer,Size</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"TCP Header\n");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|-Source Port      : %u\</w:t>
      </w:r>
      <w:proofErr w:type="spellStart"/>
      <w:r>
        <w:rPr>
          <w:rFonts w:ascii="Courier New" w:hAnsi="Courier New" w:cs="Courier New"/>
          <w:color w:val="auto"/>
          <w:kern w:val="0"/>
          <w:sz w:val="22"/>
          <w:szCs w:val="22"/>
          <w:lang w:val="en-GB" w:eastAsia="en-IN"/>
        </w:rPr>
        <w:t>n",ntohs</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tcph</w:t>
      </w:r>
      <w:proofErr w:type="spellEnd"/>
      <w:r>
        <w:rPr>
          <w:rFonts w:ascii="Courier New" w:hAnsi="Courier New" w:cs="Courier New"/>
          <w:color w:val="auto"/>
          <w:kern w:val="0"/>
          <w:sz w:val="22"/>
          <w:szCs w:val="22"/>
          <w:lang w:val="en-GB" w:eastAsia="en-IN"/>
        </w:rPr>
        <w:t>-&gt;source));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|-Destination Port : %u\</w:t>
      </w:r>
      <w:proofErr w:type="spellStart"/>
      <w:r>
        <w:rPr>
          <w:rFonts w:ascii="Courier New" w:hAnsi="Courier New" w:cs="Courier New"/>
          <w:color w:val="auto"/>
          <w:kern w:val="0"/>
          <w:sz w:val="22"/>
          <w:szCs w:val="22"/>
          <w:lang w:val="en-GB" w:eastAsia="en-IN"/>
        </w:rPr>
        <w:t>n",ntohs</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tcph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dest</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|-Sequence Number    : %u\</w:t>
      </w:r>
      <w:proofErr w:type="spellStart"/>
      <w:r>
        <w:rPr>
          <w:rFonts w:ascii="Courier New" w:hAnsi="Courier New" w:cs="Courier New"/>
          <w:color w:val="auto"/>
          <w:kern w:val="0"/>
          <w:sz w:val="22"/>
          <w:szCs w:val="22"/>
          <w:lang w:val="en-GB" w:eastAsia="en-IN"/>
        </w:rPr>
        <w:t>n",ntohl</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tcph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seq</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|-Acknowledge Number : %u\</w:t>
      </w:r>
      <w:proofErr w:type="spellStart"/>
      <w:r>
        <w:rPr>
          <w:rFonts w:ascii="Courier New" w:hAnsi="Courier New" w:cs="Courier New"/>
          <w:color w:val="auto"/>
          <w:kern w:val="0"/>
          <w:sz w:val="22"/>
          <w:szCs w:val="22"/>
          <w:lang w:val="en-GB" w:eastAsia="en-IN"/>
        </w:rPr>
        <w:t>n",ntohl</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tcph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ack_seq</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|-Header Length      : %d DWORDS or %d BYTES\n" ,(unsigned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tcph</w:t>
      </w:r>
      <w:proofErr w:type="spellEnd"/>
      <w:r>
        <w:rPr>
          <w:rFonts w:ascii="Courier New" w:hAnsi="Courier New" w:cs="Courier New"/>
          <w:color w:val="auto"/>
          <w:kern w:val="0"/>
          <w:sz w:val="22"/>
          <w:szCs w:val="22"/>
          <w:lang w:val="en-GB" w:eastAsia="en-IN"/>
        </w:rPr>
        <w:t xml:space="preserve">-&gt;doff,(unsigned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tcph</w:t>
      </w:r>
      <w:proofErr w:type="spellEnd"/>
      <w:r>
        <w:rPr>
          <w:rFonts w:ascii="Courier New" w:hAnsi="Courier New" w:cs="Courier New"/>
          <w:color w:val="auto"/>
          <w:kern w:val="0"/>
          <w:sz w:val="22"/>
          <w:szCs w:val="22"/>
          <w:lang w:val="en-GB" w:eastAsia="en-IN"/>
        </w:rPr>
        <w:t>-&gt;doff*4);</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|-CWR Flag : %d\n",(unsigned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tcph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cwr</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|-ECN Flag : %d\n",(unsigned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tcph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ece</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|-Urgent Flag          : %d\n",(unsigned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tcph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urg</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|-Acknowledgement Flag : %d\n",(unsigned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tcph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ack</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|-Push Flag            : %d\n",(unsigned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tcph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psh</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|-Reset Flag           : %d\n",(unsigned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tcph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rst</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|-Synchronise Flag     : %d\n",(unsigned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tcph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syn</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|-Finish Flag          : %d\n",(unsigned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tcph</w:t>
      </w:r>
      <w:proofErr w:type="spellEnd"/>
      <w:r>
        <w:rPr>
          <w:rFonts w:ascii="Courier New" w:hAnsi="Courier New" w:cs="Courier New"/>
          <w:color w:val="auto"/>
          <w:kern w:val="0"/>
          <w:sz w:val="22"/>
          <w:szCs w:val="22"/>
          <w:lang w:val="en-GB" w:eastAsia="en-IN"/>
        </w:rPr>
        <w:t>-&gt;fin);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|-Window         : %d\</w:t>
      </w:r>
      <w:proofErr w:type="spellStart"/>
      <w:r>
        <w:rPr>
          <w:rFonts w:ascii="Courier New" w:hAnsi="Courier New" w:cs="Courier New"/>
          <w:color w:val="auto"/>
          <w:kern w:val="0"/>
          <w:sz w:val="22"/>
          <w:szCs w:val="22"/>
          <w:lang w:val="en-GB" w:eastAsia="en-IN"/>
        </w:rPr>
        <w:t>n",ntohs</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tcph</w:t>
      </w:r>
      <w:proofErr w:type="spellEnd"/>
      <w:r>
        <w:rPr>
          <w:rFonts w:ascii="Courier New" w:hAnsi="Courier New" w:cs="Courier New"/>
          <w:color w:val="auto"/>
          <w:kern w:val="0"/>
          <w:sz w:val="22"/>
          <w:szCs w:val="22"/>
          <w:lang w:val="en-GB" w:eastAsia="en-IN"/>
        </w:rPr>
        <w:t>-&gt;window));</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|-Checksum       : %d\</w:t>
      </w:r>
      <w:proofErr w:type="spellStart"/>
      <w:r>
        <w:rPr>
          <w:rFonts w:ascii="Courier New" w:hAnsi="Courier New" w:cs="Courier New"/>
          <w:color w:val="auto"/>
          <w:kern w:val="0"/>
          <w:sz w:val="22"/>
          <w:szCs w:val="22"/>
          <w:lang w:val="en-GB" w:eastAsia="en-IN"/>
        </w:rPr>
        <w:t>n",ntohs</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tcph</w:t>
      </w:r>
      <w:proofErr w:type="spellEnd"/>
      <w:r>
        <w:rPr>
          <w:rFonts w:ascii="Courier New" w:hAnsi="Courier New" w:cs="Courier New"/>
          <w:color w:val="auto"/>
          <w:kern w:val="0"/>
          <w:sz w:val="22"/>
          <w:szCs w:val="22"/>
          <w:lang w:val="en-GB" w:eastAsia="en-IN"/>
        </w:rPr>
        <w:t>-&gt;check));</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|-Urgent Pointer : %d\</w:t>
      </w:r>
      <w:proofErr w:type="spellStart"/>
      <w:r>
        <w:rPr>
          <w:rFonts w:ascii="Courier New" w:hAnsi="Courier New" w:cs="Courier New"/>
          <w:color w:val="auto"/>
          <w:kern w:val="0"/>
          <w:sz w:val="22"/>
          <w:szCs w:val="22"/>
          <w:lang w:val="en-GB" w:eastAsia="en-IN"/>
        </w:rPr>
        <w:t>n",tcph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urg_ptr</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lastRenderedPageBreak/>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DATA Dump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"IP Header\n");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PrintData</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Buffer,iphdrlen</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"TCP Header\n");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PrintData</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Buffer+iphdrlen,tcph</w:t>
      </w:r>
      <w:proofErr w:type="spellEnd"/>
      <w:r>
        <w:rPr>
          <w:rFonts w:ascii="Courier New" w:hAnsi="Courier New" w:cs="Courier New"/>
          <w:color w:val="auto"/>
          <w:kern w:val="0"/>
          <w:sz w:val="22"/>
          <w:szCs w:val="22"/>
          <w:lang w:val="en-GB" w:eastAsia="en-IN"/>
        </w:rPr>
        <w:t>-&gt;doff*4);</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"Data Payload\n");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PrintData</w:t>
      </w:r>
      <w:proofErr w:type="spellEnd"/>
      <w:r>
        <w:rPr>
          <w:rFonts w:ascii="Courier New" w:hAnsi="Courier New" w:cs="Courier New"/>
          <w:color w:val="auto"/>
          <w:kern w:val="0"/>
          <w:sz w:val="22"/>
          <w:szCs w:val="22"/>
          <w:lang w:val="en-GB" w:eastAsia="en-IN"/>
        </w:rPr>
        <w:t>(</w:t>
      </w:r>
      <w:proofErr w:type="gramEnd"/>
      <w:r>
        <w:rPr>
          <w:rFonts w:ascii="Courier New" w:hAnsi="Courier New" w:cs="Courier New"/>
          <w:color w:val="auto"/>
          <w:kern w:val="0"/>
          <w:sz w:val="22"/>
          <w:szCs w:val="22"/>
          <w:lang w:val="en-GB" w:eastAsia="en-IN"/>
        </w:rPr>
        <w:t xml:space="preserve">Buffer + </w:t>
      </w:r>
      <w:proofErr w:type="spellStart"/>
      <w:r>
        <w:rPr>
          <w:rFonts w:ascii="Courier New" w:hAnsi="Courier New" w:cs="Courier New"/>
          <w:color w:val="auto"/>
          <w:kern w:val="0"/>
          <w:sz w:val="22"/>
          <w:szCs w:val="22"/>
          <w:lang w:val="en-GB" w:eastAsia="en-IN"/>
        </w:rPr>
        <w:t>header_size</w:t>
      </w:r>
      <w:proofErr w:type="spellEnd"/>
      <w:r>
        <w:rPr>
          <w:rFonts w:ascii="Courier New" w:hAnsi="Courier New" w:cs="Courier New"/>
          <w:color w:val="auto"/>
          <w:kern w:val="0"/>
          <w:sz w:val="22"/>
          <w:szCs w:val="22"/>
          <w:lang w:val="en-GB" w:eastAsia="en-IN"/>
        </w:rPr>
        <w:t xml:space="preserve"> , Size - </w:t>
      </w:r>
      <w:proofErr w:type="spellStart"/>
      <w:r>
        <w:rPr>
          <w:rFonts w:ascii="Courier New" w:hAnsi="Courier New" w:cs="Courier New"/>
          <w:color w:val="auto"/>
          <w:kern w:val="0"/>
          <w:sz w:val="22"/>
          <w:szCs w:val="22"/>
          <w:lang w:val="en-GB" w:eastAsia="en-IN"/>
        </w:rPr>
        <w:t>header_size</w:t>
      </w:r>
      <w:proofErr w:type="spellEnd"/>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proofErr w:type="gramStart"/>
      <w:r>
        <w:rPr>
          <w:rFonts w:ascii="Courier New" w:hAnsi="Courier New" w:cs="Courier New"/>
          <w:color w:val="auto"/>
          <w:kern w:val="0"/>
          <w:sz w:val="22"/>
          <w:szCs w:val="22"/>
          <w:lang w:val="en-GB" w:eastAsia="en-IN"/>
        </w:rPr>
        <w:t>void</w:t>
      </w:r>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print_udp_packet</w:t>
      </w:r>
      <w:proofErr w:type="spellEnd"/>
      <w:r>
        <w:rPr>
          <w:rFonts w:ascii="Courier New" w:hAnsi="Courier New" w:cs="Courier New"/>
          <w:color w:val="auto"/>
          <w:kern w:val="0"/>
          <w:sz w:val="22"/>
          <w:szCs w:val="22"/>
          <w:lang w:val="en-GB" w:eastAsia="en-IN"/>
        </w:rPr>
        <w:t xml:space="preserve">(unsigned char *Buffer ,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 xml:space="preserve"> Size)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unsigned</w:t>
      </w:r>
      <w:proofErr w:type="gramEnd"/>
      <w:r>
        <w:rPr>
          <w:rFonts w:ascii="Courier New" w:hAnsi="Courier New" w:cs="Courier New"/>
          <w:color w:val="auto"/>
          <w:kern w:val="0"/>
          <w:sz w:val="22"/>
          <w:szCs w:val="22"/>
          <w:lang w:val="en-GB" w:eastAsia="en-IN"/>
        </w:rPr>
        <w:t xml:space="preserve"> short </w:t>
      </w:r>
      <w:proofErr w:type="spellStart"/>
      <w:r>
        <w:rPr>
          <w:rFonts w:ascii="Courier New" w:hAnsi="Courier New" w:cs="Courier New"/>
          <w:color w:val="auto"/>
          <w:kern w:val="0"/>
          <w:sz w:val="22"/>
          <w:szCs w:val="22"/>
          <w:lang w:val="en-GB" w:eastAsia="en-IN"/>
        </w:rPr>
        <w:t>iphdrlen</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struct</w:t>
      </w:r>
      <w:proofErr w:type="spellEnd"/>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iphdr</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iphdr</w:t>
      </w:r>
      <w:proofErr w:type="spellEnd"/>
      <w:r>
        <w:rPr>
          <w:rFonts w:ascii="Courier New" w:hAnsi="Courier New" w:cs="Courier New"/>
          <w:color w:val="auto"/>
          <w:kern w:val="0"/>
          <w:sz w:val="22"/>
          <w:szCs w:val="22"/>
          <w:lang w:val="en-GB" w:eastAsia="en-IN"/>
        </w:rPr>
        <w:t xml:space="preserve"> *)(Buffer +  </w:t>
      </w:r>
      <w:proofErr w:type="spellStart"/>
      <w:r>
        <w:rPr>
          <w:rFonts w:ascii="Courier New" w:hAnsi="Courier New" w:cs="Courier New"/>
          <w:color w:val="auto"/>
          <w:kern w:val="0"/>
          <w:sz w:val="22"/>
          <w:szCs w:val="22"/>
          <w:lang w:val="en-GB" w:eastAsia="en-IN"/>
        </w:rPr>
        <w:t>sizeof</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ethhdr</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iphdrlen</w:t>
      </w:r>
      <w:proofErr w:type="spellEnd"/>
      <w:proofErr w:type="gram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ihl</w:t>
      </w:r>
      <w:proofErr w:type="spellEnd"/>
      <w:r>
        <w:rPr>
          <w:rFonts w:ascii="Courier New" w:hAnsi="Courier New" w:cs="Courier New"/>
          <w:color w:val="auto"/>
          <w:kern w:val="0"/>
          <w:sz w:val="22"/>
          <w:szCs w:val="22"/>
          <w:lang w:val="en-GB" w:eastAsia="en-IN"/>
        </w:rPr>
        <w:t>*4;</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struct</w:t>
      </w:r>
      <w:proofErr w:type="spellEnd"/>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udphdr</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udph</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udphdr</w:t>
      </w:r>
      <w:proofErr w:type="spellEnd"/>
      <w:r>
        <w:rPr>
          <w:rFonts w:ascii="Courier New" w:hAnsi="Courier New" w:cs="Courier New"/>
          <w:color w:val="auto"/>
          <w:kern w:val="0"/>
          <w:sz w:val="22"/>
          <w:szCs w:val="22"/>
          <w:lang w:val="en-GB" w:eastAsia="en-IN"/>
        </w:rPr>
        <w:t xml:space="preserve">*)(Buffer + </w:t>
      </w:r>
      <w:proofErr w:type="spellStart"/>
      <w:r>
        <w:rPr>
          <w:rFonts w:ascii="Courier New" w:hAnsi="Courier New" w:cs="Courier New"/>
          <w:color w:val="auto"/>
          <w:kern w:val="0"/>
          <w:sz w:val="22"/>
          <w:szCs w:val="22"/>
          <w:lang w:val="en-GB" w:eastAsia="en-IN"/>
        </w:rPr>
        <w:t>iphdrlen</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sizeof</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ethhdr</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int</w:t>
      </w:r>
      <w:proofErr w:type="spellEnd"/>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header_size</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sizeof</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ethhdr</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iphdrlen</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sizeof</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udph</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"\n\n***********************UDP Packet*************************\n");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print_ip_</w:t>
      </w:r>
      <w:proofErr w:type="gramStart"/>
      <w:r>
        <w:rPr>
          <w:rFonts w:ascii="Courier New" w:hAnsi="Courier New" w:cs="Courier New"/>
          <w:color w:val="auto"/>
          <w:kern w:val="0"/>
          <w:sz w:val="22"/>
          <w:szCs w:val="22"/>
          <w:lang w:val="en-GB" w:eastAsia="en-IN"/>
        </w:rPr>
        <w:t>header</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Buffer,Size</w:t>
      </w:r>
      <w:proofErr w:type="spellEnd"/>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nUDP</w:t>
      </w:r>
      <w:proofErr w:type="spellEnd"/>
      <w:r>
        <w:rPr>
          <w:rFonts w:ascii="Courier New" w:hAnsi="Courier New" w:cs="Courier New"/>
          <w:color w:val="auto"/>
          <w:kern w:val="0"/>
          <w:sz w:val="22"/>
          <w:szCs w:val="22"/>
          <w:lang w:val="en-GB" w:eastAsia="en-IN"/>
        </w:rPr>
        <w:t xml:space="preserve"> Header\n");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|-Source Port      : %d\n" , </w:t>
      </w:r>
      <w:proofErr w:type="spellStart"/>
      <w:r>
        <w:rPr>
          <w:rFonts w:ascii="Courier New" w:hAnsi="Courier New" w:cs="Courier New"/>
          <w:color w:val="auto"/>
          <w:kern w:val="0"/>
          <w:sz w:val="22"/>
          <w:szCs w:val="22"/>
          <w:lang w:val="en-GB" w:eastAsia="en-IN"/>
        </w:rPr>
        <w:t>ntohs</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udph</w:t>
      </w:r>
      <w:proofErr w:type="spellEnd"/>
      <w:r>
        <w:rPr>
          <w:rFonts w:ascii="Courier New" w:hAnsi="Courier New" w:cs="Courier New"/>
          <w:color w:val="auto"/>
          <w:kern w:val="0"/>
          <w:sz w:val="22"/>
          <w:szCs w:val="22"/>
          <w:lang w:val="en-GB" w:eastAsia="en-IN"/>
        </w:rPr>
        <w:t>-&gt;source));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|-Destination Port : %d\n" , </w:t>
      </w:r>
      <w:proofErr w:type="spellStart"/>
      <w:r>
        <w:rPr>
          <w:rFonts w:ascii="Courier New" w:hAnsi="Courier New" w:cs="Courier New"/>
          <w:color w:val="auto"/>
          <w:kern w:val="0"/>
          <w:sz w:val="22"/>
          <w:szCs w:val="22"/>
          <w:lang w:val="en-GB" w:eastAsia="en-IN"/>
        </w:rPr>
        <w:t>ntohs</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udph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dest</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|-UDP Length       : %d\n" , </w:t>
      </w:r>
      <w:proofErr w:type="spellStart"/>
      <w:r>
        <w:rPr>
          <w:rFonts w:ascii="Courier New" w:hAnsi="Courier New" w:cs="Courier New"/>
          <w:color w:val="auto"/>
          <w:kern w:val="0"/>
          <w:sz w:val="22"/>
          <w:szCs w:val="22"/>
          <w:lang w:val="en-GB" w:eastAsia="en-IN"/>
        </w:rPr>
        <w:t>ntohs</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udph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len</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|-UDP Checksum     : %d\n" , </w:t>
      </w:r>
      <w:proofErr w:type="spellStart"/>
      <w:r>
        <w:rPr>
          <w:rFonts w:ascii="Courier New" w:hAnsi="Courier New" w:cs="Courier New"/>
          <w:color w:val="auto"/>
          <w:kern w:val="0"/>
          <w:sz w:val="22"/>
          <w:szCs w:val="22"/>
          <w:lang w:val="en-GB" w:eastAsia="en-IN"/>
        </w:rPr>
        <w:t>ntohs</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udph</w:t>
      </w:r>
      <w:proofErr w:type="spellEnd"/>
      <w:r>
        <w:rPr>
          <w:rFonts w:ascii="Courier New" w:hAnsi="Courier New" w:cs="Courier New"/>
          <w:color w:val="auto"/>
          <w:kern w:val="0"/>
          <w:sz w:val="22"/>
          <w:szCs w:val="22"/>
          <w:lang w:val="en-GB" w:eastAsia="en-IN"/>
        </w:rPr>
        <w:t>-&gt;check));</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"IP Header\n");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PrintData</w:t>
      </w:r>
      <w:proofErr w:type="spellEnd"/>
      <w:r>
        <w:rPr>
          <w:rFonts w:ascii="Courier New" w:hAnsi="Courier New" w:cs="Courier New"/>
          <w:color w:val="auto"/>
          <w:kern w:val="0"/>
          <w:sz w:val="22"/>
          <w:szCs w:val="22"/>
          <w:lang w:val="en-GB" w:eastAsia="en-IN"/>
        </w:rPr>
        <w:t>(</w:t>
      </w:r>
      <w:proofErr w:type="gramEnd"/>
      <w:r>
        <w:rPr>
          <w:rFonts w:ascii="Courier New" w:hAnsi="Courier New" w:cs="Courier New"/>
          <w:color w:val="auto"/>
          <w:kern w:val="0"/>
          <w:sz w:val="22"/>
          <w:szCs w:val="22"/>
          <w:lang w:val="en-GB" w:eastAsia="en-IN"/>
        </w:rPr>
        <w:t xml:space="preserve">Buffer , </w:t>
      </w:r>
      <w:proofErr w:type="spellStart"/>
      <w:r>
        <w:rPr>
          <w:rFonts w:ascii="Courier New" w:hAnsi="Courier New" w:cs="Courier New"/>
          <w:color w:val="auto"/>
          <w:kern w:val="0"/>
          <w:sz w:val="22"/>
          <w:szCs w:val="22"/>
          <w:lang w:val="en-GB" w:eastAsia="en-IN"/>
        </w:rPr>
        <w:t>iphdrlen</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"UDP Header\n");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PrintData</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Buffer+iphdrlen</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sizeof</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udph</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"Data Payload\n");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//Move the pointer ahead and reduce the size of string</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lastRenderedPageBreak/>
        <w:t xml:space="preserve">    </w:t>
      </w:r>
      <w:proofErr w:type="spellStart"/>
      <w:proofErr w:type="gramStart"/>
      <w:r>
        <w:rPr>
          <w:rFonts w:ascii="Courier New" w:hAnsi="Courier New" w:cs="Courier New"/>
          <w:color w:val="auto"/>
          <w:kern w:val="0"/>
          <w:sz w:val="22"/>
          <w:szCs w:val="22"/>
          <w:lang w:val="en-GB" w:eastAsia="en-IN"/>
        </w:rPr>
        <w:t>PrintData</w:t>
      </w:r>
      <w:proofErr w:type="spellEnd"/>
      <w:r>
        <w:rPr>
          <w:rFonts w:ascii="Courier New" w:hAnsi="Courier New" w:cs="Courier New"/>
          <w:color w:val="auto"/>
          <w:kern w:val="0"/>
          <w:sz w:val="22"/>
          <w:szCs w:val="22"/>
          <w:lang w:val="en-GB" w:eastAsia="en-IN"/>
        </w:rPr>
        <w:t>(</w:t>
      </w:r>
      <w:proofErr w:type="gramEnd"/>
      <w:r>
        <w:rPr>
          <w:rFonts w:ascii="Courier New" w:hAnsi="Courier New" w:cs="Courier New"/>
          <w:color w:val="auto"/>
          <w:kern w:val="0"/>
          <w:sz w:val="22"/>
          <w:szCs w:val="22"/>
          <w:lang w:val="en-GB" w:eastAsia="en-IN"/>
        </w:rPr>
        <w:t xml:space="preserve">Buffer + </w:t>
      </w:r>
      <w:proofErr w:type="spellStart"/>
      <w:r>
        <w:rPr>
          <w:rFonts w:ascii="Courier New" w:hAnsi="Courier New" w:cs="Courier New"/>
          <w:color w:val="auto"/>
          <w:kern w:val="0"/>
          <w:sz w:val="22"/>
          <w:szCs w:val="22"/>
          <w:lang w:val="en-GB" w:eastAsia="en-IN"/>
        </w:rPr>
        <w:t>header_size</w:t>
      </w:r>
      <w:proofErr w:type="spellEnd"/>
      <w:r>
        <w:rPr>
          <w:rFonts w:ascii="Courier New" w:hAnsi="Courier New" w:cs="Courier New"/>
          <w:color w:val="auto"/>
          <w:kern w:val="0"/>
          <w:sz w:val="22"/>
          <w:szCs w:val="22"/>
          <w:lang w:val="en-GB" w:eastAsia="en-IN"/>
        </w:rPr>
        <w:t xml:space="preserve"> , Size - </w:t>
      </w:r>
      <w:proofErr w:type="spellStart"/>
      <w:r>
        <w:rPr>
          <w:rFonts w:ascii="Courier New" w:hAnsi="Courier New" w:cs="Courier New"/>
          <w:color w:val="auto"/>
          <w:kern w:val="0"/>
          <w:sz w:val="22"/>
          <w:szCs w:val="22"/>
          <w:lang w:val="en-GB" w:eastAsia="en-IN"/>
        </w:rPr>
        <w:t>header_size</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proofErr w:type="gramStart"/>
      <w:r>
        <w:rPr>
          <w:rFonts w:ascii="Courier New" w:hAnsi="Courier New" w:cs="Courier New"/>
          <w:color w:val="auto"/>
          <w:kern w:val="0"/>
          <w:sz w:val="22"/>
          <w:szCs w:val="22"/>
          <w:lang w:val="en-GB" w:eastAsia="en-IN"/>
        </w:rPr>
        <w:t>void</w:t>
      </w:r>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print_icmp_packet</w:t>
      </w:r>
      <w:proofErr w:type="spellEnd"/>
      <w:r>
        <w:rPr>
          <w:rFonts w:ascii="Courier New" w:hAnsi="Courier New" w:cs="Courier New"/>
          <w:color w:val="auto"/>
          <w:kern w:val="0"/>
          <w:sz w:val="22"/>
          <w:szCs w:val="22"/>
          <w:lang w:val="en-GB" w:eastAsia="en-IN"/>
        </w:rPr>
        <w:t xml:space="preserve">(unsigned char* Buffer ,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 xml:space="preserve"> Size)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unsigned</w:t>
      </w:r>
      <w:proofErr w:type="gramEnd"/>
      <w:r>
        <w:rPr>
          <w:rFonts w:ascii="Courier New" w:hAnsi="Courier New" w:cs="Courier New"/>
          <w:color w:val="auto"/>
          <w:kern w:val="0"/>
          <w:sz w:val="22"/>
          <w:szCs w:val="22"/>
          <w:lang w:val="en-GB" w:eastAsia="en-IN"/>
        </w:rPr>
        <w:t xml:space="preserve"> short </w:t>
      </w:r>
      <w:proofErr w:type="spellStart"/>
      <w:r>
        <w:rPr>
          <w:rFonts w:ascii="Courier New" w:hAnsi="Courier New" w:cs="Courier New"/>
          <w:color w:val="auto"/>
          <w:kern w:val="0"/>
          <w:sz w:val="22"/>
          <w:szCs w:val="22"/>
          <w:lang w:val="en-GB" w:eastAsia="en-IN"/>
        </w:rPr>
        <w:t>iphdrlen</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struct</w:t>
      </w:r>
      <w:proofErr w:type="spellEnd"/>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iphdr</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iphdr</w:t>
      </w:r>
      <w:proofErr w:type="spellEnd"/>
      <w:r>
        <w:rPr>
          <w:rFonts w:ascii="Courier New" w:hAnsi="Courier New" w:cs="Courier New"/>
          <w:color w:val="auto"/>
          <w:kern w:val="0"/>
          <w:sz w:val="22"/>
          <w:szCs w:val="22"/>
          <w:lang w:val="en-GB" w:eastAsia="en-IN"/>
        </w:rPr>
        <w:t xml:space="preserve"> *)(Buffer  + </w:t>
      </w:r>
      <w:proofErr w:type="spellStart"/>
      <w:r>
        <w:rPr>
          <w:rFonts w:ascii="Courier New" w:hAnsi="Courier New" w:cs="Courier New"/>
          <w:color w:val="auto"/>
          <w:kern w:val="0"/>
          <w:sz w:val="22"/>
          <w:szCs w:val="22"/>
          <w:lang w:val="en-GB" w:eastAsia="en-IN"/>
        </w:rPr>
        <w:t>sizeof</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ethhdr</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iphdrlen</w:t>
      </w:r>
      <w:proofErr w:type="spellEnd"/>
      <w:proofErr w:type="gram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iph</w:t>
      </w:r>
      <w:proofErr w:type="spellEnd"/>
      <w:r>
        <w:rPr>
          <w:rFonts w:ascii="Courier New" w:hAnsi="Courier New" w:cs="Courier New"/>
          <w:color w:val="auto"/>
          <w:kern w:val="0"/>
          <w:sz w:val="22"/>
          <w:szCs w:val="22"/>
          <w:lang w:val="en-GB" w:eastAsia="en-IN"/>
        </w:rPr>
        <w:t>-&gt;</w:t>
      </w:r>
      <w:proofErr w:type="spellStart"/>
      <w:r>
        <w:rPr>
          <w:rFonts w:ascii="Courier New" w:hAnsi="Courier New" w:cs="Courier New"/>
          <w:color w:val="auto"/>
          <w:kern w:val="0"/>
          <w:sz w:val="22"/>
          <w:szCs w:val="22"/>
          <w:lang w:val="en-GB" w:eastAsia="en-IN"/>
        </w:rPr>
        <w:t>ihl</w:t>
      </w:r>
      <w:proofErr w:type="spellEnd"/>
      <w:r>
        <w:rPr>
          <w:rFonts w:ascii="Courier New" w:hAnsi="Courier New" w:cs="Courier New"/>
          <w:color w:val="auto"/>
          <w:kern w:val="0"/>
          <w:sz w:val="22"/>
          <w:szCs w:val="22"/>
          <w:lang w:val="en-GB" w:eastAsia="en-IN"/>
        </w:rPr>
        <w:t xml:space="preserve"> * 4;</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struct</w:t>
      </w:r>
      <w:proofErr w:type="spellEnd"/>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icmphdr</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icmph</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icmphdr</w:t>
      </w:r>
      <w:proofErr w:type="spellEnd"/>
      <w:r>
        <w:rPr>
          <w:rFonts w:ascii="Courier New" w:hAnsi="Courier New" w:cs="Courier New"/>
          <w:color w:val="auto"/>
          <w:kern w:val="0"/>
          <w:sz w:val="22"/>
          <w:szCs w:val="22"/>
          <w:lang w:val="en-GB" w:eastAsia="en-IN"/>
        </w:rPr>
        <w:t xml:space="preserve"> *)(Buffer + </w:t>
      </w:r>
      <w:proofErr w:type="spellStart"/>
      <w:r>
        <w:rPr>
          <w:rFonts w:ascii="Courier New" w:hAnsi="Courier New" w:cs="Courier New"/>
          <w:color w:val="auto"/>
          <w:kern w:val="0"/>
          <w:sz w:val="22"/>
          <w:szCs w:val="22"/>
          <w:lang w:val="en-GB" w:eastAsia="en-IN"/>
        </w:rPr>
        <w:t>iphdrlen</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sizeof</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ethhdr</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int</w:t>
      </w:r>
      <w:proofErr w:type="spellEnd"/>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header_size</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sizeof</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struct</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ethhdr</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iphdrlen</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sizeof</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icmph</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"\n\n***********************ICMP Packet*************************\n");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print_ip_</w:t>
      </w:r>
      <w:proofErr w:type="gramStart"/>
      <w:r>
        <w:rPr>
          <w:rFonts w:ascii="Courier New" w:hAnsi="Courier New" w:cs="Courier New"/>
          <w:color w:val="auto"/>
          <w:kern w:val="0"/>
          <w:sz w:val="22"/>
          <w:szCs w:val="22"/>
          <w:lang w:val="en-GB" w:eastAsia="en-IN"/>
        </w:rPr>
        <w:t>header</w:t>
      </w:r>
      <w:proofErr w:type="spellEnd"/>
      <w:r>
        <w:rPr>
          <w:rFonts w:ascii="Courier New" w:hAnsi="Courier New" w:cs="Courier New"/>
          <w:color w:val="auto"/>
          <w:kern w:val="0"/>
          <w:sz w:val="22"/>
          <w:szCs w:val="22"/>
          <w:lang w:val="en-GB" w:eastAsia="en-IN"/>
        </w:rPr>
        <w:t>(</w:t>
      </w:r>
      <w:proofErr w:type="gramEnd"/>
      <w:r>
        <w:rPr>
          <w:rFonts w:ascii="Courier New" w:hAnsi="Courier New" w:cs="Courier New"/>
          <w:color w:val="auto"/>
          <w:kern w:val="0"/>
          <w:sz w:val="22"/>
          <w:szCs w:val="22"/>
          <w:lang w:val="en-GB" w:eastAsia="en-IN"/>
        </w:rPr>
        <w:t>Buffer , Size);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"ICMP Header\n");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|-Type : %d",(unsigned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icmph</w:t>
      </w:r>
      <w:proofErr w:type="spellEnd"/>
      <w:r>
        <w:rPr>
          <w:rFonts w:ascii="Courier New" w:hAnsi="Courier New" w:cs="Courier New"/>
          <w:color w:val="auto"/>
          <w:kern w:val="0"/>
          <w:sz w:val="22"/>
          <w:szCs w:val="22"/>
          <w:lang w:val="en-GB" w:eastAsia="en-IN"/>
        </w:rPr>
        <w:t>-&gt;type));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if(</w:t>
      </w:r>
      <w:proofErr w:type="gramEnd"/>
      <w:r>
        <w:rPr>
          <w:rFonts w:ascii="Courier New" w:hAnsi="Courier New" w:cs="Courier New"/>
          <w:color w:val="auto"/>
          <w:kern w:val="0"/>
          <w:sz w:val="22"/>
          <w:szCs w:val="22"/>
          <w:lang w:val="en-GB" w:eastAsia="en-IN"/>
        </w:rPr>
        <w:t xml:space="preserve">(unsigned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icmph</w:t>
      </w:r>
      <w:proofErr w:type="spellEnd"/>
      <w:r>
        <w:rPr>
          <w:rFonts w:ascii="Courier New" w:hAnsi="Courier New" w:cs="Courier New"/>
          <w:color w:val="auto"/>
          <w:kern w:val="0"/>
          <w:sz w:val="22"/>
          <w:szCs w:val="22"/>
          <w:lang w:val="en-GB" w:eastAsia="en-IN"/>
        </w:rPr>
        <w:t>-&gt;type) == 11)</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(TTL Expired)\n");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else</w:t>
      </w:r>
      <w:proofErr w:type="gramEnd"/>
      <w:r>
        <w:rPr>
          <w:rFonts w:ascii="Courier New" w:hAnsi="Courier New" w:cs="Courier New"/>
          <w:color w:val="auto"/>
          <w:kern w:val="0"/>
          <w:sz w:val="22"/>
          <w:szCs w:val="22"/>
          <w:lang w:val="en-GB" w:eastAsia="en-IN"/>
        </w:rPr>
        <w:t xml:space="preserve"> if((unsigned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icmph</w:t>
      </w:r>
      <w:proofErr w:type="spellEnd"/>
      <w:r>
        <w:rPr>
          <w:rFonts w:ascii="Courier New" w:hAnsi="Courier New" w:cs="Courier New"/>
          <w:color w:val="auto"/>
          <w:kern w:val="0"/>
          <w:sz w:val="22"/>
          <w:szCs w:val="22"/>
          <w:lang w:val="en-GB" w:eastAsia="en-IN"/>
        </w:rPr>
        <w:t>-&gt;type) == ICMP_ECHOREPLY)</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(ICMP Echo Reply)\n");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|-Code : %d\n",(unsigned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icmph</w:t>
      </w:r>
      <w:proofErr w:type="spellEnd"/>
      <w:r>
        <w:rPr>
          <w:rFonts w:ascii="Courier New" w:hAnsi="Courier New" w:cs="Courier New"/>
          <w:color w:val="auto"/>
          <w:kern w:val="0"/>
          <w:sz w:val="22"/>
          <w:szCs w:val="22"/>
          <w:lang w:val="en-GB" w:eastAsia="en-IN"/>
        </w:rPr>
        <w:t>-&gt;code));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|-Checksum : %d\</w:t>
      </w:r>
      <w:proofErr w:type="spellStart"/>
      <w:r>
        <w:rPr>
          <w:rFonts w:ascii="Courier New" w:hAnsi="Courier New" w:cs="Courier New"/>
          <w:color w:val="auto"/>
          <w:kern w:val="0"/>
          <w:sz w:val="22"/>
          <w:szCs w:val="22"/>
          <w:lang w:val="en-GB" w:eastAsia="en-IN"/>
        </w:rPr>
        <w:t>n",ntohs</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icmph</w:t>
      </w:r>
      <w:proofErr w:type="spellEnd"/>
      <w:r>
        <w:rPr>
          <w:rFonts w:ascii="Courier New" w:hAnsi="Courier New" w:cs="Courier New"/>
          <w:color w:val="auto"/>
          <w:kern w:val="0"/>
          <w:sz w:val="22"/>
          <w:szCs w:val="22"/>
          <w:lang w:val="en-GB" w:eastAsia="en-IN"/>
        </w:rPr>
        <w:t>-&gt;checksum));</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|-ID       : %d\</w:t>
      </w:r>
      <w:proofErr w:type="spellStart"/>
      <w:r>
        <w:rPr>
          <w:rFonts w:ascii="Courier New" w:hAnsi="Courier New" w:cs="Courier New"/>
          <w:color w:val="auto"/>
          <w:kern w:val="0"/>
          <w:sz w:val="22"/>
          <w:szCs w:val="22"/>
          <w:lang w:val="en-GB" w:eastAsia="en-IN"/>
        </w:rPr>
        <w:t>n",ntohs</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icmph</w:t>
      </w:r>
      <w:proofErr w:type="spellEnd"/>
      <w:r>
        <w:rPr>
          <w:rFonts w:ascii="Courier New" w:hAnsi="Courier New" w:cs="Courier New"/>
          <w:color w:val="auto"/>
          <w:kern w:val="0"/>
          <w:sz w:val="22"/>
          <w:szCs w:val="22"/>
          <w:lang w:val="en-GB" w:eastAsia="en-IN"/>
        </w:rPr>
        <w:t>-&gt;id));</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|-Sequence : %d\</w:t>
      </w:r>
      <w:proofErr w:type="spellStart"/>
      <w:r>
        <w:rPr>
          <w:rFonts w:ascii="Courier New" w:hAnsi="Courier New" w:cs="Courier New"/>
          <w:color w:val="auto"/>
          <w:kern w:val="0"/>
          <w:sz w:val="22"/>
          <w:szCs w:val="22"/>
          <w:lang w:val="en-GB" w:eastAsia="en-IN"/>
        </w:rPr>
        <w:t>n",ntohs</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icmph</w:t>
      </w:r>
      <w:proofErr w:type="spellEnd"/>
      <w:r>
        <w:rPr>
          <w:rFonts w:ascii="Courier New" w:hAnsi="Courier New" w:cs="Courier New"/>
          <w:color w:val="auto"/>
          <w:kern w:val="0"/>
          <w:sz w:val="22"/>
          <w:szCs w:val="22"/>
          <w:lang w:val="en-GB" w:eastAsia="en-IN"/>
        </w:rPr>
        <w:t>-&gt;sequence));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"IP Header\n");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PrintData</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Buffer,iphdrlen</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"UDP Header\n");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PrintData</w:t>
      </w:r>
      <w:proofErr w:type="spellEnd"/>
      <w:r>
        <w:rPr>
          <w:rFonts w:ascii="Courier New" w:hAnsi="Courier New" w:cs="Courier New"/>
          <w:color w:val="auto"/>
          <w:kern w:val="0"/>
          <w:sz w:val="22"/>
          <w:szCs w:val="22"/>
          <w:lang w:val="en-GB" w:eastAsia="en-IN"/>
        </w:rPr>
        <w:t>(</w:t>
      </w:r>
      <w:proofErr w:type="gramEnd"/>
      <w:r>
        <w:rPr>
          <w:rFonts w:ascii="Courier New" w:hAnsi="Courier New" w:cs="Courier New"/>
          <w:color w:val="auto"/>
          <w:kern w:val="0"/>
          <w:sz w:val="22"/>
          <w:szCs w:val="22"/>
          <w:lang w:val="en-GB" w:eastAsia="en-IN"/>
        </w:rPr>
        <w:t xml:space="preserve">Buffer + </w:t>
      </w:r>
      <w:proofErr w:type="spellStart"/>
      <w:r>
        <w:rPr>
          <w:rFonts w:ascii="Courier New" w:hAnsi="Courier New" w:cs="Courier New"/>
          <w:color w:val="auto"/>
          <w:kern w:val="0"/>
          <w:sz w:val="22"/>
          <w:szCs w:val="22"/>
          <w:lang w:val="en-GB" w:eastAsia="en-IN"/>
        </w:rPr>
        <w:t>iphdrlen</w:t>
      </w:r>
      <w:proofErr w:type="spellEnd"/>
      <w:r>
        <w:rPr>
          <w:rFonts w:ascii="Courier New" w:hAnsi="Courier New" w:cs="Courier New"/>
          <w:color w:val="auto"/>
          <w:kern w:val="0"/>
          <w:sz w:val="22"/>
          <w:szCs w:val="22"/>
          <w:lang w:val="en-GB" w:eastAsia="en-IN"/>
        </w:rPr>
        <w:t xml:space="preserve"> , </w:t>
      </w:r>
      <w:proofErr w:type="spellStart"/>
      <w:r>
        <w:rPr>
          <w:rFonts w:ascii="Courier New" w:hAnsi="Courier New" w:cs="Courier New"/>
          <w:color w:val="auto"/>
          <w:kern w:val="0"/>
          <w:sz w:val="22"/>
          <w:szCs w:val="22"/>
          <w:lang w:val="en-GB" w:eastAsia="en-IN"/>
        </w:rPr>
        <w:t>sizeof</w:t>
      </w:r>
      <w:proofErr w:type="spell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icmph</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"Data Payload\n");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//Move the pointer ahead and reduce the size of string</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PrintData</w:t>
      </w:r>
      <w:proofErr w:type="spellEnd"/>
      <w:r>
        <w:rPr>
          <w:rFonts w:ascii="Courier New" w:hAnsi="Courier New" w:cs="Courier New"/>
          <w:color w:val="auto"/>
          <w:kern w:val="0"/>
          <w:sz w:val="22"/>
          <w:szCs w:val="22"/>
          <w:lang w:val="en-GB" w:eastAsia="en-IN"/>
        </w:rPr>
        <w:t>(</w:t>
      </w:r>
      <w:proofErr w:type="gramEnd"/>
      <w:r>
        <w:rPr>
          <w:rFonts w:ascii="Courier New" w:hAnsi="Courier New" w:cs="Courier New"/>
          <w:color w:val="auto"/>
          <w:kern w:val="0"/>
          <w:sz w:val="22"/>
          <w:szCs w:val="22"/>
          <w:lang w:val="en-GB" w:eastAsia="en-IN"/>
        </w:rPr>
        <w:t xml:space="preserve">Buffer + </w:t>
      </w:r>
      <w:proofErr w:type="spellStart"/>
      <w:r>
        <w:rPr>
          <w:rFonts w:ascii="Courier New" w:hAnsi="Courier New" w:cs="Courier New"/>
          <w:color w:val="auto"/>
          <w:kern w:val="0"/>
          <w:sz w:val="22"/>
          <w:szCs w:val="22"/>
          <w:lang w:val="en-GB" w:eastAsia="en-IN"/>
        </w:rPr>
        <w:t>header_size</w:t>
      </w:r>
      <w:proofErr w:type="spellEnd"/>
      <w:r>
        <w:rPr>
          <w:rFonts w:ascii="Courier New" w:hAnsi="Courier New" w:cs="Courier New"/>
          <w:color w:val="auto"/>
          <w:kern w:val="0"/>
          <w:sz w:val="22"/>
          <w:szCs w:val="22"/>
          <w:lang w:val="en-GB" w:eastAsia="en-IN"/>
        </w:rPr>
        <w:t xml:space="preserve"> , (Size - </w:t>
      </w:r>
      <w:proofErr w:type="spellStart"/>
      <w:r>
        <w:rPr>
          <w:rFonts w:ascii="Courier New" w:hAnsi="Courier New" w:cs="Courier New"/>
          <w:color w:val="auto"/>
          <w:kern w:val="0"/>
          <w:sz w:val="22"/>
          <w:szCs w:val="22"/>
          <w:lang w:val="en-GB" w:eastAsia="en-IN"/>
        </w:rPr>
        <w:t>header_size</w:t>
      </w:r>
      <w:proofErr w:type="spellEnd"/>
      <w:r>
        <w:rPr>
          <w:rFonts w:ascii="Courier New" w:hAnsi="Courier New" w:cs="Courier New"/>
          <w:color w:val="auto"/>
          <w:kern w:val="0"/>
          <w:sz w:val="22"/>
          <w:szCs w:val="22"/>
          <w:lang w:val="en-GB" w:eastAsia="en-IN"/>
        </w:rPr>
        <w:t>)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lastRenderedPageBreak/>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proofErr w:type="gramStart"/>
      <w:r>
        <w:rPr>
          <w:rFonts w:ascii="Courier New" w:hAnsi="Courier New" w:cs="Courier New"/>
          <w:color w:val="auto"/>
          <w:kern w:val="0"/>
          <w:sz w:val="22"/>
          <w:szCs w:val="22"/>
          <w:lang w:val="en-GB" w:eastAsia="en-IN"/>
        </w:rPr>
        <w:t>void</w:t>
      </w:r>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PrintData</w:t>
      </w:r>
      <w:proofErr w:type="spellEnd"/>
      <w:r>
        <w:rPr>
          <w:rFonts w:ascii="Courier New" w:hAnsi="Courier New" w:cs="Courier New"/>
          <w:color w:val="auto"/>
          <w:kern w:val="0"/>
          <w:sz w:val="22"/>
          <w:szCs w:val="22"/>
          <w:lang w:val="en-GB" w:eastAsia="en-IN"/>
        </w:rPr>
        <w:t xml:space="preserve"> (unsigned char* data ,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 xml:space="preserve"> Size)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int</w:t>
      </w:r>
      <w:proofErr w:type="spellEnd"/>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w:t>
      </w:r>
      <w:proofErr w:type="spellEnd"/>
      <w:r>
        <w:rPr>
          <w:rFonts w:ascii="Courier New" w:hAnsi="Courier New" w:cs="Courier New"/>
          <w:color w:val="auto"/>
          <w:kern w:val="0"/>
          <w:sz w:val="22"/>
          <w:szCs w:val="22"/>
          <w:lang w:val="en-GB" w:eastAsia="en-IN"/>
        </w:rPr>
        <w:t xml:space="preserve"> , j;</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for(</w:t>
      </w:r>
      <w:proofErr w:type="spellStart"/>
      <w:proofErr w:type="gramEnd"/>
      <w:r>
        <w:rPr>
          <w:rFonts w:ascii="Courier New" w:hAnsi="Courier New" w:cs="Courier New"/>
          <w:color w:val="auto"/>
          <w:kern w:val="0"/>
          <w:sz w:val="22"/>
          <w:szCs w:val="22"/>
          <w:lang w:val="en-GB" w:eastAsia="en-IN"/>
        </w:rPr>
        <w:t>i</w:t>
      </w:r>
      <w:proofErr w:type="spellEnd"/>
      <w:r>
        <w:rPr>
          <w:rFonts w:ascii="Courier New" w:hAnsi="Courier New" w:cs="Courier New"/>
          <w:color w:val="auto"/>
          <w:kern w:val="0"/>
          <w:sz w:val="22"/>
          <w:szCs w:val="22"/>
          <w:lang w:val="en-GB" w:eastAsia="en-IN"/>
        </w:rPr>
        <w:t xml:space="preserve">=0 ; </w:t>
      </w:r>
      <w:proofErr w:type="spellStart"/>
      <w:r>
        <w:rPr>
          <w:rFonts w:ascii="Courier New" w:hAnsi="Courier New" w:cs="Courier New"/>
          <w:color w:val="auto"/>
          <w:kern w:val="0"/>
          <w:sz w:val="22"/>
          <w:szCs w:val="22"/>
          <w:lang w:val="en-GB" w:eastAsia="en-IN"/>
        </w:rPr>
        <w:t>i</w:t>
      </w:r>
      <w:proofErr w:type="spellEnd"/>
      <w:r>
        <w:rPr>
          <w:rFonts w:ascii="Courier New" w:hAnsi="Courier New" w:cs="Courier New"/>
          <w:color w:val="auto"/>
          <w:kern w:val="0"/>
          <w:sz w:val="22"/>
          <w:szCs w:val="22"/>
          <w:lang w:val="en-GB" w:eastAsia="en-IN"/>
        </w:rPr>
        <w:t xml:space="preserve"> &lt; Size ; </w:t>
      </w:r>
      <w:proofErr w:type="spellStart"/>
      <w:r>
        <w:rPr>
          <w:rFonts w:ascii="Courier New" w:hAnsi="Courier New" w:cs="Courier New"/>
          <w:color w:val="auto"/>
          <w:kern w:val="0"/>
          <w:sz w:val="22"/>
          <w:szCs w:val="22"/>
          <w:lang w:val="en-GB" w:eastAsia="en-IN"/>
        </w:rPr>
        <w:t>i</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if(</w:t>
      </w:r>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w:t>
      </w:r>
      <w:proofErr w:type="spellEnd"/>
      <w:r>
        <w:rPr>
          <w:rFonts w:ascii="Courier New" w:hAnsi="Courier New" w:cs="Courier New"/>
          <w:color w:val="auto"/>
          <w:kern w:val="0"/>
          <w:sz w:val="22"/>
          <w:szCs w:val="22"/>
          <w:lang w:val="en-GB" w:eastAsia="en-IN"/>
        </w:rPr>
        <w:t>!=0 &amp;&amp; i%16==0)   //if one line of hex printing is complete...</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for(</w:t>
      </w:r>
      <w:proofErr w:type="gramEnd"/>
      <w:r>
        <w:rPr>
          <w:rFonts w:ascii="Courier New" w:hAnsi="Courier New" w:cs="Courier New"/>
          <w:color w:val="auto"/>
          <w:kern w:val="0"/>
          <w:sz w:val="22"/>
          <w:szCs w:val="22"/>
          <w:lang w:val="en-GB" w:eastAsia="en-IN"/>
        </w:rPr>
        <w:t>j=i-16 ; j&lt;</w:t>
      </w:r>
      <w:proofErr w:type="spellStart"/>
      <w:r>
        <w:rPr>
          <w:rFonts w:ascii="Courier New" w:hAnsi="Courier New" w:cs="Courier New"/>
          <w:color w:val="auto"/>
          <w:kern w:val="0"/>
          <w:sz w:val="22"/>
          <w:szCs w:val="22"/>
          <w:lang w:val="en-GB" w:eastAsia="en-IN"/>
        </w:rPr>
        <w:t>i</w:t>
      </w:r>
      <w:proofErr w:type="spellEnd"/>
      <w:r>
        <w:rPr>
          <w:rFonts w:ascii="Courier New" w:hAnsi="Courier New" w:cs="Courier New"/>
          <w:color w:val="auto"/>
          <w:kern w:val="0"/>
          <w:sz w:val="22"/>
          <w:szCs w:val="22"/>
          <w:lang w:val="en-GB" w:eastAsia="en-IN"/>
        </w:rPr>
        <w:t xml:space="preserve"> ; j++)</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if(</w:t>
      </w:r>
      <w:proofErr w:type="gramEnd"/>
      <w:r>
        <w:rPr>
          <w:rFonts w:ascii="Courier New" w:hAnsi="Courier New" w:cs="Courier New"/>
          <w:color w:val="auto"/>
          <w:kern w:val="0"/>
          <w:sz w:val="22"/>
          <w:szCs w:val="22"/>
          <w:lang w:val="en-GB" w:eastAsia="en-IN"/>
        </w:rPr>
        <w:t>data[j]&gt;=32 &amp;&amp; data[j]&lt;=128)</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"%c",(unsigned char)data[j]); //if </w:t>
      </w:r>
      <w:proofErr w:type="spellStart"/>
      <w:r>
        <w:rPr>
          <w:rFonts w:ascii="Courier New" w:hAnsi="Courier New" w:cs="Courier New"/>
          <w:color w:val="auto"/>
          <w:kern w:val="0"/>
          <w:sz w:val="22"/>
          <w:szCs w:val="22"/>
          <w:lang w:val="en-GB" w:eastAsia="en-IN"/>
        </w:rPr>
        <w:t>its</w:t>
      </w:r>
      <w:proofErr w:type="spellEnd"/>
      <w:r>
        <w:rPr>
          <w:rFonts w:ascii="Courier New" w:hAnsi="Courier New" w:cs="Courier New"/>
          <w:color w:val="auto"/>
          <w:kern w:val="0"/>
          <w:sz w:val="22"/>
          <w:szCs w:val="22"/>
          <w:lang w:val="en-GB" w:eastAsia="en-IN"/>
        </w:rPr>
        <w:t xml:space="preserve"> a number or alphabet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else</w:t>
      </w:r>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//otherwise print a dot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"\n");</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if(</w:t>
      </w:r>
      <w:proofErr w:type="gramEnd"/>
      <w:r>
        <w:rPr>
          <w:rFonts w:ascii="Courier New" w:hAnsi="Courier New" w:cs="Courier New"/>
          <w:color w:val="auto"/>
          <w:kern w:val="0"/>
          <w:sz w:val="22"/>
          <w:szCs w:val="22"/>
          <w:lang w:val="en-GB" w:eastAsia="en-IN"/>
        </w:rPr>
        <w:t xml:space="preserve">i%16==0) </w:t>
      </w:r>
      <w:proofErr w:type="spell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%02X",(unsigned </w:t>
      </w:r>
      <w:proofErr w:type="spellStart"/>
      <w:r>
        <w:rPr>
          <w:rFonts w:ascii="Courier New" w:hAnsi="Courier New" w:cs="Courier New"/>
          <w:color w:val="auto"/>
          <w:kern w:val="0"/>
          <w:sz w:val="22"/>
          <w:szCs w:val="22"/>
          <w:lang w:val="en-GB" w:eastAsia="en-IN"/>
        </w:rPr>
        <w:t>int</w:t>
      </w:r>
      <w:proofErr w:type="spellEnd"/>
      <w:r>
        <w:rPr>
          <w:rFonts w:ascii="Courier New" w:hAnsi="Courier New" w:cs="Courier New"/>
          <w:color w:val="auto"/>
          <w:kern w:val="0"/>
          <w:sz w:val="22"/>
          <w:szCs w:val="22"/>
          <w:lang w:val="en-GB" w:eastAsia="en-IN"/>
        </w:rPr>
        <w:t>)data[</w:t>
      </w:r>
      <w:proofErr w:type="spellStart"/>
      <w:r>
        <w:rPr>
          <w:rFonts w:ascii="Courier New" w:hAnsi="Courier New" w:cs="Courier New"/>
          <w:color w:val="auto"/>
          <w:kern w:val="0"/>
          <w:sz w:val="22"/>
          <w:szCs w:val="22"/>
          <w:lang w:val="en-GB" w:eastAsia="en-IN"/>
        </w:rPr>
        <w:t>i</w:t>
      </w:r>
      <w:proofErr w:type="spellEnd"/>
      <w:r>
        <w:rPr>
          <w:rFonts w:ascii="Courier New" w:hAnsi="Courier New" w:cs="Courier New"/>
          <w:color w:val="auto"/>
          <w:kern w:val="0"/>
          <w:sz w:val="22"/>
          <w:szCs w:val="22"/>
          <w:lang w:val="en-GB" w:eastAsia="en-IN"/>
        </w:rPr>
        <w:t>]);</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if(</w:t>
      </w:r>
      <w:proofErr w:type="gramEnd"/>
      <w:r>
        <w:rPr>
          <w:rFonts w:ascii="Courier New" w:hAnsi="Courier New" w:cs="Courier New"/>
          <w:color w:val="auto"/>
          <w:kern w:val="0"/>
          <w:sz w:val="22"/>
          <w:szCs w:val="22"/>
          <w:lang w:val="en-GB" w:eastAsia="en-IN"/>
        </w:rPr>
        <w:t xml:space="preserve"> </w:t>
      </w:r>
      <w:proofErr w:type="spellStart"/>
      <w:r>
        <w:rPr>
          <w:rFonts w:ascii="Courier New" w:hAnsi="Courier New" w:cs="Courier New"/>
          <w:color w:val="auto"/>
          <w:kern w:val="0"/>
          <w:sz w:val="22"/>
          <w:szCs w:val="22"/>
          <w:lang w:val="en-GB" w:eastAsia="en-IN"/>
        </w:rPr>
        <w:t>i</w:t>
      </w:r>
      <w:proofErr w:type="spellEnd"/>
      <w:r>
        <w:rPr>
          <w:rFonts w:ascii="Courier New" w:hAnsi="Courier New" w:cs="Courier New"/>
          <w:color w:val="auto"/>
          <w:kern w:val="0"/>
          <w:sz w:val="22"/>
          <w:szCs w:val="22"/>
          <w:lang w:val="en-GB" w:eastAsia="en-IN"/>
        </w:rPr>
        <w:t>==Size-1)  //print the last spaces</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for(</w:t>
      </w:r>
      <w:proofErr w:type="gramEnd"/>
      <w:r>
        <w:rPr>
          <w:rFonts w:ascii="Courier New" w:hAnsi="Courier New" w:cs="Courier New"/>
          <w:color w:val="auto"/>
          <w:kern w:val="0"/>
          <w:sz w:val="22"/>
          <w:szCs w:val="22"/>
          <w:lang w:val="en-GB" w:eastAsia="en-IN"/>
        </w:rPr>
        <w:t xml:space="preserve">j=0;j&lt;15-i%16;j++)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 //extra spaces</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for(</w:t>
      </w:r>
      <w:proofErr w:type="gramEnd"/>
      <w:r>
        <w:rPr>
          <w:rFonts w:ascii="Courier New" w:hAnsi="Courier New" w:cs="Courier New"/>
          <w:color w:val="auto"/>
          <w:kern w:val="0"/>
          <w:sz w:val="22"/>
          <w:szCs w:val="22"/>
          <w:lang w:val="en-GB" w:eastAsia="en-IN"/>
        </w:rPr>
        <w:t>j=i-i%16 ; j&lt;=</w:t>
      </w:r>
      <w:proofErr w:type="spellStart"/>
      <w:r>
        <w:rPr>
          <w:rFonts w:ascii="Courier New" w:hAnsi="Courier New" w:cs="Courier New"/>
          <w:color w:val="auto"/>
          <w:kern w:val="0"/>
          <w:sz w:val="22"/>
          <w:szCs w:val="22"/>
          <w:lang w:val="en-GB" w:eastAsia="en-IN"/>
        </w:rPr>
        <w:t>i</w:t>
      </w:r>
      <w:proofErr w:type="spellEnd"/>
      <w:r>
        <w:rPr>
          <w:rFonts w:ascii="Courier New" w:hAnsi="Courier New" w:cs="Courier New"/>
          <w:color w:val="auto"/>
          <w:kern w:val="0"/>
          <w:sz w:val="22"/>
          <w:szCs w:val="22"/>
          <w:lang w:val="en-GB" w:eastAsia="en-IN"/>
        </w:rPr>
        <w:t xml:space="preserve"> ; j++)</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if(</w:t>
      </w:r>
      <w:proofErr w:type="gramEnd"/>
      <w:r>
        <w:rPr>
          <w:rFonts w:ascii="Courier New" w:hAnsi="Courier New" w:cs="Courier New"/>
          <w:color w:val="auto"/>
          <w:kern w:val="0"/>
          <w:sz w:val="22"/>
          <w:szCs w:val="22"/>
          <w:lang w:val="en-GB" w:eastAsia="en-IN"/>
        </w:rPr>
        <w:t xml:space="preserve">data[j]&gt;=32 &amp;&amp; data[j]&lt;=128)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"%c",(unsigned char)data[j]);</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gramStart"/>
      <w:r>
        <w:rPr>
          <w:rFonts w:ascii="Courier New" w:hAnsi="Courier New" w:cs="Courier New"/>
          <w:color w:val="auto"/>
          <w:kern w:val="0"/>
          <w:sz w:val="22"/>
          <w:szCs w:val="22"/>
          <w:lang w:val="en-GB" w:eastAsia="en-IN"/>
        </w:rPr>
        <w:t>else</w:t>
      </w:r>
      <w:proofErr w:type="gramEnd"/>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roofErr w:type="spellStart"/>
      <w:proofErr w:type="gramStart"/>
      <w:r>
        <w:rPr>
          <w:rFonts w:ascii="Courier New" w:hAnsi="Courier New" w:cs="Courier New"/>
          <w:color w:val="auto"/>
          <w:kern w:val="0"/>
          <w:sz w:val="22"/>
          <w:szCs w:val="22"/>
          <w:lang w:val="en-GB" w:eastAsia="en-IN"/>
        </w:rPr>
        <w:t>fprintf</w:t>
      </w:r>
      <w:proofErr w:type="spellEnd"/>
      <w:r>
        <w:rPr>
          <w:rFonts w:ascii="Courier New" w:hAnsi="Courier New" w:cs="Courier New"/>
          <w:color w:val="auto"/>
          <w:kern w:val="0"/>
          <w:sz w:val="22"/>
          <w:szCs w:val="22"/>
          <w:lang w:val="en-GB" w:eastAsia="en-IN"/>
        </w:rPr>
        <w:t>(</w:t>
      </w:r>
      <w:proofErr w:type="spellStart"/>
      <w:proofErr w:type="gramEnd"/>
      <w:r>
        <w:rPr>
          <w:rFonts w:ascii="Courier New" w:hAnsi="Courier New" w:cs="Courier New"/>
          <w:color w:val="auto"/>
          <w:kern w:val="0"/>
          <w:sz w:val="22"/>
          <w:szCs w:val="22"/>
          <w:lang w:val="en-GB" w:eastAsia="en-IN"/>
        </w:rPr>
        <w:t>logfile</w:t>
      </w:r>
      <w:proofErr w:type="spellEnd"/>
      <w:r>
        <w:rPr>
          <w:rFonts w:ascii="Courier New" w:hAnsi="Courier New" w:cs="Courier New"/>
          <w:color w:val="auto"/>
          <w:kern w:val="0"/>
          <w:sz w:val="22"/>
          <w:szCs w:val="22"/>
          <w:lang w:val="en-GB" w:eastAsia="en-IN"/>
        </w:rPr>
        <w:t xml:space="preserve"> ,  "\n"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 xml:space="preserve">    }</w:t>
      </w:r>
    </w:p>
    <w:p w:rsidR="0012278A" w:rsidRDefault="0012278A" w:rsidP="0012278A">
      <w:pPr>
        <w:suppressAutoHyphens w:val="0"/>
        <w:autoSpaceDE w:val="0"/>
        <w:autoSpaceDN w:val="0"/>
        <w:adjustRightInd w:val="0"/>
        <w:rPr>
          <w:rFonts w:ascii="Courier New" w:hAnsi="Courier New" w:cs="Courier New"/>
          <w:color w:val="auto"/>
          <w:kern w:val="0"/>
          <w:sz w:val="22"/>
          <w:szCs w:val="22"/>
          <w:lang w:val="en-GB" w:eastAsia="en-IN"/>
        </w:rPr>
      </w:pPr>
      <w:r>
        <w:rPr>
          <w:rFonts w:ascii="Courier New" w:hAnsi="Courier New" w:cs="Courier New"/>
          <w:color w:val="auto"/>
          <w:kern w:val="0"/>
          <w:sz w:val="22"/>
          <w:szCs w:val="22"/>
          <w:lang w:val="en-GB" w:eastAsia="en-IN"/>
        </w:rPr>
        <w:t>}</w:t>
      </w:r>
    </w:p>
    <w:p w:rsidR="001C3C88" w:rsidRDefault="001C3C88" w:rsidP="00310295">
      <w:pPr>
        <w:ind w:right="30"/>
        <w:rPr>
          <w:b/>
          <w:sz w:val="28"/>
          <w:szCs w:val="28"/>
        </w:rPr>
      </w:pPr>
    </w:p>
    <w:p w:rsidR="00253A86" w:rsidRDefault="00253A86" w:rsidP="00310295">
      <w:pPr>
        <w:ind w:right="30"/>
        <w:rPr>
          <w:b/>
          <w:sz w:val="28"/>
          <w:szCs w:val="28"/>
        </w:rPr>
      </w:pPr>
    </w:p>
    <w:p w:rsidR="00253A86" w:rsidRDefault="00253A86" w:rsidP="00310295">
      <w:pPr>
        <w:ind w:right="30"/>
        <w:rPr>
          <w:b/>
          <w:sz w:val="28"/>
          <w:szCs w:val="28"/>
        </w:rPr>
      </w:pPr>
    </w:p>
    <w:p w:rsidR="00D1760A" w:rsidRDefault="00253A86" w:rsidP="00D1760A">
      <w:pPr>
        <w:ind w:right="30"/>
        <w:jc w:val="center"/>
        <w:rPr>
          <w:b/>
          <w:sz w:val="32"/>
          <w:szCs w:val="28"/>
        </w:rPr>
      </w:pPr>
      <w:bookmarkStart w:id="3" w:name="_GoBack"/>
      <w:bookmarkEnd w:id="3"/>
      <w:r>
        <w:rPr>
          <w:b/>
          <w:sz w:val="32"/>
          <w:szCs w:val="28"/>
        </w:rPr>
        <w:lastRenderedPageBreak/>
        <w:t>Appendix</w:t>
      </w:r>
      <w:r w:rsidR="00D1760A">
        <w:rPr>
          <w:b/>
          <w:sz w:val="32"/>
          <w:szCs w:val="28"/>
        </w:rPr>
        <w:t xml:space="preserve"> </w:t>
      </w:r>
      <w:r>
        <w:rPr>
          <w:b/>
          <w:sz w:val="32"/>
          <w:szCs w:val="28"/>
        </w:rPr>
        <w:t>B</w:t>
      </w:r>
      <w:r w:rsidR="00D1760A">
        <w:rPr>
          <w:b/>
          <w:sz w:val="32"/>
          <w:szCs w:val="28"/>
        </w:rPr>
        <w:t xml:space="preserve"> – </w:t>
      </w:r>
      <w:r>
        <w:rPr>
          <w:b/>
          <w:sz w:val="32"/>
          <w:szCs w:val="28"/>
        </w:rPr>
        <w:t>Screenshots</w:t>
      </w:r>
    </w:p>
    <w:p w:rsidR="00D1760A" w:rsidRPr="00B91494" w:rsidRDefault="00D1760A" w:rsidP="00D1760A">
      <w:pPr>
        <w:ind w:right="30"/>
        <w:jc w:val="center"/>
        <w:rPr>
          <w:b/>
          <w:sz w:val="32"/>
          <w:szCs w:val="28"/>
        </w:rPr>
      </w:pPr>
    </w:p>
    <w:p w:rsidR="00B91494" w:rsidRPr="00A8414B" w:rsidRDefault="00B91494" w:rsidP="00B91494">
      <w:pPr>
        <w:spacing w:line="360" w:lineRule="auto"/>
        <w:jc w:val="center"/>
      </w:pPr>
      <w:r>
        <w:rPr>
          <w:noProof/>
          <w:lang w:eastAsia="en-US"/>
        </w:rPr>
        <w:drawing>
          <wp:inline distT="0" distB="0" distL="0" distR="0">
            <wp:extent cx="6086475" cy="4781550"/>
            <wp:effectExtent l="19050" t="0" r="9525" b="0"/>
            <wp:docPr id="6"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9" cstate="print"/>
                    <a:stretch>
                      <a:fillRect/>
                    </a:stretch>
                  </pic:blipFill>
                  <pic:spPr>
                    <a:xfrm>
                      <a:off x="0" y="0"/>
                      <a:ext cx="6086475" cy="4781550"/>
                    </a:xfrm>
                    <a:prstGeom prst="rect">
                      <a:avLst/>
                    </a:prstGeom>
                  </pic:spPr>
                </pic:pic>
              </a:graphicData>
            </a:graphic>
          </wp:inline>
        </w:drawing>
      </w:r>
    </w:p>
    <w:p w:rsidR="00B91494" w:rsidRPr="00B91494" w:rsidRDefault="00B91494" w:rsidP="00B91494">
      <w:pPr>
        <w:pStyle w:val="Caption"/>
        <w:spacing w:line="360" w:lineRule="auto"/>
        <w:jc w:val="center"/>
        <w:rPr>
          <w:b/>
          <w:i w:val="0"/>
        </w:rPr>
      </w:pPr>
      <w:r>
        <w:rPr>
          <w:b/>
          <w:i w:val="0"/>
        </w:rPr>
        <w:t>Figure</w:t>
      </w:r>
      <w:r>
        <w:rPr>
          <w:b/>
          <w:i w:val="0"/>
        </w:rPr>
        <w:tab/>
        <w:t>8</w:t>
      </w:r>
      <w:r w:rsidRPr="00B91494">
        <w:rPr>
          <w:b/>
          <w:i w:val="0"/>
        </w:rPr>
        <w:t xml:space="preserve">.1   </w:t>
      </w:r>
      <w:r>
        <w:rPr>
          <w:b/>
          <w:i w:val="0"/>
        </w:rPr>
        <w:t>Screenshot 1</w:t>
      </w:r>
    </w:p>
    <w:p w:rsidR="00B91494" w:rsidRDefault="00B91494" w:rsidP="00B91494">
      <w:pPr>
        <w:spacing w:line="360" w:lineRule="auto"/>
        <w:jc w:val="both"/>
      </w:pPr>
      <w:r>
        <w:t>This is an interesting trace to the RVCE website (</w:t>
      </w:r>
      <w:hyperlink r:id="rId40" w:history="1">
        <w:r w:rsidRPr="00641790">
          <w:rPr>
            <w:rStyle w:val="Hyperlink"/>
            <w:u w:val="none"/>
          </w:rPr>
          <w:t>www.rvce.edu.in</w:t>
        </w:r>
      </w:hyperlink>
      <w:r>
        <w:t>), IP address was obtained by using “dig” utility. From the above screenshot it can be observed that we were not successful in tracing to the IP 68.17.210.20. But the 18</w:t>
      </w:r>
      <w:r w:rsidRPr="00274BB7">
        <w:rPr>
          <w:vertAlign w:val="superscript"/>
        </w:rPr>
        <w:t>th</w:t>
      </w:r>
      <w:r>
        <w:t xml:space="preserve"> hop IP 68.171.210.42 looks like it belongs to the same autonomous system and 68.171.210.42 must be the IP of one of theirs Border routers. And it is configured not to forward the UDP packets into the Autonomous systems inner areas. But on using standard tcp</w:t>
      </w:r>
      <w:r w:rsidR="008425E8">
        <w:t xml:space="preserve"> trace route</w:t>
      </w:r>
      <w:r>
        <w:t xml:space="preserve"> on probing on port 80 it can be seen that IP 68.17.210.20 is the next hop.       </w:t>
      </w:r>
    </w:p>
    <w:p w:rsidR="00B91494" w:rsidRDefault="00B91494" w:rsidP="00B91494">
      <w:pPr>
        <w:spacing w:line="360" w:lineRule="auto"/>
        <w:jc w:val="both"/>
      </w:pPr>
      <w:r>
        <w:rPr>
          <w:noProof/>
          <w:lang w:eastAsia="en-US"/>
        </w:rPr>
        <w:lastRenderedPageBreak/>
        <w:drawing>
          <wp:inline distT="0" distB="0" distL="0" distR="0">
            <wp:extent cx="5895975" cy="6388920"/>
            <wp:effectExtent l="0" t="0" r="0" b="0"/>
            <wp:docPr id="14"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41" cstate="print"/>
                    <a:stretch>
                      <a:fillRect/>
                    </a:stretch>
                  </pic:blipFill>
                  <pic:spPr>
                    <a:xfrm>
                      <a:off x="0" y="0"/>
                      <a:ext cx="5898148" cy="6391275"/>
                    </a:xfrm>
                    <a:prstGeom prst="rect">
                      <a:avLst/>
                    </a:prstGeom>
                  </pic:spPr>
                </pic:pic>
              </a:graphicData>
            </a:graphic>
          </wp:inline>
        </w:drawing>
      </w:r>
    </w:p>
    <w:p w:rsidR="00B91494" w:rsidRPr="00B91494" w:rsidRDefault="00B91494" w:rsidP="00B91494">
      <w:pPr>
        <w:pStyle w:val="Caption"/>
        <w:spacing w:line="360" w:lineRule="auto"/>
        <w:jc w:val="center"/>
        <w:rPr>
          <w:b/>
          <w:i w:val="0"/>
        </w:rPr>
      </w:pPr>
      <w:r>
        <w:rPr>
          <w:b/>
          <w:i w:val="0"/>
        </w:rPr>
        <w:t>Figure</w:t>
      </w:r>
      <w:r>
        <w:rPr>
          <w:b/>
          <w:i w:val="0"/>
        </w:rPr>
        <w:tab/>
        <w:t>8.2</w:t>
      </w:r>
      <w:r w:rsidRPr="00B91494">
        <w:rPr>
          <w:b/>
          <w:i w:val="0"/>
        </w:rPr>
        <w:t xml:space="preserve">   </w:t>
      </w:r>
      <w:r>
        <w:rPr>
          <w:b/>
          <w:i w:val="0"/>
        </w:rPr>
        <w:t>Screenshot 2</w:t>
      </w:r>
    </w:p>
    <w:p w:rsidR="00B91494" w:rsidRDefault="00B91494" w:rsidP="00B91494">
      <w:pPr>
        <w:spacing w:line="360" w:lineRule="auto"/>
        <w:jc w:val="both"/>
      </w:pPr>
    </w:p>
    <w:p w:rsidR="00B91494" w:rsidRDefault="00B91494" w:rsidP="00B91494">
      <w:pPr>
        <w:spacing w:line="360" w:lineRule="auto"/>
        <w:jc w:val="both"/>
      </w:pPr>
      <w:r>
        <w:t>This screenshot shows two failed attempts to trace to Google website. It may be because of loss in packets (poor signal), or the configuration on the 6</w:t>
      </w:r>
      <w:r w:rsidRPr="00274BB7">
        <w:rPr>
          <w:vertAlign w:val="superscript"/>
        </w:rPr>
        <w:t>th</w:t>
      </w:r>
      <w:r>
        <w:t xml:space="preserve"> hop IP, or may be the 6</w:t>
      </w:r>
      <w:r w:rsidRPr="00B47BDC">
        <w:rPr>
          <w:vertAlign w:val="superscript"/>
        </w:rPr>
        <w:t>th</w:t>
      </w:r>
      <w:r>
        <w:t xml:space="preserve"> hop router lost the BGP with the surrounding systems.</w:t>
      </w:r>
    </w:p>
    <w:p w:rsidR="00B91494" w:rsidRDefault="00B91494" w:rsidP="00B91494">
      <w:pPr>
        <w:spacing w:line="360" w:lineRule="auto"/>
        <w:jc w:val="both"/>
      </w:pPr>
      <w:r>
        <w:rPr>
          <w:noProof/>
          <w:lang w:eastAsia="en-US"/>
        </w:rPr>
        <w:lastRenderedPageBreak/>
        <w:drawing>
          <wp:inline distT="0" distB="0" distL="0" distR="0">
            <wp:extent cx="5943600" cy="7058025"/>
            <wp:effectExtent l="19050" t="0" r="0" b="0"/>
            <wp:docPr id="15"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42" cstate="print"/>
                    <a:stretch>
                      <a:fillRect/>
                    </a:stretch>
                  </pic:blipFill>
                  <pic:spPr>
                    <a:xfrm>
                      <a:off x="0" y="0"/>
                      <a:ext cx="5943600" cy="7058025"/>
                    </a:xfrm>
                    <a:prstGeom prst="rect">
                      <a:avLst/>
                    </a:prstGeom>
                  </pic:spPr>
                </pic:pic>
              </a:graphicData>
            </a:graphic>
          </wp:inline>
        </w:drawing>
      </w:r>
    </w:p>
    <w:p w:rsidR="00B91494" w:rsidRPr="00B91494" w:rsidRDefault="00B91494" w:rsidP="00B91494">
      <w:pPr>
        <w:pStyle w:val="Caption"/>
        <w:spacing w:line="360" w:lineRule="auto"/>
        <w:jc w:val="center"/>
        <w:rPr>
          <w:b/>
          <w:i w:val="0"/>
        </w:rPr>
      </w:pPr>
      <w:r>
        <w:rPr>
          <w:b/>
          <w:i w:val="0"/>
        </w:rPr>
        <w:t>Figure</w:t>
      </w:r>
      <w:r>
        <w:rPr>
          <w:b/>
          <w:i w:val="0"/>
        </w:rPr>
        <w:tab/>
        <w:t>8.3</w:t>
      </w:r>
      <w:r w:rsidRPr="00B91494">
        <w:rPr>
          <w:b/>
          <w:i w:val="0"/>
        </w:rPr>
        <w:t xml:space="preserve">   </w:t>
      </w:r>
      <w:r>
        <w:rPr>
          <w:b/>
          <w:i w:val="0"/>
        </w:rPr>
        <w:t>Screenshot 3</w:t>
      </w:r>
    </w:p>
    <w:p w:rsidR="00B91494" w:rsidRPr="00D1760A" w:rsidRDefault="00B91494" w:rsidP="00D1760A">
      <w:pPr>
        <w:spacing w:line="360" w:lineRule="auto"/>
        <w:jc w:val="both"/>
      </w:pPr>
      <w:r>
        <w:t xml:space="preserve">This is successful trace to </w:t>
      </w:r>
      <w:hyperlink r:id="rId43" w:history="1">
        <w:r w:rsidRPr="00B47BDC">
          <w:rPr>
            <w:rStyle w:val="Hyperlink"/>
            <w:u w:val="none"/>
          </w:rPr>
          <w:t>www.espn.com</w:t>
        </w:r>
      </w:hyperlink>
      <w:r>
        <w:t xml:space="preserve"> </w:t>
      </w:r>
      <w:proofErr w:type="gramStart"/>
      <w:r>
        <w:t>,</w:t>
      </w:r>
      <w:proofErr w:type="gramEnd"/>
      <w:r>
        <w:t xml:space="preserve"> IP address was obtained by using the “host” utility, and obtained as 199.181.132.250. And it can be observed that the ESPN website is located at 15</w:t>
      </w:r>
      <w:r w:rsidRPr="00B47BDC">
        <w:rPr>
          <w:vertAlign w:val="superscript"/>
        </w:rPr>
        <w:t>th</w:t>
      </w:r>
      <w:r>
        <w:t xml:space="preserve"> hop. As we keep probing even after 15 hops, the same IP keeps replying back to us.</w:t>
      </w:r>
    </w:p>
    <w:sectPr w:rsidR="00B91494" w:rsidRPr="00D1760A" w:rsidSect="00A83224">
      <w:pgSz w:w="11906" w:h="16838"/>
      <w:pgMar w:top="1080" w:right="991" w:bottom="1080" w:left="1440" w:header="720" w:footer="720" w:gutter="0"/>
      <w:cols w:space="720"/>
      <w:docGrid w:linePitch="24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29A" w:rsidRDefault="000A629A">
      <w:r>
        <w:separator/>
      </w:r>
    </w:p>
  </w:endnote>
  <w:endnote w:type="continuationSeparator" w:id="0">
    <w:p w:rsidR="000A629A" w:rsidRDefault="000A62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ont286">
    <w:altName w:val="Times New Roman"/>
    <w:charset w:val="00"/>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Engravers MT">
    <w:altName w:val="Byington"/>
    <w:charset w:val="00"/>
    <w:family w:val="roman"/>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8741519"/>
      <w:docPartObj>
        <w:docPartGallery w:val="Page Numbers (Bottom of Page)"/>
        <w:docPartUnique/>
      </w:docPartObj>
    </w:sdtPr>
    <w:sdtEndPr>
      <w:rPr>
        <w:noProof/>
      </w:rPr>
    </w:sdtEndPr>
    <w:sdtContent>
      <w:p w:rsidR="007C14B7" w:rsidRDefault="00A364F7">
        <w:pPr>
          <w:pStyle w:val="Footer"/>
          <w:jc w:val="right"/>
        </w:pPr>
        <w:r>
          <w:fldChar w:fldCharType="begin"/>
        </w:r>
        <w:r w:rsidR="007C14B7">
          <w:instrText xml:space="preserve"> PAGE   \* MERGEFORMAT </w:instrText>
        </w:r>
        <w:r>
          <w:fldChar w:fldCharType="separate"/>
        </w:r>
        <w:r w:rsidR="008425E8">
          <w:rPr>
            <w:noProof/>
          </w:rPr>
          <w:t>i</w:t>
        </w:r>
        <w:r>
          <w:rPr>
            <w:noProof/>
          </w:rPr>
          <w:fldChar w:fldCharType="end"/>
        </w:r>
      </w:p>
    </w:sdtContent>
  </w:sdt>
  <w:p w:rsidR="007C14B7" w:rsidRDefault="007C14B7" w:rsidP="00F93BE5">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4B7" w:rsidRDefault="00A364F7" w:rsidP="00F93BE5">
    <w:pPr>
      <w:pStyle w:val="Footer"/>
      <w:framePr w:wrap="around" w:vAnchor="text" w:hAnchor="margin" w:xAlign="right" w:y="1"/>
      <w:rPr>
        <w:rStyle w:val="PageNumber"/>
      </w:rPr>
    </w:pPr>
    <w:r>
      <w:rPr>
        <w:rStyle w:val="PageNumber"/>
      </w:rPr>
      <w:fldChar w:fldCharType="begin"/>
    </w:r>
    <w:r w:rsidR="007C14B7">
      <w:rPr>
        <w:rStyle w:val="PageNumber"/>
      </w:rPr>
      <w:instrText xml:space="preserve">PAGE  </w:instrText>
    </w:r>
    <w:r>
      <w:rPr>
        <w:rStyle w:val="PageNumber"/>
      </w:rPr>
      <w:fldChar w:fldCharType="separate"/>
    </w:r>
    <w:r w:rsidR="007C14B7">
      <w:rPr>
        <w:rStyle w:val="PageNumber"/>
        <w:noProof/>
      </w:rPr>
      <w:t>4</w:t>
    </w:r>
    <w:r>
      <w:rPr>
        <w:rStyle w:val="PageNumber"/>
      </w:rPr>
      <w:fldChar w:fldCharType="end"/>
    </w:r>
  </w:p>
  <w:p w:rsidR="007C14B7" w:rsidRDefault="007C14B7" w:rsidP="00F93BE5">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4B7" w:rsidRDefault="007C14B7"/>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4B7" w:rsidRDefault="007C14B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29A" w:rsidRDefault="000A629A">
      <w:r>
        <w:separator/>
      </w:r>
    </w:p>
  </w:footnote>
  <w:footnote w:type="continuationSeparator" w:id="0">
    <w:p w:rsidR="000A629A" w:rsidRDefault="000A62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4B7" w:rsidRDefault="007C14B7" w:rsidP="00F93BE5">
    <w:pPr>
      <w:pStyle w:val="Header"/>
      <w:tabs>
        <w:tab w:val="clear" w:pos="4320"/>
        <w:tab w:val="clear" w:pos="8640"/>
        <w:tab w:val="left" w:pos="3165"/>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4B7" w:rsidRPr="000B7013" w:rsidRDefault="007C14B7" w:rsidP="000B7013">
    <w:pPr>
      <w:pStyle w:val="Header"/>
      <w:pBdr>
        <w:bottom w:val="thickThinSmallGap" w:sz="24" w:space="1" w:color="622423" w:themeColor="accent2" w:themeShade="7F"/>
      </w:pBdr>
      <w:rPr>
        <w:rFonts w:eastAsiaTheme="majorEastAsia"/>
        <w:i/>
      </w:rPr>
    </w:pPr>
    <w:r w:rsidRPr="000B7013">
      <w:rPr>
        <w:rFonts w:eastAsiaTheme="majorEastAsia"/>
        <w:i/>
      </w:rPr>
      <w:t xml:space="preserve">References </w:t>
    </w:r>
    <w:r>
      <w:rPr>
        <w:rFonts w:eastAsiaTheme="majorEastAsia"/>
        <w:i/>
      </w:rPr>
      <w:t xml:space="preserve">                                                                       Implementation of a Simple Packet Sniffer</w:t>
    </w:r>
  </w:p>
  <w:p w:rsidR="007C14B7" w:rsidRPr="00A330E7" w:rsidRDefault="007C14B7" w:rsidP="00A330E7">
    <w:pPr>
      <w:pStyle w:val="Header"/>
      <w:rPr>
        <w:u w:val="single"/>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4B7" w:rsidRPr="000B7013" w:rsidRDefault="007C14B7" w:rsidP="000B7013">
    <w:pPr>
      <w:pStyle w:val="Header"/>
      <w:pBdr>
        <w:bottom w:val="thickThinSmallGap" w:sz="24" w:space="1" w:color="622423" w:themeColor="accent2" w:themeShade="7F"/>
      </w:pBdr>
      <w:rPr>
        <w:rFonts w:eastAsiaTheme="majorEastAsia"/>
        <w:i/>
      </w:rPr>
    </w:pPr>
    <w:r>
      <w:rPr>
        <w:rFonts w:eastAsiaTheme="majorEastAsia"/>
        <w:i/>
      </w:rPr>
      <w:t>Appendices                                                                       Implementation of a Simple Packet Sniffer</w:t>
    </w:r>
  </w:p>
  <w:p w:rsidR="007C14B7" w:rsidRPr="00A330E7" w:rsidRDefault="007C14B7" w:rsidP="00A330E7">
    <w:pPr>
      <w:pStyle w:val="Header"/>
      <w:rPr>
        <w:u w:val="singl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4B7" w:rsidRPr="0014103B" w:rsidRDefault="007C14B7" w:rsidP="0014103B">
    <w:pPr>
      <w:pStyle w:val="Header"/>
      <w:pBdr>
        <w:bottom w:val="thickThinSmallGap" w:sz="24" w:space="1" w:color="622423" w:themeColor="accent2" w:themeShade="7F"/>
      </w:pBdr>
      <w:rPr>
        <w:rFonts w:eastAsiaTheme="majorEastAsia"/>
        <w:i/>
      </w:rPr>
    </w:pPr>
    <w:r>
      <w:rPr>
        <w:rFonts w:eastAsiaTheme="majorEastAsia"/>
        <w:i/>
      </w:rPr>
      <w:t xml:space="preserve">Introduction                                     </w:t>
    </w:r>
    <w:r w:rsidRPr="0014103B">
      <w:rPr>
        <w:rFonts w:eastAsiaTheme="majorEastAsia"/>
        <w:i/>
      </w:rPr>
      <w:t xml:space="preserve">                      </w:t>
    </w:r>
    <w:r>
      <w:rPr>
        <w:rFonts w:eastAsiaTheme="majorEastAsia"/>
        <w:i/>
      </w:rPr>
      <w:t xml:space="preserve">         Implementation of a Simple Packet Sniffer</w:t>
    </w:r>
  </w:p>
  <w:p w:rsidR="007C14B7" w:rsidRPr="00E2061D" w:rsidRDefault="007C14B7" w:rsidP="00F93BE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4B7" w:rsidRPr="0014103B" w:rsidRDefault="007C14B7" w:rsidP="0014103B">
    <w:pPr>
      <w:pStyle w:val="Header"/>
      <w:pBdr>
        <w:bottom w:val="thickThinSmallGap" w:sz="24" w:space="1" w:color="622423" w:themeColor="accent2" w:themeShade="7F"/>
      </w:pBdr>
      <w:rPr>
        <w:rFonts w:eastAsiaTheme="majorEastAsia"/>
        <w:i/>
      </w:rPr>
    </w:pPr>
    <w:r>
      <w:rPr>
        <w:rFonts w:eastAsiaTheme="majorEastAsia"/>
        <w:i/>
      </w:rPr>
      <w:t xml:space="preserve">Software Requirement Specifications </w:t>
    </w:r>
    <w:r w:rsidRPr="0014103B">
      <w:rPr>
        <w:rFonts w:eastAsiaTheme="majorEastAsia"/>
        <w:i/>
      </w:rPr>
      <w:t xml:space="preserve">                    </w:t>
    </w:r>
    <w:r>
      <w:rPr>
        <w:rFonts w:eastAsiaTheme="majorEastAsia"/>
        <w:i/>
      </w:rPr>
      <w:t xml:space="preserve">         Implementation of a Simple Packet Sniffer</w:t>
    </w:r>
  </w:p>
  <w:p w:rsidR="007C14B7" w:rsidRPr="00E2061D" w:rsidRDefault="007C14B7" w:rsidP="00F93BE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4B7" w:rsidRPr="00A83224" w:rsidRDefault="007C14B7" w:rsidP="00A83224">
    <w:pPr>
      <w:pStyle w:val="Header"/>
      <w:pBdr>
        <w:bottom w:val="thickThinSmallGap" w:sz="24" w:space="1" w:color="622423" w:themeColor="accent2" w:themeShade="7F"/>
      </w:pBdr>
      <w:rPr>
        <w:rFonts w:eastAsiaTheme="majorEastAsia"/>
        <w:i/>
        <w:szCs w:val="32"/>
      </w:rPr>
    </w:pPr>
    <w:r w:rsidRPr="00A83224">
      <w:rPr>
        <w:rFonts w:eastAsiaTheme="majorEastAsia"/>
        <w:i/>
        <w:szCs w:val="32"/>
      </w:rPr>
      <w:t>High Level Design</w:t>
    </w:r>
    <w:r>
      <w:rPr>
        <w:rFonts w:eastAsiaTheme="majorEastAsia"/>
        <w:i/>
        <w:szCs w:val="32"/>
      </w:rPr>
      <w:t xml:space="preserve">                                                            Implementation of a Simple Packet Sniffer</w:t>
    </w:r>
  </w:p>
  <w:p w:rsidR="007C14B7" w:rsidRPr="00D5528D" w:rsidRDefault="007C14B7" w:rsidP="00F93BE5">
    <w:pPr>
      <w:pStyle w:val="Header"/>
      <w:rPr>
        <w:noProof/>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4B7" w:rsidRDefault="007C14B7">
    <w:pPr>
      <w:pStyle w:val="Header"/>
      <w:jc w:val="center"/>
    </w:pPr>
    <w:r>
      <w:t>Class Room Scheduling System                                                                                     Appendix-B</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4B7" w:rsidRPr="00AB0A91" w:rsidRDefault="007C14B7" w:rsidP="00AB0A91">
    <w:pPr>
      <w:pStyle w:val="Header"/>
      <w:pBdr>
        <w:bottom w:val="thickThinSmallGap" w:sz="24" w:space="1" w:color="622423" w:themeColor="accent2" w:themeShade="7F"/>
      </w:pBdr>
      <w:rPr>
        <w:rFonts w:eastAsiaTheme="majorEastAsia"/>
        <w:i/>
      </w:rPr>
    </w:pPr>
    <w:r>
      <w:rPr>
        <w:rFonts w:eastAsiaTheme="majorEastAsia"/>
        <w:i/>
      </w:rPr>
      <w:t xml:space="preserve">Implementation  </w:t>
    </w:r>
    <w:r w:rsidRPr="00AB0A91">
      <w:rPr>
        <w:rFonts w:eastAsiaTheme="majorEastAsia"/>
        <w:i/>
      </w:rPr>
      <w:t xml:space="preserve">  </w:t>
    </w:r>
    <w:r>
      <w:rPr>
        <w:rFonts w:eastAsiaTheme="majorEastAsia"/>
        <w:i/>
      </w:rPr>
      <w:t xml:space="preserve">                                                                    </w:t>
    </w:r>
    <w:proofErr w:type="spellStart"/>
    <w:r>
      <w:rPr>
        <w:rFonts w:eastAsiaTheme="majorEastAsia"/>
        <w:i/>
      </w:rPr>
      <w:t>Implementation</w:t>
    </w:r>
    <w:proofErr w:type="spellEnd"/>
    <w:r>
      <w:rPr>
        <w:rFonts w:eastAsiaTheme="majorEastAsia"/>
        <w:i/>
      </w:rPr>
      <w:t xml:space="preserve"> of a Packet Sniffer</w:t>
    </w:r>
  </w:p>
  <w:p w:rsidR="007C14B7" w:rsidRPr="00A330E7" w:rsidRDefault="007C14B7" w:rsidP="00A330E7">
    <w:pPr>
      <w:pStyle w:val="Header"/>
      <w:rPr>
        <w:u w:val="single"/>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4B7" w:rsidRDefault="007C14B7"/>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56B" w:rsidRPr="00AB0A91" w:rsidRDefault="00B9056B" w:rsidP="00AB0A91">
    <w:pPr>
      <w:pStyle w:val="Header"/>
      <w:pBdr>
        <w:bottom w:val="thickThinSmallGap" w:sz="24" w:space="1" w:color="622423" w:themeColor="accent2" w:themeShade="7F"/>
      </w:pBdr>
      <w:rPr>
        <w:rFonts w:eastAsiaTheme="majorEastAsia"/>
        <w:i/>
      </w:rPr>
    </w:pPr>
    <w:r>
      <w:rPr>
        <w:rFonts w:eastAsiaTheme="majorEastAsia"/>
        <w:i/>
      </w:rPr>
      <w:t xml:space="preserve">Testing                   </w:t>
    </w:r>
    <w:r w:rsidRPr="00AB0A91">
      <w:rPr>
        <w:rFonts w:eastAsiaTheme="majorEastAsia"/>
        <w:i/>
      </w:rPr>
      <w:t xml:space="preserve">  </w:t>
    </w:r>
    <w:r>
      <w:rPr>
        <w:rFonts w:eastAsiaTheme="majorEastAsia"/>
        <w:i/>
      </w:rPr>
      <w:t xml:space="preserve">                                                                    Implementation of a Packet Sniffer</w:t>
    </w:r>
  </w:p>
  <w:p w:rsidR="00B9056B" w:rsidRPr="00A330E7" w:rsidRDefault="00B9056B" w:rsidP="00A330E7">
    <w:pPr>
      <w:pStyle w:val="Header"/>
      <w:rPr>
        <w:u w:val="single"/>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4B7" w:rsidRPr="00B00123" w:rsidRDefault="007C14B7" w:rsidP="005B3D19">
    <w:pPr>
      <w:pStyle w:val="Header"/>
      <w:pBdr>
        <w:bottom w:val="thickThinSmallGap" w:sz="24" w:space="1" w:color="622423" w:themeColor="accent2" w:themeShade="7F"/>
      </w:pBdr>
      <w:rPr>
        <w:rFonts w:eastAsiaTheme="majorEastAsia"/>
        <w:i/>
      </w:rPr>
    </w:pPr>
    <w:r w:rsidRPr="00B00123">
      <w:rPr>
        <w:rFonts w:eastAsiaTheme="majorEastAsia"/>
        <w:i/>
      </w:rPr>
      <w:t xml:space="preserve">Conclusion </w:t>
    </w:r>
    <w:r>
      <w:rPr>
        <w:rFonts w:eastAsiaTheme="majorEastAsia"/>
        <w:i/>
      </w:rPr>
      <w:t xml:space="preserve">                                                                                  Implementation of a Packet Sniffer</w:t>
    </w:r>
  </w:p>
  <w:p w:rsidR="007C14B7" w:rsidRPr="00A330E7" w:rsidRDefault="007C14B7" w:rsidP="00A330E7">
    <w:pPr>
      <w:pStyle w:val="Header"/>
      <w:rPr>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3"/>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Num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4">
    <w:nsid w:val="00000006"/>
    <w:multiLevelType w:val="multilevel"/>
    <w:tmpl w:val="00000006"/>
    <w:name w:val="WWNum5"/>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5">
    <w:nsid w:val="00000007"/>
    <w:multiLevelType w:val="multilevel"/>
    <w:tmpl w:val="00000007"/>
    <w:name w:val="WW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8"/>
    <w:multiLevelType w:val="multilevel"/>
    <w:tmpl w:val="00000008"/>
    <w:name w:val="WWNum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9"/>
    <w:multiLevelType w:val="multilevel"/>
    <w:tmpl w:val="00000009"/>
    <w:name w:val="WWNum11"/>
    <w:lvl w:ilvl="0">
      <w:start w:val="1"/>
      <w:numFmt w:val="decimal"/>
      <w:lvlText w:val="%1."/>
      <w:lvlJc w:val="left"/>
      <w:pPr>
        <w:tabs>
          <w:tab w:val="num" w:pos="2160"/>
        </w:tabs>
        <w:ind w:left="2160" w:hanging="360"/>
      </w:pPr>
    </w:lvl>
    <w:lvl w:ilvl="1">
      <w:start w:val="1"/>
      <w:numFmt w:val="bullet"/>
      <w:lvlText w:val=""/>
      <w:lvlJc w:val="left"/>
      <w:pPr>
        <w:tabs>
          <w:tab w:val="num" w:pos="2880"/>
        </w:tabs>
        <w:ind w:left="2880" w:hanging="360"/>
      </w:pPr>
      <w:rPr>
        <w:rFonts w:ascii="Symbol" w:hAnsi="Symbol"/>
      </w:rPr>
    </w:lvl>
    <w:lvl w:ilvl="2">
      <w:start w:val="1"/>
      <w:numFmt w:val="lowerRoman"/>
      <w:lvlText w:val="%3."/>
      <w:lvlJc w:val="lef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lef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left"/>
      <w:pPr>
        <w:tabs>
          <w:tab w:val="num" w:pos="7920"/>
        </w:tabs>
        <w:ind w:left="7920" w:hanging="180"/>
      </w:pPr>
    </w:lvl>
  </w:abstractNum>
  <w:abstractNum w:abstractNumId="8">
    <w:nsid w:val="0000000A"/>
    <w:multiLevelType w:val="multilevel"/>
    <w:tmpl w:val="0000000A"/>
    <w:name w:val="WWNum13"/>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9">
    <w:nsid w:val="0000000B"/>
    <w:multiLevelType w:val="multilevel"/>
    <w:tmpl w:val="0000000B"/>
    <w:name w:val="WWNum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0">
    <w:nsid w:val="0000000C"/>
    <w:multiLevelType w:val="multilevel"/>
    <w:tmpl w:val="0000000C"/>
    <w:name w:val="WWNum16"/>
    <w:lvl w:ilvl="0">
      <w:start w:val="1"/>
      <w:numFmt w:val="decimal"/>
      <w:lvlText w:val="%1."/>
      <w:lvlJc w:val="left"/>
      <w:pPr>
        <w:tabs>
          <w:tab w:val="num" w:pos="0"/>
        </w:tabs>
        <w:ind w:left="720" w:hanging="360"/>
      </w:pPr>
    </w:lvl>
    <w:lvl w:ilvl="1">
      <w:start w:val="1"/>
      <w:numFmt w:val="decimal"/>
      <w:lvlText w:val="%2."/>
      <w:lvlJc w:val="left"/>
      <w:pPr>
        <w:tabs>
          <w:tab w:val="num" w:pos="144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1">
    <w:nsid w:val="0000000D"/>
    <w:multiLevelType w:val="multilevel"/>
    <w:tmpl w:val="0000000D"/>
    <w:name w:val="WWNum1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2">
    <w:nsid w:val="0000000E"/>
    <w:multiLevelType w:val="multilevel"/>
    <w:tmpl w:val="0000000E"/>
    <w:name w:val="WWNum2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nsid w:val="0000000F"/>
    <w:multiLevelType w:val="multilevel"/>
    <w:tmpl w:val="0000000F"/>
    <w:name w:val="WWNum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10"/>
    <w:multiLevelType w:val="multilevel"/>
    <w:tmpl w:val="00000010"/>
    <w:name w:val="WWNum23"/>
    <w:lvl w:ilvl="0">
      <w:start w:val="3"/>
      <w:numFmt w:val="decimal"/>
      <w:lvlText w:val="%1"/>
      <w:lvlJc w:val="left"/>
      <w:pPr>
        <w:tabs>
          <w:tab w:val="num" w:pos="645"/>
        </w:tabs>
        <w:ind w:left="645" w:hanging="645"/>
      </w:pPr>
    </w:lvl>
    <w:lvl w:ilvl="1">
      <w:start w:val="1"/>
      <w:numFmt w:val="decimal"/>
      <w:lvlText w:val="%1.%2"/>
      <w:lvlJc w:val="left"/>
      <w:pPr>
        <w:tabs>
          <w:tab w:val="num" w:pos="720"/>
        </w:tabs>
        <w:ind w:left="720" w:hanging="720"/>
      </w:pPr>
    </w:lvl>
    <w:lvl w:ilvl="2">
      <w:start w:val="2"/>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160"/>
        </w:tabs>
        <w:ind w:left="2160" w:hanging="2160"/>
      </w:pPr>
    </w:lvl>
  </w:abstractNum>
  <w:abstractNum w:abstractNumId="15">
    <w:nsid w:val="00000011"/>
    <w:multiLevelType w:val="multilevel"/>
    <w:tmpl w:val="00000011"/>
    <w:name w:val="WWNum24"/>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rPr>
    </w:lvl>
    <w:lvl w:ilvl="2">
      <w:start w:val="1"/>
      <w:numFmt w:val="lowerRoman"/>
      <w:lvlText w:val="%3."/>
      <w:lvlJc w:val="lef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lef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left"/>
      <w:pPr>
        <w:tabs>
          <w:tab w:val="num" w:pos="7200"/>
        </w:tabs>
        <w:ind w:left="7200" w:hanging="180"/>
      </w:pPr>
    </w:lvl>
  </w:abstractNum>
  <w:abstractNum w:abstractNumId="16">
    <w:nsid w:val="00000012"/>
    <w:multiLevelType w:val="multilevel"/>
    <w:tmpl w:val="00000012"/>
    <w:name w:val="WWNum25"/>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7">
    <w:nsid w:val="00000013"/>
    <w:multiLevelType w:val="multilevel"/>
    <w:tmpl w:val="00000013"/>
    <w:name w:val="WWNum2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8">
    <w:nsid w:val="00000014"/>
    <w:multiLevelType w:val="multilevel"/>
    <w:tmpl w:val="00000014"/>
    <w:name w:val="WWNum2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9">
    <w:nsid w:val="00000015"/>
    <w:multiLevelType w:val="multilevel"/>
    <w:tmpl w:val="00000015"/>
    <w:name w:val="WWNum3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695"/>
        </w:tabs>
        <w:ind w:left="1695" w:hanging="555"/>
      </w:pPr>
      <w:rPr>
        <w:rFonts w:ascii="Wingdings" w:hAnsi="Wingdings" w:cs="Times New Roman"/>
      </w:rPr>
    </w:lvl>
    <w:lvl w:ilvl="2">
      <w:start w:val="1"/>
      <w:numFmt w:val="bullet"/>
      <w:lvlText w:val=""/>
      <w:lvlJc w:val="left"/>
      <w:pPr>
        <w:tabs>
          <w:tab w:val="num" w:pos="2220"/>
        </w:tabs>
        <w:ind w:left="2220" w:hanging="360"/>
      </w:pPr>
      <w:rPr>
        <w:rFonts w:ascii="Wingdings" w:hAnsi="Wingdings"/>
      </w:rPr>
    </w:lvl>
    <w:lvl w:ilvl="3">
      <w:start w:val="1"/>
      <w:numFmt w:val="bullet"/>
      <w:lvlText w:val=""/>
      <w:lvlJc w:val="left"/>
      <w:pPr>
        <w:tabs>
          <w:tab w:val="num" w:pos="2940"/>
        </w:tabs>
        <w:ind w:left="2940" w:hanging="360"/>
      </w:pPr>
      <w:rPr>
        <w:rFonts w:ascii="Symbol" w:hAnsi="Symbol"/>
      </w:rPr>
    </w:lvl>
    <w:lvl w:ilvl="4">
      <w:start w:val="1"/>
      <w:numFmt w:val="bullet"/>
      <w:lvlText w:val="o"/>
      <w:lvlJc w:val="left"/>
      <w:pPr>
        <w:tabs>
          <w:tab w:val="num" w:pos="3660"/>
        </w:tabs>
        <w:ind w:left="3660" w:hanging="360"/>
      </w:pPr>
      <w:rPr>
        <w:rFonts w:ascii="Courier New" w:hAnsi="Courier New" w:cs="Courier New"/>
      </w:rPr>
    </w:lvl>
    <w:lvl w:ilvl="5">
      <w:start w:val="1"/>
      <w:numFmt w:val="bullet"/>
      <w:lvlText w:val=""/>
      <w:lvlJc w:val="left"/>
      <w:pPr>
        <w:tabs>
          <w:tab w:val="num" w:pos="4380"/>
        </w:tabs>
        <w:ind w:left="4380" w:hanging="360"/>
      </w:pPr>
      <w:rPr>
        <w:rFonts w:ascii="Wingdings" w:hAnsi="Wingdings"/>
      </w:rPr>
    </w:lvl>
    <w:lvl w:ilvl="6">
      <w:start w:val="1"/>
      <w:numFmt w:val="bullet"/>
      <w:lvlText w:val=""/>
      <w:lvlJc w:val="left"/>
      <w:pPr>
        <w:tabs>
          <w:tab w:val="num" w:pos="5100"/>
        </w:tabs>
        <w:ind w:left="5100" w:hanging="360"/>
      </w:pPr>
      <w:rPr>
        <w:rFonts w:ascii="Symbol" w:hAnsi="Symbol"/>
      </w:rPr>
    </w:lvl>
    <w:lvl w:ilvl="7">
      <w:start w:val="1"/>
      <w:numFmt w:val="bullet"/>
      <w:lvlText w:val="o"/>
      <w:lvlJc w:val="left"/>
      <w:pPr>
        <w:tabs>
          <w:tab w:val="num" w:pos="5820"/>
        </w:tabs>
        <w:ind w:left="5820" w:hanging="360"/>
      </w:pPr>
      <w:rPr>
        <w:rFonts w:ascii="Courier New" w:hAnsi="Courier New" w:cs="Courier New"/>
      </w:rPr>
    </w:lvl>
    <w:lvl w:ilvl="8">
      <w:start w:val="1"/>
      <w:numFmt w:val="bullet"/>
      <w:lvlText w:val=""/>
      <w:lvlJc w:val="left"/>
      <w:pPr>
        <w:tabs>
          <w:tab w:val="num" w:pos="6540"/>
        </w:tabs>
        <w:ind w:left="6540" w:hanging="360"/>
      </w:pPr>
      <w:rPr>
        <w:rFonts w:ascii="Wingdings" w:hAnsi="Wingdings"/>
      </w:rPr>
    </w:lvl>
  </w:abstractNum>
  <w:abstractNum w:abstractNumId="20">
    <w:nsid w:val="00000016"/>
    <w:multiLevelType w:val="multilevel"/>
    <w:tmpl w:val="00000016"/>
    <w:name w:val="WWNum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7"/>
    <w:multiLevelType w:val="multilevel"/>
    <w:tmpl w:val="00000017"/>
    <w:name w:val="WWNum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8"/>
    <w:multiLevelType w:val="multilevel"/>
    <w:tmpl w:val="00000018"/>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3">
    <w:nsid w:val="006B2D3B"/>
    <w:multiLevelType w:val="hybridMultilevel"/>
    <w:tmpl w:val="F8F69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09F41941"/>
    <w:multiLevelType w:val="hybridMultilevel"/>
    <w:tmpl w:val="F662A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B973F82"/>
    <w:multiLevelType w:val="hybridMultilevel"/>
    <w:tmpl w:val="1B02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CA70E4C"/>
    <w:multiLevelType w:val="multilevel"/>
    <w:tmpl w:val="56D48324"/>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0CD27FAA"/>
    <w:multiLevelType w:val="hybridMultilevel"/>
    <w:tmpl w:val="D4CC11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0F0E4AE8"/>
    <w:multiLevelType w:val="multilevel"/>
    <w:tmpl w:val="ED100D8A"/>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0F33530C"/>
    <w:multiLevelType w:val="hybridMultilevel"/>
    <w:tmpl w:val="58E00F2A"/>
    <w:lvl w:ilvl="0" w:tplc="3EB63EAC">
      <w:start w:val="1"/>
      <w:numFmt w:val="bullet"/>
      <w:lvlText w:val="•"/>
      <w:lvlJc w:val="left"/>
      <w:pPr>
        <w:tabs>
          <w:tab w:val="num" w:pos="720"/>
        </w:tabs>
        <w:ind w:left="720" w:hanging="360"/>
      </w:pPr>
      <w:rPr>
        <w:rFonts w:ascii="Arial" w:hAnsi="Arial" w:hint="default"/>
      </w:rPr>
    </w:lvl>
    <w:lvl w:ilvl="1" w:tplc="AF1C76BE" w:tentative="1">
      <w:start w:val="1"/>
      <w:numFmt w:val="bullet"/>
      <w:lvlText w:val="•"/>
      <w:lvlJc w:val="left"/>
      <w:pPr>
        <w:tabs>
          <w:tab w:val="num" w:pos="1440"/>
        </w:tabs>
        <w:ind w:left="1440" w:hanging="360"/>
      </w:pPr>
      <w:rPr>
        <w:rFonts w:ascii="Arial" w:hAnsi="Arial" w:hint="default"/>
      </w:rPr>
    </w:lvl>
    <w:lvl w:ilvl="2" w:tplc="C7A80798" w:tentative="1">
      <w:start w:val="1"/>
      <w:numFmt w:val="bullet"/>
      <w:lvlText w:val="•"/>
      <w:lvlJc w:val="left"/>
      <w:pPr>
        <w:tabs>
          <w:tab w:val="num" w:pos="2160"/>
        </w:tabs>
        <w:ind w:left="2160" w:hanging="360"/>
      </w:pPr>
      <w:rPr>
        <w:rFonts w:ascii="Arial" w:hAnsi="Arial" w:hint="default"/>
      </w:rPr>
    </w:lvl>
    <w:lvl w:ilvl="3" w:tplc="B3EC0EA6" w:tentative="1">
      <w:start w:val="1"/>
      <w:numFmt w:val="bullet"/>
      <w:lvlText w:val="•"/>
      <w:lvlJc w:val="left"/>
      <w:pPr>
        <w:tabs>
          <w:tab w:val="num" w:pos="2880"/>
        </w:tabs>
        <w:ind w:left="2880" w:hanging="360"/>
      </w:pPr>
      <w:rPr>
        <w:rFonts w:ascii="Arial" w:hAnsi="Arial" w:hint="default"/>
      </w:rPr>
    </w:lvl>
    <w:lvl w:ilvl="4" w:tplc="344A4688" w:tentative="1">
      <w:start w:val="1"/>
      <w:numFmt w:val="bullet"/>
      <w:lvlText w:val="•"/>
      <w:lvlJc w:val="left"/>
      <w:pPr>
        <w:tabs>
          <w:tab w:val="num" w:pos="3600"/>
        </w:tabs>
        <w:ind w:left="3600" w:hanging="360"/>
      </w:pPr>
      <w:rPr>
        <w:rFonts w:ascii="Arial" w:hAnsi="Arial" w:hint="default"/>
      </w:rPr>
    </w:lvl>
    <w:lvl w:ilvl="5" w:tplc="636472C0" w:tentative="1">
      <w:start w:val="1"/>
      <w:numFmt w:val="bullet"/>
      <w:lvlText w:val="•"/>
      <w:lvlJc w:val="left"/>
      <w:pPr>
        <w:tabs>
          <w:tab w:val="num" w:pos="4320"/>
        </w:tabs>
        <w:ind w:left="4320" w:hanging="360"/>
      </w:pPr>
      <w:rPr>
        <w:rFonts w:ascii="Arial" w:hAnsi="Arial" w:hint="default"/>
      </w:rPr>
    </w:lvl>
    <w:lvl w:ilvl="6" w:tplc="B69CF472" w:tentative="1">
      <w:start w:val="1"/>
      <w:numFmt w:val="bullet"/>
      <w:lvlText w:val="•"/>
      <w:lvlJc w:val="left"/>
      <w:pPr>
        <w:tabs>
          <w:tab w:val="num" w:pos="5040"/>
        </w:tabs>
        <w:ind w:left="5040" w:hanging="360"/>
      </w:pPr>
      <w:rPr>
        <w:rFonts w:ascii="Arial" w:hAnsi="Arial" w:hint="default"/>
      </w:rPr>
    </w:lvl>
    <w:lvl w:ilvl="7" w:tplc="714E4664" w:tentative="1">
      <w:start w:val="1"/>
      <w:numFmt w:val="bullet"/>
      <w:lvlText w:val="•"/>
      <w:lvlJc w:val="left"/>
      <w:pPr>
        <w:tabs>
          <w:tab w:val="num" w:pos="5760"/>
        </w:tabs>
        <w:ind w:left="5760" w:hanging="360"/>
      </w:pPr>
      <w:rPr>
        <w:rFonts w:ascii="Arial" w:hAnsi="Arial" w:hint="default"/>
      </w:rPr>
    </w:lvl>
    <w:lvl w:ilvl="8" w:tplc="D32E033E" w:tentative="1">
      <w:start w:val="1"/>
      <w:numFmt w:val="bullet"/>
      <w:lvlText w:val="•"/>
      <w:lvlJc w:val="left"/>
      <w:pPr>
        <w:tabs>
          <w:tab w:val="num" w:pos="6480"/>
        </w:tabs>
        <w:ind w:left="6480" w:hanging="360"/>
      </w:pPr>
      <w:rPr>
        <w:rFonts w:ascii="Arial" w:hAnsi="Arial" w:hint="default"/>
      </w:rPr>
    </w:lvl>
  </w:abstractNum>
  <w:abstractNum w:abstractNumId="30">
    <w:nsid w:val="14925691"/>
    <w:multiLevelType w:val="hybridMultilevel"/>
    <w:tmpl w:val="855E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179F63CB"/>
    <w:multiLevelType w:val="hybridMultilevel"/>
    <w:tmpl w:val="51488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19243C32"/>
    <w:multiLevelType w:val="hybridMultilevel"/>
    <w:tmpl w:val="00ECA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1A14257E"/>
    <w:multiLevelType w:val="hybridMultilevel"/>
    <w:tmpl w:val="FDE4D4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1EAF567A"/>
    <w:multiLevelType w:val="multilevel"/>
    <w:tmpl w:val="9B2C7F0A"/>
    <w:lvl w:ilvl="0">
      <w:start w:val="1"/>
      <w:numFmt w:val="decimal"/>
      <w:lvlText w:val="%1"/>
      <w:lvlJc w:val="left"/>
      <w:pPr>
        <w:ind w:left="360" w:hanging="360"/>
      </w:pPr>
      <w:rPr>
        <w:rFonts w:ascii="Times New Roman" w:eastAsiaTheme="minorEastAsia" w:hAnsi="Times New Roman" w:cs="Times New Roman"/>
      </w:rPr>
    </w:lvl>
    <w:lvl w:ilvl="1">
      <w:start w:val="1"/>
      <w:numFmt w:val="decimal"/>
      <w:lvlText w:val="%1.%2"/>
      <w:lvlJc w:val="left"/>
      <w:pPr>
        <w:ind w:left="1725" w:hanging="360"/>
      </w:pPr>
      <w:rPr>
        <w:rFonts w:hint="default"/>
      </w:rPr>
    </w:lvl>
    <w:lvl w:ilvl="2">
      <w:start w:val="1"/>
      <w:numFmt w:val="decimal"/>
      <w:lvlText w:val="%1.%2.%3"/>
      <w:lvlJc w:val="left"/>
      <w:pPr>
        <w:ind w:left="3450" w:hanging="720"/>
      </w:pPr>
      <w:rPr>
        <w:rFonts w:hint="default"/>
      </w:rPr>
    </w:lvl>
    <w:lvl w:ilvl="3">
      <w:start w:val="1"/>
      <w:numFmt w:val="decimal"/>
      <w:lvlText w:val="%1.%2.%3.%4"/>
      <w:lvlJc w:val="left"/>
      <w:pPr>
        <w:ind w:left="4815" w:hanging="720"/>
      </w:pPr>
      <w:rPr>
        <w:rFonts w:hint="default"/>
      </w:rPr>
    </w:lvl>
    <w:lvl w:ilvl="4">
      <w:start w:val="1"/>
      <w:numFmt w:val="decimal"/>
      <w:lvlText w:val="%1.%2.%3.%4.%5"/>
      <w:lvlJc w:val="left"/>
      <w:pPr>
        <w:ind w:left="6540" w:hanging="1080"/>
      </w:pPr>
      <w:rPr>
        <w:rFonts w:hint="default"/>
      </w:rPr>
    </w:lvl>
    <w:lvl w:ilvl="5">
      <w:start w:val="1"/>
      <w:numFmt w:val="decimal"/>
      <w:lvlText w:val="%1.%2.%3.%4.%5.%6"/>
      <w:lvlJc w:val="left"/>
      <w:pPr>
        <w:ind w:left="7905" w:hanging="1080"/>
      </w:pPr>
      <w:rPr>
        <w:rFonts w:hint="default"/>
      </w:rPr>
    </w:lvl>
    <w:lvl w:ilvl="6">
      <w:start w:val="1"/>
      <w:numFmt w:val="decimal"/>
      <w:lvlText w:val="%1.%2.%3.%4.%5.%6.%7"/>
      <w:lvlJc w:val="left"/>
      <w:pPr>
        <w:ind w:left="9630" w:hanging="1440"/>
      </w:pPr>
      <w:rPr>
        <w:rFonts w:hint="default"/>
      </w:rPr>
    </w:lvl>
    <w:lvl w:ilvl="7">
      <w:start w:val="1"/>
      <w:numFmt w:val="decimal"/>
      <w:lvlText w:val="%1.%2.%3.%4.%5.%6.%7.%8"/>
      <w:lvlJc w:val="left"/>
      <w:pPr>
        <w:ind w:left="10995" w:hanging="1440"/>
      </w:pPr>
      <w:rPr>
        <w:rFonts w:hint="default"/>
      </w:rPr>
    </w:lvl>
    <w:lvl w:ilvl="8">
      <w:start w:val="1"/>
      <w:numFmt w:val="decimal"/>
      <w:lvlText w:val="%1.%2.%3.%4.%5.%6.%7.%8.%9"/>
      <w:lvlJc w:val="left"/>
      <w:pPr>
        <w:ind w:left="12720" w:hanging="1800"/>
      </w:pPr>
      <w:rPr>
        <w:rFonts w:hint="default"/>
      </w:rPr>
    </w:lvl>
  </w:abstractNum>
  <w:abstractNum w:abstractNumId="35">
    <w:nsid w:val="21207E23"/>
    <w:multiLevelType w:val="hybridMultilevel"/>
    <w:tmpl w:val="C0EA7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22747FB9"/>
    <w:multiLevelType w:val="hybridMultilevel"/>
    <w:tmpl w:val="4ADC6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2FE1A22"/>
    <w:multiLevelType w:val="hybridMultilevel"/>
    <w:tmpl w:val="77D0F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26720F12"/>
    <w:multiLevelType w:val="multilevel"/>
    <w:tmpl w:val="E6CEE87E"/>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9">
    <w:nsid w:val="286C7112"/>
    <w:multiLevelType w:val="hybridMultilevel"/>
    <w:tmpl w:val="4366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08177F7"/>
    <w:multiLevelType w:val="hybridMultilevel"/>
    <w:tmpl w:val="4030F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33713317"/>
    <w:multiLevelType w:val="hybridMultilevel"/>
    <w:tmpl w:val="51CA3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34224383"/>
    <w:multiLevelType w:val="hybridMultilevel"/>
    <w:tmpl w:val="75A47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38A430BE"/>
    <w:multiLevelType w:val="hybridMultilevel"/>
    <w:tmpl w:val="54C6A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3B18365B"/>
    <w:multiLevelType w:val="hybridMultilevel"/>
    <w:tmpl w:val="E8DCF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3B2A7461"/>
    <w:multiLevelType w:val="hybridMultilevel"/>
    <w:tmpl w:val="0BDA0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3E7C586C"/>
    <w:multiLevelType w:val="hybridMultilevel"/>
    <w:tmpl w:val="FE26AEF0"/>
    <w:lvl w:ilvl="0" w:tplc="B19E8B92">
      <w:start w:val="1"/>
      <w:numFmt w:val="bullet"/>
      <w:lvlText w:val="•"/>
      <w:lvlJc w:val="left"/>
      <w:pPr>
        <w:tabs>
          <w:tab w:val="num" w:pos="720"/>
        </w:tabs>
        <w:ind w:left="720" w:hanging="360"/>
      </w:pPr>
      <w:rPr>
        <w:rFonts w:ascii="Arial" w:hAnsi="Arial" w:hint="default"/>
      </w:rPr>
    </w:lvl>
    <w:lvl w:ilvl="1" w:tplc="CE88BD6E" w:tentative="1">
      <w:start w:val="1"/>
      <w:numFmt w:val="bullet"/>
      <w:lvlText w:val="•"/>
      <w:lvlJc w:val="left"/>
      <w:pPr>
        <w:tabs>
          <w:tab w:val="num" w:pos="1440"/>
        </w:tabs>
        <w:ind w:left="1440" w:hanging="360"/>
      </w:pPr>
      <w:rPr>
        <w:rFonts w:ascii="Arial" w:hAnsi="Arial" w:hint="default"/>
      </w:rPr>
    </w:lvl>
    <w:lvl w:ilvl="2" w:tplc="C1263F26" w:tentative="1">
      <w:start w:val="1"/>
      <w:numFmt w:val="bullet"/>
      <w:lvlText w:val="•"/>
      <w:lvlJc w:val="left"/>
      <w:pPr>
        <w:tabs>
          <w:tab w:val="num" w:pos="2160"/>
        </w:tabs>
        <w:ind w:left="2160" w:hanging="360"/>
      </w:pPr>
      <w:rPr>
        <w:rFonts w:ascii="Arial" w:hAnsi="Arial" w:hint="default"/>
      </w:rPr>
    </w:lvl>
    <w:lvl w:ilvl="3" w:tplc="28A46B50" w:tentative="1">
      <w:start w:val="1"/>
      <w:numFmt w:val="bullet"/>
      <w:lvlText w:val="•"/>
      <w:lvlJc w:val="left"/>
      <w:pPr>
        <w:tabs>
          <w:tab w:val="num" w:pos="2880"/>
        </w:tabs>
        <w:ind w:left="2880" w:hanging="360"/>
      </w:pPr>
      <w:rPr>
        <w:rFonts w:ascii="Arial" w:hAnsi="Arial" w:hint="default"/>
      </w:rPr>
    </w:lvl>
    <w:lvl w:ilvl="4" w:tplc="4F1A24F4" w:tentative="1">
      <w:start w:val="1"/>
      <w:numFmt w:val="bullet"/>
      <w:lvlText w:val="•"/>
      <w:lvlJc w:val="left"/>
      <w:pPr>
        <w:tabs>
          <w:tab w:val="num" w:pos="3600"/>
        </w:tabs>
        <w:ind w:left="3600" w:hanging="360"/>
      </w:pPr>
      <w:rPr>
        <w:rFonts w:ascii="Arial" w:hAnsi="Arial" w:hint="default"/>
      </w:rPr>
    </w:lvl>
    <w:lvl w:ilvl="5" w:tplc="2038473C" w:tentative="1">
      <w:start w:val="1"/>
      <w:numFmt w:val="bullet"/>
      <w:lvlText w:val="•"/>
      <w:lvlJc w:val="left"/>
      <w:pPr>
        <w:tabs>
          <w:tab w:val="num" w:pos="4320"/>
        </w:tabs>
        <w:ind w:left="4320" w:hanging="360"/>
      </w:pPr>
      <w:rPr>
        <w:rFonts w:ascii="Arial" w:hAnsi="Arial" w:hint="default"/>
      </w:rPr>
    </w:lvl>
    <w:lvl w:ilvl="6" w:tplc="3C2CF2B2" w:tentative="1">
      <w:start w:val="1"/>
      <w:numFmt w:val="bullet"/>
      <w:lvlText w:val="•"/>
      <w:lvlJc w:val="left"/>
      <w:pPr>
        <w:tabs>
          <w:tab w:val="num" w:pos="5040"/>
        </w:tabs>
        <w:ind w:left="5040" w:hanging="360"/>
      </w:pPr>
      <w:rPr>
        <w:rFonts w:ascii="Arial" w:hAnsi="Arial" w:hint="default"/>
      </w:rPr>
    </w:lvl>
    <w:lvl w:ilvl="7" w:tplc="2416BF1A" w:tentative="1">
      <w:start w:val="1"/>
      <w:numFmt w:val="bullet"/>
      <w:lvlText w:val="•"/>
      <w:lvlJc w:val="left"/>
      <w:pPr>
        <w:tabs>
          <w:tab w:val="num" w:pos="5760"/>
        </w:tabs>
        <w:ind w:left="5760" w:hanging="360"/>
      </w:pPr>
      <w:rPr>
        <w:rFonts w:ascii="Arial" w:hAnsi="Arial" w:hint="default"/>
      </w:rPr>
    </w:lvl>
    <w:lvl w:ilvl="8" w:tplc="F0EC13A8" w:tentative="1">
      <w:start w:val="1"/>
      <w:numFmt w:val="bullet"/>
      <w:lvlText w:val="•"/>
      <w:lvlJc w:val="left"/>
      <w:pPr>
        <w:tabs>
          <w:tab w:val="num" w:pos="6480"/>
        </w:tabs>
        <w:ind w:left="6480" w:hanging="360"/>
      </w:pPr>
      <w:rPr>
        <w:rFonts w:ascii="Arial" w:hAnsi="Arial" w:hint="default"/>
      </w:rPr>
    </w:lvl>
  </w:abstractNum>
  <w:abstractNum w:abstractNumId="47">
    <w:nsid w:val="3EE4005D"/>
    <w:multiLevelType w:val="hybridMultilevel"/>
    <w:tmpl w:val="5666DE6C"/>
    <w:lvl w:ilvl="0" w:tplc="744E324E">
      <w:start w:val="1"/>
      <w:numFmt w:val="bullet"/>
      <w:lvlText w:val="•"/>
      <w:lvlJc w:val="left"/>
      <w:pPr>
        <w:tabs>
          <w:tab w:val="num" w:pos="720"/>
        </w:tabs>
        <w:ind w:left="720" w:hanging="360"/>
      </w:pPr>
      <w:rPr>
        <w:rFonts w:ascii="Arial" w:hAnsi="Arial" w:hint="default"/>
      </w:rPr>
    </w:lvl>
    <w:lvl w:ilvl="1" w:tplc="2CB6894C" w:tentative="1">
      <w:start w:val="1"/>
      <w:numFmt w:val="bullet"/>
      <w:lvlText w:val="•"/>
      <w:lvlJc w:val="left"/>
      <w:pPr>
        <w:tabs>
          <w:tab w:val="num" w:pos="1440"/>
        </w:tabs>
        <w:ind w:left="1440" w:hanging="360"/>
      </w:pPr>
      <w:rPr>
        <w:rFonts w:ascii="Arial" w:hAnsi="Arial" w:hint="default"/>
      </w:rPr>
    </w:lvl>
    <w:lvl w:ilvl="2" w:tplc="CFFA692C" w:tentative="1">
      <w:start w:val="1"/>
      <w:numFmt w:val="bullet"/>
      <w:lvlText w:val="•"/>
      <w:lvlJc w:val="left"/>
      <w:pPr>
        <w:tabs>
          <w:tab w:val="num" w:pos="2160"/>
        </w:tabs>
        <w:ind w:left="2160" w:hanging="360"/>
      </w:pPr>
      <w:rPr>
        <w:rFonts w:ascii="Arial" w:hAnsi="Arial" w:hint="default"/>
      </w:rPr>
    </w:lvl>
    <w:lvl w:ilvl="3" w:tplc="1354BB6C" w:tentative="1">
      <w:start w:val="1"/>
      <w:numFmt w:val="bullet"/>
      <w:lvlText w:val="•"/>
      <w:lvlJc w:val="left"/>
      <w:pPr>
        <w:tabs>
          <w:tab w:val="num" w:pos="2880"/>
        </w:tabs>
        <w:ind w:left="2880" w:hanging="360"/>
      </w:pPr>
      <w:rPr>
        <w:rFonts w:ascii="Arial" w:hAnsi="Arial" w:hint="default"/>
      </w:rPr>
    </w:lvl>
    <w:lvl w:ilvl="4" w:tplc="BE2AE466" w:tentative="1">
      <w:start w:val="1"/>
      <w:numFmt w:val="bullet"/>
      <w:lvlText w:val="•"/>
      <w:lvlJc w:val="left"/>
      <w:pPr>
        <w:tabs>
          <w:tab w:val="num" w:pos="3600"/>
        </w:tabs>
        <w:ind w:left="3600" w:hanging="360"/>
      </w:pPr>
      <w:rPr>
        <w:rFonts w:ascii="Arial" w:hAnsi="Arial" w:hint="default"/>
      </w:rPr>
    </w:lvl>
    <w:lvl w:ilvl="5" w:tplc="A4A6EF8C" w:tentative="1">
      <w:start w:val="1"/>
      <w:numFmt w:val="bullet"/>
      <w:lvlText w:val="•"/>
      <w:lvlJc w:val="left"/>
      <w:pPr>
        <w:tabs>
          <w:tab w:val="num" w:pos="4320"/>
        </w:tabs>
        <w:ind w:left="4320" w:hanging="360"/>
      </w:pPr>
      <w:rPr>
        <w:rFonts w:ascii="Arial" w:hAnsi="Arial" w:hint="default"/>
      </w:rPr>
    </w:lvl>
    <w:lvl w:ilvl="6" w:tplc="9008FE4C" w:tentative="1">
      <w:start w:val="1"/>
      <w:numFmt w:val="bullet"/>
      <w:lvlText w:val="•"/>
      <w:lvlJc w:val="left"/>
      <w:pPr>
        <w:tabs>
          <w:tab w:val="num" w:pos="5040"/>
        </w:tabs>
        <w:ind w:left="5040" w:hanging="360"/>
      </w:pPr>
      <w:rPr>
        <w:rFonts w:ascii="Arial" w:hAnsi="Arial" w:hint="default"/>
      </w:rPr>
    </w:lvl>
    <w:lvl w:ilvl="7" w:tplc="6A8A9720" w:tentative="1">
      <w:start w:val="1"/>
      <w:numFmt w:val="bullet"/>
      <w:lvlText w:val="•"/>
      <w:lvlJc w:val="left"/>
      <w:pPr>
        <w:tabs>
          <w:tab w:val="num" w:pos="5760"/>
        </w:tabs>
        <w:ind w:left="5760" w:hanging="360"/>
      </w:pPr>
      <w:rPr>
        <w:rFonts w:ascii="Arial" w:hAnsi="Arial" w:hint="default"/>
      </w:rPr>
    </w:lvl>
    <w:lvl w:ilvl="8" w:tplc="38EC2626" w:tentative="1">
      <w:start w:val="1"/>
      <w:numFmt w:val="bullet"/>
      <w:lvlText w:val="•"/>
      <w:lvlJc w:val="left"/>
      <w:pPr>
        <w:tabs>
          <w:tab w:val="num" w:pos="6480"/>
        </w:tabs>
        <w:ind w:left="6480" w:hanging="360"/>
      </w:pPr>
      <w:rPr>
        <w:rFonts w:ascii="Arial" w:hAnsi="Arial" w:hint="default"/>
      </w:rPr>
    </w:lvl>
  </w:abstractNum>
  <w:abstractNum w:abstractNumId="48">
    <w:nsid w:val="4A7F233C"/>
    <w:multiLevelType w:val="hybridMultilevel"/>
    <w:tmpl w:val="4BC66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4BBE0D00"/>
    <w:multiLevelType w:val="hybridMultilevel"/>
    <w:tmpl w:val="17DE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E205C85"/>
    <w:multiLevelType w:val="multilevel"/>
    <w:tmpl w:val="4F1075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50CF4E08"/>
    <w:multiLevelType w:val="hybridMultilevel"/>
    <w:tmpl w:val="20E6968E"/>
    <w:lvl w:ilvl="0" w:tplc="0409000B">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52">
    <w:nsid w:val="56943F2D"/>
    <w:multiLevelType w:val="multilevel"/>
    <w:tmpl w:val="DBEEE082"/>
    <w:lvl w:ilvl="0">
      <w:start w:val="5"/>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59920C24"/>
    <w:multiLevelType w:val="hybridMultilevel"/>
    <w:tmpl w:val="E6446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5A6C3B31"/>
    <w:multiLevelType w:val="hybridMultilevel"/>
    <w:tmpl w:val="1878FEF8"/>
    <w:lvl w:ilvl="0" w:tplc="17E27F6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C9177F8"/>
    <w:multiLevelType w:val="hybridMultilevel"/>
    <w:tmpl w:val="4EB016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5CF72FCF"/>
    <w:multiLevelType w:val="hybridMultilevel"/>
    <w:tmpl w:val="936E53F0"/>
    <w:lvl w:ilvl="0" w:tplc="17E27F6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E180D09"/>
    <w:multiLevelType w:val="hybridMultilevel"/>
    <w:tmpl w:val="0794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EE965E5"/>
    <w:multiLevelType w:val="hybridMultilevel"/>
    <w:tmpl w:val="A7700E1A"/>
    <w:lvl w:ilvl="0" w:tplc="17E27F6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5720734"/>
    <w:multiLevelType w:val="multilevel"/>
    <w:tmpl w:val="8FCE3908"/>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0">
    <w:nsid w:val="7B6B1E34"/>
    <w:multiLevelType w:val="hybridMultilevel"/>
    <w:tmpl w:val="C4326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7D1E3AF3"/>
    <w:multiLevelType w:val="hybridMultilevel"/>
    <w:tmpl w:val="9AF64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7EAB37B1"/>
    <w:multiLevelType w:val="multilevel"/>
    <w:tmpl w:val="D5083980"/>
    <w:lvl w:ilvl="0">
      <w:start w:val="1"/>
      <w:numFmt w:val="decimal"/>
      <w:lvlText w:val="%1."/>
      <w:lvlJc w:val="left"/>
      <w:pPr>
        <w:ind w:left="1200" w:hanging="360"/>
      </w:pPr>
    </w:lvl>
    <w:lvl w:ilvl="1">
      <w:start w:val="1"/>
      <w:numFmt w:val="decimal"/>
      <w:isLgl/>
      <w:lvlText w:val="%1.%2"/>
      <w:lvlJc w:val="left"/>
      <w:pPr>
        <w:ind w:left="126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2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280" w:hanging="144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3000" w:hanging="2160"/>
      </w:pPr>
      <w:rPr>
        <w:rFonts w:hint="default"/>
      </w:rPr>
    </w:lvl>
  </w:abstractNum>
  <w:abstractNum w:abstractNumId="63">
    <w:nsid w:val="7F0A028F"/>
    <w:multiLevelType w:val="hybridMultilevel"/>
    <w:tmpl w:val="99B2BE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0"/>
  </w:num>
  <w:num w:numId="3">
    <w:abstractNumId w:val="45"/>
  </w:num>
  <w:num w:numId="4">
    <w:abstractNumId w:val="36"/>
  </w:num>
  <w:num w:numId="5">
    <w:abstractNumId w:val="33"/>
  </w:num>
  <w:num w:numId="6">
    <w:abstractNumId w:val="51"/>
  </w:num>
  <w:num w:numId="7">
    <w:abstractNumId w:val="41"/>
  </w:num>
  <w:num w:numId="8">
    <w:abstractNumId w:val="49"/>
  </w:num>
  <w:num w:numId="9">
    <w:abstractNumId w:val="30"/>
  </w:num>
  <w:num w:numId="10">
    <w:abstractNumId w:val="37"/>
  </w:num>
  <w:num w:numId="11">
    <w:abstractNumId w:val="61"/>
  </w:num>
  <w:num w:numId="12">
    <w:abstractNumId w:val="63"/>
  </w:num>
  <w:num w:numId="13">
    <w:abstractNumId w:val="39"/>
  </w:num>
  <w:num w:numId="14">
    <w:abstractNumId w:val="55"/>
  </w:num>
  <w:num w:numId="15">
    <w:abstractNumId w:val="28"/>
  </w:num>
  <w:num w:numId="16">
    <w:abstractNumId w:val="26"/>
  </w:num>
  <w:num w:numId="17">
    <w:abstractNumId w:val="57"/>
  </w:num>
  <w:num w:numId="18">
    <w:abstractNumId w:val="25"/>
  </w:num>
  <w:num w:numId="19">
    <w:abstractNumId w:val="35"/>
  </w:num>
  <w:num w:numId="20">
    <w:abstractNumId w:val="52"/>
  </w:num>
  <w:num w:numId="21">
    <w:abstractNumId w:val="23"/>
  </w:num>
  <w:num w:numId="22">
    <w:abstractNumId w:val="43"/>
  </w:num>
  <w:num w:numId="23">
    <w:abstractNumId w:val="24"/>
  </w:num>
  <w:num w:numId="24">
    <w:abstractNumId w:val="44"/>
  </w:num>
  <w:num w:numId="25">
    <w:abstractNumId w:val="32"/>
  </w:num>
  <w:num w:numId="26">
    <w:abstractNumId w:val="27"/>
  </w:num>
  <w:num w:numId="27">
    <w:abstractNumId w:val="48"/>
  </w:num>
  <w:num w:numId="28">
    <w:abstractNumId w:val="59"/>
  </w:num>
  <w:num w:numId="29">
    <w:abstractNumId w:val="62"/>
  </w:num>
  <w:num w:numId="30">
    <w:abstractNumId w:val="34"/>
  </w:num>
  <w:num w:numId="31">
    <w:abstractNumId w:val="40"/>
  </w:num>
  <w:num w:numId="32">
    <w:abstractNumId w:val="38"/>
  </w:num>
  <w:num w:numId="33">
    <w:abstractNumId w:val="42"/>
  </w:num>
  <w:num w:numId="34">
    <w:abstractNumId w:val="53"/>
  </w:num>
  <w:num w:numId="35">
    <w:abstractNumId w:val="58"/>
  </w:num>
  <w:num w:numId="36">
    <w:abstractNumId w:val="54"/>
  </w:num>
  <w:num w:numId="37">
    <w:abstractNumId w:val="31"/>
  </w:num>
  <w:num w:numId="38">
    <w:abstractNumId w:val="60"/>
  </w:num>
  <w:num w:numId="39">
    <w:abstractNumId w:val="56"/>
  </w:num>
  <w:num w:numId="40">
    <w:abstractNumId w:val="5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7"/>
  </w:num>
  <w:num w:numId="43">
    <w:abstractNumId w:val="29"/>
  </w:num>
  <w:num w:numId="44">
    <w:abstractNumId w:val="46"/>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9218"/>
  </w:hdrShapeDefaults>
  <w:footnotePr>
    <w:footnote w:id="-1"/>
    <w:footnote w:id="0"/>
  </w:footnotePr>
  <w:endnotePr>
    <w:endnote w:id="-1"/>
    <w:endnote w:id="0"/>
  </w:endnotePr>
  <w:compat>
    <w:spaceForUL/>
    <w:balanceSingleByteDoubleByteWidth/>
    <w:doNotLeaveBackslashAlone/>
    <w:ulTrailSpace/>
    <w:adjustLineHeightInTable/>
  </w:compat>
  <w:rsids>
    <w:rsidRoot w:val="00613DFC"/>
    <w:rsid w:val="00005076"/>
    <w:rsid w:val="000104C9"/>
    <w:rsid w:val="0001102E"/>
    <w:rsid w:val="000275DA"/>
    <w:rsid w:val="000335A6"/>
    <w:rsid w:val="00072C86"/>
    <w:rsid w:val="00086672"/>
    <w:rsid w:val="00092AE8"/>
    <w:rsid w:val="000A04EA"/>
    <w:rsid w:val="000A257E"/>
    <w:rsid w:val="000A629A"/>
    <w:rsid w:val="000A7FC9"/>
    <w:rsid w:val="000B7013"/>
    <w:rsid w:val="000C20E2"/>
    <w:rsid w:val="000D384C"/>
    <w:rsid w:val="000E1A4E"/>
    <w:rsid w:val="000E2EAC"/>
    <w:rsid w:val="000E7B2D"/>
    <w:rsid w:val="000F3C9C"/>
    <w:rsid w:val="0010475B"/>
    <w:rsid w:val="00117531"/>
    <w:rsid w:val="0012278A"/>
    <w:rsid w:val="00133349"/>
    <w:rsid w:val="001364CF"/>
    <w:rsid w:val="0014103B"/>
    <w:rsid w:val="0014594F"/>
    <w:rsid w:val="001702EB"/>
    <w:rsid w:val="0017323B"/>
    <w:rsid w:val="001735D3"/>
    <w:rsid w:val="001779E0"/>
    <w:rsid w:val="00194ACB"/>
    <w:rsid w:val="001A1EB1"/>
    <w:rsid w:val="001A6DD0"/>
    <w:rsid w:val="001B106F"/>
    <w:rsid w:val="001B73FF"/>
    <w:rsid w:val="001C3C88"/>
    <w:rsid w:val="001D0E52"/>
    <w:rsid w:val="001D4E6B"/>
    <w:rsid w:val="001F17A7"/>
    <w:rsid w:val="00201B50"/>
    <w:rsid w:val="00217B1E"/>
    <w:rsid w:val="00220128"/>
    <w:rsid w:val="00232C27"/>
    <w:rsid w:val="00234F64"/>
    <w:rsid w:val="00237E37"/>
    <w:rsid w:val="00243748"/>
    <w:rsid w:val="002507A3"/>
    <w:rsid w:val="00250B40"/>
    <w:rsid w:val="00253A86"/>
    <w:rsid w:val="0027787C"/>
    <w:rsid w:val="00284153"/>
    <w:rsid w:val="00291D8B"/>
    <w:rsid w:val="00295CB5"/>
    <w:rsid w:val="00296B4C"/>
    <w:rsid w:val="002B31B5"/>
    <w:rsid w:val="002C46B9"/>
    <w:rsid w:val="002D317C"/>
    <w:rsid w:val="002F2241"/>
    <w:rsid w:val="00300AAE"/>
    <w:rsid w:val="00306D3D"/>
    <w:rsid w:val="00310295"/>
    <w:rsid w:val="00317D32"/>
    <w:rsid w:val="00320B10"/>
    <w:rsid w:val="00322940"/>
    <w:rsid w:val="0032568C"/>
    <w:rsid w:val="00332A46"/>
    <w:rsid w:val="00377B37"/>
    <w:rsid w:val="003A0266"/>
    <w:rsid w:val="003A3904"/>
    <w:rsid w:val="003B03C4"/>
    <w:rsid w:val="003B62F0"/>
    <w:rsid w:val="003B7945"/>
    <w:rsid w:val="003D27B5"/>
    <w:rsid w:val="003D2A81"/>
    <w:rsid w:val="003D6E83"/>
    <w:rsid w:val="003E39F6"/>
    <w:rsid w:val="003F0E4F"/>
    <w:rsid w:val="00401399"/>
    <w:rsid w:val="00404EDE"/>
    <w:rsid w:val="00411427"/>
    <w:rsid w:val="00417770"/>
    <w:rsid w:val="0042305E"/>
    <w:rsid w:val="0043067D"/>
    <w:rsid w:val="00482B91"/>
    <w:rsid w:val="00490F3B"/>
    <w:rsid w:val="00496E39"/>
    <w:rsid w:val="004A72C8"/>
    <w:rsid w:val="004B213A"/>
    <w:rsid w:val="004B5774"/>
    <w:rsid w:val="004C6DB5"/>
    <w:rsid w:val="004D762F"/>
    <w:rsid w:val="004E563C"/>
    <w:rsid w:val="004E56B5"/>
    <w:rsid w:val="004E6118"/>
    <w:rsid w:val="00501F78"/>
    <w:rsid w:val="00507B35"/>
    <w:rsid w:val="00512533"/>
    <w:rsid w:val="005246A0"/>
    <w:rsid w:val="00530B4F"/>
    <w:rsid w:val="00543A88"/>
    <w:rsid w:val="00546969"/>
    <w:rsid w:val="00552510"/>
    <w:rsid w:val="00562643"/>
    <w:rsid w:val="00563009"/>
    <w:rsid w:val="0056410A"/>
    <w:rsid w:val="00571746"/>
    <w:rsid w:val="005A1DDB"/>
    <w:rsid w:val="005B3D19"/>
    <w:rsid w:val="005C05C0"/>
    <w:rsid w:val="005C0A9E"/>
    <w:rsid w:val="005C3D87"/>
    <w:rsid w:val="005D2F3C"/>
    <w:rsid w:val="005F5BD4"/>
    <w:rsid w:val="00613DFC"/>
    <w:rsid w:val="006150F1"/>
    <w:rsid w:val="00627D35"/>
    <w:rsid w:val="006303CC"/>
    <w:rsid w:val="006313C0"/>
    <w:rsid w:val="00635613"/>
    <w:rsid w:val="00650261"/>
    <w:rsid w:val="006817F1"/>
    <w:rsid w:val="00683979"/>
    <w:rsid w:val="00694A92"/>
    <w:rsid w:val="00694FD8"/>
    <w:rsid w:val="006C0F98"/>
    <w:rsid w:val="006C3C88"/>
    <w:rsid w:val="006D09DD"/>
    <w:rsid w:val="006D1FD5"/>
    <w:rsid w:val="006D23C7"/>
    <w:rsid w:val="006D58D4"/>
    <w:rsid w:val="006E2F43"/>
    <w:rsid w:val="006E7E95"/>
    <w:rsid w:val="006F7E36"/>
    <w:rsid w:val="0070265E"/>
    <w:rsid w:val="00716E62"/>
    <w:rsid w:val="00717630"/>
    <w:rsid w:val="00721DB3"/>
    <w:rsid w:val="00725A27"/>
    <w:rsid w:val="00735D05"/>
    <w:rsid w:val="00736231"/>
    <w:rsid w:val="00752203"/>
    <w:rsid w:val="00753143"/>
    <w:rsid w:val="00754D78"/>
    <w:rsid w:val="00757C71"/>
    <w:rsid w:val="00775B63"/>
    <w:rsid w:val="007A70BC"/>
    <w:rsid w:val="007B19AD"/>
    <w:rsid w:val="007B375D"/>
    <w:rsid w:val="007C0F32"/>
    <w:rsid w:val="007C14B7"/>
    <w:rsid w:val="007C5C2E"/>
    <w:rsid w:val="007C6373"/>
    <w:rsid w:val="007E39BE"/>
    <w:rsid w:val="007E473F"/>
    <w:rsid w:val="007F762F"/>
    <w:rsid w:val="007F7817"/>
    <w:rsid w:val="008255F2"/>
    <w:rsid w:val="00827A94"/>
    <w:rsid w:val="00833972"/>
    <w:rsid w:val="008425E8"/>
    <w:rsid w:val="0086324A"/>
    <w:rsid w:val="00863E95"/>
    <w:rsid w:val="008826B2"/>
    <w:rsid w:val="008863F4"/>
    <w:rsid w:val="0088799A"/>
    <w:rsid w:val="0089400F"/>
    <w:rsid w:val="00894CDD"/>
    <w:rsid w:val="008A1D44"/>
    <w:rsid w:val="008B37E5"/>
    <w:rsid w:val="008C2DB3"/>
    <w:rsid w:val="008C388C"/>
    <w:rsid w:val="008D1B1F"/>
    <w:rsid w:val="008D2A23"/>
    <w:rsid w:val="008F3EB8"/>
    <w:rsid w:val="00913322"/>
    <w:rsid w:val="00913A15"/>
    <w:rsid w:val="00926920"/>
    <w:rsid w:val="00932681"/>
    <w:rsid w:val="00953D8A"/>
    <w:rsid w:val="009562C6"/>
    <w:rsid w:val="00981DF5"/>
    <w:rsid w:val="00990C14"/>
    <w:rsid w:val="009953E5"/>
    <w:rsid w:val="009A1519"/>
    <w:rsid w:val="009A3188"/>
    <w:rsid w:val="009B11DC"/>
    <w:rsid w:val="009B1839"/>
    <w:rsid w:val="009B2530"/>
    <w:rsid w:val="009B2743"/>
    <w:rsid w:val="009B42BE"/>
    <w:rsid w:val="009C08F0"/>
    <w:rsid w:val="009D174A"/>
    <w:rsid w:val="009F4039"/>
    <w:rsid w:val="00A06C6D"/>
    <w:rsid w:val="00A247F4"/>
    <w:rsid w:val="00A27EC1"/>
    <w:rsid w:val="00A309A3"/>
    <w:rsid w:val="00A330E7"/>
    <w:rsid w:val="00A33A52"/>
    <w:rsid w:val="00A364F7"/>
    <w:rsid w:val="00A42A64"/>
    <w:rsid w:val="00A6307C"/>
    <w:rsid w:val="00A65039"/>
    <w:rsid w:val="00A73508"/>
    <w:rsid w:val="00A769E7"/>
    <w:rsid w:val="00A83224"/>
    <w:rsid w:val="00A9218F"/>
    <w:rsid w:val="00A946E2"/>
    <w:rsid w:val="00A97191"/>
    <w:rsid w:val="00AA2A4F"/>
    <w:rsid w:val="00AA68F9"/>
    <w:rsid w:val="00AB0A91"/>
    <w:rsid w:val="00AD2017"/>
    <w:rsid w:val="00AD503E"/>
    <w:rsid w:val="00AD736B"/>
    <w:rsid w:val="00AE0D23"/>
    <w:rsid w:val="00AE436C"/>
    <w:rsid w:val="00AE7B8D"/>
    <w:rsid w:val="00AF7EA8"/>
    <w:rsid w:val="00B00123"/>
    <w:rsid w:val="00B033F7"/>
    <w:rsid w:val="00B0371C"/>
    <w:rsid w:val="00B05F01"/>
    <w:rsid w:val="00B06944"/>
    <w:rsid w:val="00B55696"/>
    <w:rsid w:val="00B640E7"/>
    <w:rsid w:val="00B669AF"/>
    <w:rsid w:val="00B7252D"/>
    <w:rsid w:val="00B76C05"/>
    <w:rsid w:val="00B9056B"/>
    <w:rsid w:val="00B91494"/>
    <w:rsid w:val="00B963A8"/>
    <w:rsid w:val="00B9798D"/>
    <w:rsid w:val="00BA3809"/>
    <w:rsid w:val="00BB7A4E"/>
    <w:rsid w:val="00BD1915"/>
    <w:rsid w:val="00BE147A"/>
    <w:rsid w:val="00BE1611"/>
    <w:rsid w:val="00BE4735"/>
    <w:rsid w:val="00C0675A"/>
    <w:rsid w:val="00C11192"/>
    <w:rsid w:val="00C25F07"/>
    <w:rsid w:val="00C45F08"/>
    <w:rsid w:val="00C510DF"/>
    <w:rsid w:val="00C5386B"/>
    <w:rsid w:val="00C57971"/>
    <w:rsid w:val="00C61928"/>
    <w:rsid w:val="00C8201C"/>
    <w:rsid w:val="00C8512A"/>
    <w:rsid w:val="00C974CE"/>
    <w:rsid w:val="00CA308A"/>
    <w:rsid w:val="00CA3EED"/>
    <w:rsid w:val="00CA489F"/>
    <w:rsid w:val="00CB167A"/>
    <w:rsid w:val="00CC5FD4"/>
    <w:rsid w:val="00CC6132"/>
    <w:rsid w:val="00CF27EC"/>
    <w:rsid w:val="00CF57E9"/>
    <w:rsid w:val="00CF57F9"/>
    <w:rsid w:val="00CF5F97"/>
    <w:rsid w:val="00D03CFB"/>
    <w:rsid w:val="00D166A9"/>
    <w:rsid w:val="00D1760A"/>
    <w:rsid w:val="00D31912"/>
    <w:rsid w:val="00D33E3E"/>
    <w:rsid w:val="00D37872"/>
    <w:rsid w:val="00D54623"/>
    <w:rsid w:val="00D5528D"/>
    <w:rsid w:val="00D60E12"/>
    <w:rsid w:val="00D7483B"/>
    <w:rsid w:val="00D87C7E"/>
    <w:rsid w:val="00DA69DF"/>
    <w:rsid w:val="00DB5C2F"/>
    <w:rsid w:val="00DC2AA4"/>
    <w:rsid w:val="00DC2BFE"/>
    <w:rsid w:val="00DD5777"/>
    <w:rsid w:val="00DF456D"/>
    <w:rsid w:val="00DF61C4"/>
    <w:rsid w:val="00E0723E"/>
    <w:rsid w:val="00E55795"/>
    <w:rsid w:val="00E57DCD"/>
    <w:rsid w:val="00E601DF"/>
    <w:rsid w:val="00E67CA6"/>
    <w:rsid w:val="00E748CC"/>
    <w:rsid w:val="00E7508D"/>
    <w:rsid w:val="00E76C2E"/>
    <w:rsid w:val="00E83A20"/>
    <w:rsid w:val="00E91DEB"/>
    <w:rsid w:val="00E94AD0"/>
    <w:rsid w:val="00EA7EC0"/>
    <w:rsid w:val="00EB7A2E"/>
    <w:rsid w:val="00ED10A9"/>
    <w:rsid w:val="00F03B3B"/>
    <w:rsid w:val="00F114AB"/>
    <w:rsid w:val="00F22E79"/>
    <w:rsid w:val="00F331D4"/>
    <w:rsid w:val="00F34135"/>
    <w:rsid w:val="00F431C6"/>
    <w:rsid w:val="00F60444"/>
    <w:rsid w:val="00F93BE5"/>
    <w:rsid w:val="00F93CB9"/>
    <w:rsid w:val="00F97A20"/>
    <w:rsid w:val="00F97A37"/>
    <w:rsid w:val="00FA4911"/>
    <w:rsid w:val="00FB0F79"/>
    <w:rsid w:val="00FC5A39"/>
    <w:rsid w:val="00FE2EF5"/>
    <w:rsid w:val="00FF47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3"/>
      <o:rules v:ext="edit">
        <o:r id="V:Rule3" type="connector" idref="#_x0000_s3241"/>
        <o:r id="V:Rule4" type="connector" idref="#_x0000_s3242"/>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076"/>
    <w:pPr>
      <w:suppressAutoHyphens/>
    </w:pPr>
    <w:rPr>
      <w:color w:val="000000"/>
      <w:kern w:val="1"/>
      <w:sz w:val="24"/>
      <w:szCs w:val="24"/>
      <w:lang w:val="en-US" w:eastAsia="ar-SA"/>
    </w:rPr>
  </w:style>
  <w:style w:type="paragraph" w:styleId="Heading1">
    <w:name w:val="heading 1"/>
    <w:basedOn w:val="Normal"/>
    <w:next w:val="BodyText"/>
    <w:qFormat/>
    <w:rsid w:val="00005076"/>
    <w:pPr>
      <w:keepNext/>
      <w:tabs>
        <w:tab w:val="num" w:pos="432"/>
      </w:tabs>
      <w:spacing w:before="240" w:after="240" w:line="276" w:lineRule="auto"/>
      <w:ind w:left="360"/>
      <w:outlineLvl w:val="0"/>
    </w:pPr>
    <w:rPr>
      <w:rFonts w:ascii="Cambria" w:hAnsi="Cambria"/>
      <w:b/>
      <w:bCs/>
      <w:color w:val="365F91"/>
      <w:sz w:val="28"/>
      <w:szCs w:val="28"/>
    </w:rPr>
  </w:style>
  <w:style w:type="paragraph" w:styleId="Heading2">
    <w:name w:val="heading 2"/>
    <w:basedOn w:val="Normal"/>
    <w:next w:val="BodyText"/>
    <w:uiPriority w:val="9"/>
    <w:qFormat/>
    <w:rsid w:val="00005076"/>
    <w:pPr>
      <w:keepNext/>
      <w:tabs>
        <w:tab w:val="num" w:pos="576"/>
      </w:tabs>
      <w:spacing w:before="200"/>
      <w:ind w:left="576" w:hanging="576"/>
      <w:outlineLvl w:val="1"/>
    </w:pPr>
    <w:rPr>
      <w:rFonts w:ascii="Cambria" w:hAnsi="Cambria" w:cs="font286"/>
      <w:b/>
      <w:bCs/>
      <w:color w:val="4F81BD"/>
      <w:sz w:val="26"/>
      <w:szCs w:val="26"/>
    </w:rPr>
  </w:style>
  <w:style w:type="paragraph" w:styleId="Heading3">
    <w:name w:val="heading 3"/>
    <w:basedOn w:val="Normal"/>
    <w:next w:val="BodyText"/>
    <w:qFormat/>
    <w:rsid w:val="00005076"/>
    <w:pPr>
      <w:keepNext/>
      <w:tabs>
        <w:tab w:val="num" w:pos="720"/>
      </w:tabs>
      <w:spacing w:before="240" w:after="60"/>
      <w:ind w:left="720" w:hanging="720"/>
      <w:outlineLvl w:val="2"/>
    </w:pPr>
    <w:rPr>
      <w:rFonts w:ascii="Cambria" w:hAnsi="Cambria"/>
      <w:b/>
      <w:bCs/>
      <w:sz w:val="26"/>
      <w:szCs w:val="26"/>
    </w:rPr>
  </w:style>
  <w:style w:type="paragraph" w:styleId="Heading4">
    <w:name w:val="heading 4"/>
    <w:basedOn w:val="Normal"/>
    <w:next w:val="BodyText"/>
    <w:uiPriority w:val="9"/>
    <w:qFormat/>
    <w:rsid w:val="00005076"/>
    <w:pPr>
      <w:keepNext/>
      <w:tabs>
        <w:tab w:val="num" w:pos="864"/>
      </w:tabs>
      <w:spacing w:before="200"/>
      <w:ind w:left="864" w:hanging="864"/>
      <w:outlineLvl w:val="3"/>
    </w:pPr>
    <w:rPr>
      <w:rFonts w:ascii="Cambria" w:hAnsi="Cambria" w:cs="font286"/>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05076"/>
    <w:pPr>
      <w:spacing w:after="120"/>
    </w:pPr>
    <w:rPr>
      <w:rFonts w:eastAsia="SimSun"/>
    </w:rPr>
  </w:style>
  <w:style w:type="character" w:customStyle="1" w:styleId="ListLabel1">
    <w:name w:val="ListLabel 1"/>
    <w:rsid w:val="00005076"/>
    <w:rPr>
      <w:sz w:val="20"/>
    </w:rPr>
  </w:style>
  <w:style w:type="character" w:customStyle="1" w:styleId="ListLabel2">
    <w:name w:val="ListLabel 2"/>
    <w:rsid w:val="00005076"/>
    <w:rPr>
      <w:rFonts w:cs="OpenSymbol"/>
    </w:rPr>
  </w:style>
  <w:style w:type="character" w:customStyle="1" w:styleId="ListLabel3">
    <w:name w:val="ListLabel 3"/>
    <w:rsid w:val="00005076"/>
    <w:rPr>
      <w:rFonts w:cs="Courier New"/>
    </w:rPr>
  </w:style>
  <w:style w:type="character" w:customStyle="1" w:styleId="ListLabel4">
    <w:name w:val="ListLabel 4"/>
    <w:rsid w:val="00005076"/>
    <w:rPr>
      <w:rFonts w:eastAsia="Times New Roman" w:cs="Times New Roman"/>
    </w:rPr>
  </w:style>
  <w:style w:type="character" w:customStyle="1" w:styleId="CommentReference1">
    <w:name w:val="Comment Reference1"/>
    <w:basedOn w:val="DefaultParagraphFont"/>
    <w:rsid w:val="00005076"/>
  </w:style>
  <w:style w:type="character" w:customStyle="1" w:styleId="PageNumber1">
    <w:name w:val="Page Number1"/>
    <w:basedOn w:val="DefaultParagraphFont"/>
    <w:rsid w:val="00005076"/>
  </w:style>
  <w:style w:type="character" w:customStyle="1" w:styleId="apple-style-span">
    <w:name w:val="apple-style-span"/>
    <w:basedOn w:val="DefaultParagraphFont"/>
    <w:rsid w:val="00005076"/>
  </w:style>
  <w:style w:type="character" w:styleId="Hyperlink">
    <w:name w:val="Hyperlink"/>
    <w:basedOn w:val="DefaultParagraphFont"/>
    <w:rsid w:val="00005076"/>
    <w:rPr>
      <w:color w:val="0000FF"/>
      <w:u w:val="single"/>
    </w:rPr>
  </w:style>
  <w:style w:type="character" w:customStyle="1" w:styleId="HeaderChar">
    <w:name w:val="Header Char"/>
    <w:aliases w:val=" Char Char"/>
    <w:basedOn w:val="DefaultParagraphFont"/>
    <w:uiPriority w:val="99"/>
    <w:rsid w:val="00005076"/>
  </w:style>
  <w:style w:type="character" w:customStyle="1" w:styleId="FooterChar">
    <w:name w:val="Footer Char"/>
    <w:basedOn w:val="DefaultParagraphFont"/>
    <w:uiPriority w:val="99"/>
    <w:rsid w:val="00005076"/>
  </w:style>
  <w:style w:type="character" w:customStyle="1" w:styleId="Heading1Char">
    <w:name w:val="Heading 1 Char"/>
    <w:basedOn w:val="DefaultParagraphFont"/>
    <w:rsid w:val="00005076"/>
  </w:style>
  <w:style w:type="character" w:customStyle="1" w:styleId="BodyTextChar">
    <w:name w:val="Body Text Char"/>
    <w:basedOn w:val="DefaultParagraphFont"/>
    <w:rsid w:val="00005076"/>
  </w:style>
  <w:style w:type="character" w:customStyle="1" w:styleId="apple-converted-space">
    <w:name w:val="apple-converted-space"/>
    <w:basedOn w:val="DefaultParagraphFont"/>
    <w:rsid w:val="00005076"/>
  </w:style>
  <w:style w:type="character" w:customStyle="1" w:styleId="Heading4Char">
    <w:name w:val="Heading 4 Char"/>
    <w:basedOn w:val="DefaultParagraphFont"/>
    <w:uiPriority w:val="9"/>
    <w:rsid w:val="00005076"/>
  </w:style>
  <w:style w:type="character" w:customStyle="1" w:styleId="Heading3Char">
    <w:name w:val="Heading 3 Char"/>
    <w:basedOn w:val="DefaultParagraphFont"/>
    <w:rsid w:val="00005076"/>
  </w:style>
  <w:style w:type="character" w:styleId="Strong">
    <w:name w:val="Strong"/>
    <w:basedOn w:val="DefaultParagraphFont"/>
    <w:uiPriority w:val="22"/>
    <w:qFormat/>
    <w:rsid w:val="00005076"/>
    <w:rPr>
      <w:b/>
      <w:bCs/>
    </w:rPr>
  </w:style>
  <w:style w:type="character" w:customStyle="1" w:styleId="ilad">
    <w:name w:val="il_ad"/>
    <w:basedOn w:val="DefaultParagraphFont"/>
    <w:rsid w:val="00005076"/>
  </w:style>
  <w:style w:type="character" w:customStyle="1" w:styleId="HTMLPreformattedChar">
    <w:name w:val="HTML Preformatted Char"/>
    <w:basedOn w:val="DefaultParagraphFont"/>
    <w:uiPriority w:val="99"/>
    <w:rsid w:val="00005076"/>
  </w:style>
  <w:style w:type="character" w:customStyle="1" w:styleId="hidden1">
    <w:name w:val="hidden1"/>
    <w:basedOn w:val="DefaultParagraphFont"/>
    <w:rsid w:val="00005076"/>
  </w:style>
  <w:style w:type="character" w:customStyle="1" w:styleId="Heading2Char">
    <w:name w:val="Heading 2 Char"/>
    <w:basedOn w:val="DefaultParagraphFont"/>
    <w:uiPriority w:val="9"/>
    <w:rsid w:val="00005076"/>
  </w:style>
  <w:style w:type="character" w:customStyle="1" w:styleId="WW8Num9z0">
    <w:name w:val="WW8Num9z0"/>
    <w:rsid w:val="00005076"/>
    <w:rPr>
      <w:rFonts w:ascii="Symbol" w:hAnsi="Symbol" w:cs="OpenSymbol"/>
    </w:rPr>
  </w:style>
  <w:style w:type="character" w:customStyle="1" w:styleId="WW8Num9z1">
    <w:name w:val="WW8Num9z1"/>
    <w:rsid w:val="00005076"/>
    <w:rPr>
      <w:rFonts w:ascii="OpenSymbol" w:hAnsi="OpenSymbol" w:cs="OpenSymbol"/>
    </w:rPr>
  </w:style>
  <w:style w:type="paragraph" w:customStyle="1" w:styleId="Heading">
    <w:name w:val="Heading"/>
    <w:basedOn w:val="Normal"/>
    <w:next w:val="BodyText"/>
    <w:rsid w:val="00005076"/>
    <w:pPr>
      <w:keepNext/>
      <w:spacing w:before="240" w:after="120"/>
    </w:pPr>
    <w:rPr>
      <w:rFonts w:ascii="Arial" w:eastAsia="SimSun" w:hAnsi="Arial" w:cs="Mangal"/>
      <w:sz w:val="28"/>
      <w:szCs w:val="28"/>
    </w:rPr>
  </w:style>
  <w:style w:type="paragraph" w:styleId="List">
    <w:name w:val="List"/>
    <w:basedOn w:val="BodyText"/>
    <w:rsid w:val="00005076"/>
    <w:rPr>
      <w:rFonts w:cs="Mangal"/>
    </w:rPr>
  </w:style>
  <w:style w:type="paragraph" w:styleId="Caption">
    <w:name w:val="caption"/>
    <w:basedOn w:val="Normal"/>
    <w:qFormat/>
    <w:rsid w:val="00005076"/>
    <w:pPr>
      <w:suppressLineNumbers/>
      <w:spacing w:before="120" w:after="120"/>
    </w:pPr>
    <w:rPr>
      <w:rFonts w:cs="Mangal"/>
      <w:i/>
      <w:iCs/>
    </w:rPr>
  </w:style>
  <w:style w:type="paragraph" w:customStyle="1" w:styleId="Index">
    <w:name w:val="Index"/>
    <w:basedOn w:val="Normal"/>
    <w:rsid w:val="00005076"/>
    <w:pPr>
      <w:suppressLineNumbers/>
    </w:pPr>
    <w:rPr>
      <w:rFonts w:cs="Mangal"/>
    </w:rPr>
  </w:style>
  <w:style w:type="paragraph" w:customStyle="1" w:styleId="CommentText1">
    <w:name w:val="Comment Text1"/>
    <w:basedOn w:val="Normal"/>
    <w:rsid w:val="00005076"/>
  </w:style>
  <w:style w:type="paragraph" w:customStyle="1" w:styleId="CommentSubject1">
    <w:name w:val="Comment Subject1"/>
    <w:basedOn w:val="CommentText1"/>
    <w:rsid w:val="00005076"/>
  </w:style>
  <w:style w:type="paragraph" w:styleId="BalloonText">
    <w:name w:val="Balloon Text"/>
    <w:basedOn w:val="Normal"/>
    <w:rsid w:val="00005076"/>
  </w:style>
  <w:style w:type="paragraph" w:styleId="Header">
    <w:name w:val="header"/>
    <w:aliases w:val=" Char"/>
    <w:basedOn w:val="Normal"/>
    <w:uiPriority w:val="99"/>
    <w:rsid w:val="00005076"/>
    <w:pPr>
      <w:suppressLineNumbers/>
      <w:tabs>
        <w:tab w:val="center" w:pos="4320"/>
        <w:tab w:val="right" w:pos="8640"/>
      </w:tabs>
    </w:pPr>
  </w:style>
  <w:style w:type="paragraph" w:styleId="Footer">
    <w:name w:val="footer"/>
    <w:basedOn w:val="Normal"/>
    <w:uiPriority w:val="99"/>
    <w:rsid w:val="00005076"/>
    <w:pPr>
      <w:suppressLineNumbers/>
      <w:tabs>
        <w:tab w:val="center" w:pos="4320"/>
        <w:tab w:val="right" w:pos="8640"/>
      </w:tabs>
    </w:pPr>
  </w:style>
  <w:style w:type="paragraph" w:styleId="TOC1">
    <w:name w:val="toc 1"/>
    <w:basedOn w:val="Normal"/>
    <w:rsid w:val="00005076"/>
    <w:pPr>
      <w:tabs>
        <w:tab w:val="right" w:pos="9360"/>
      </w:tabs>
      <w:spacing w:before="240" w:after="60" w:line="240" w:lineRule="atLeast"/>
      <w:ind w:right="720"/>
    </w:pPr>
    <w:rPr>
      <w:sz w:val="20"/>
      <w:szCs w:val="20"/>
    </w:rPr>
  </w:style>
  <w:style w:type="paragraph" w:styleId="TOC3">
    <w:name w:val="toc 3"/>
    <w:basedOn w:val="Normal"/>
    <w:rsid w:val="00005076"/>
    <w:pPr>
      <w:tabs>
        <w:tab w:val="left" w:pos="1440"/>
        <w:tab w:val="right" w:pos="9360"/>
      </w:tabs>
      <w:spacing w:line="240" w:lineRule="atLeast"/>
      <w:ind w:left="864"/>
    </w:pPr>
    <w:rPr>
      <w:sz w:val="20"/>
      <w:szCs w:val="20"/>
    </w:rPr>
  </w:style>
  <w:style w:type="paragraph" w:styleId="NormalWeb">
    <w:name w:val="Normal (Web)"/>
    <w:basedOn w:val="Normal"/>
    <w:uiPriority w:val="99"/>
    <w:rsid w:val="00005076"/>
  </w:style>
  <w:style w:type="paragraph" w:styleId="HTMLPreformatted">
    <w:name w:val="HTML Preformatted"/>
    <w:basedOn w:val="Normal"/>
    <w:uiPriority w:val="99"/>
    <w:rsid w:val="00005076"/>
  </w:style>
  <w:style w:type="paragraph" w:styleId="ListParagraph">
    <w:name w:val="List Paragraph"/>
    <w:basedOn w:val="Normal"/>
    <w:uiPriority w:val="34"/>
    <w:qFormat/>
    <w:rsid w:val="00005076"/>
  </w:style>
  <w:style w:type="paragraph" w:styleId="BlockText">
    <w:name w:val="Block Text"/>
    <w:basedOn w:val="Normal"/>
    <w:rsid w:val="00005076"/>
  </w:style>
  <w:style w:type="paragraph" w:customStyle="1" w:styleId="Framecontents">
    <w:name w:val="Frame contents"/>
    <w:basedOn w:val="BodyText"/>
    <w:rsid w:val="00005076"/>
  </w:style>
  <w:style w:type="paragraph" w:styleId="CommentText">
    <w:name w:val="annotation text"/>
    <w:basedOn w:val="Normal"/>
    <w:link w:val="CommentTextChar"/>
    <w:semiHidden/>
    <w:rsid w:val="00613DFC"/>
    <w:pPr>
      <w:suppressAutoHyphens w:val="0"/>
    </w:pPr>
    <w:rPr>
      <w:color w:val="auto"/>
      <w:kern w:val="0"/>
      <w:sz w:val="20"/>
      <w:szCs w:val="20"/>
      <w:lang w:eastAsia="en-US"/>
    </w:rPr>
  </w:style>
  <w:style w:type="character" w:customStyle="1" w:styleId="CommentTextChar">
    <w:name w:val="Comment Text Char"/>
    <w:basedOn w:val="DefaultParagraphFont"/>
    <w:link w:val="CommentText"/>
    <w:semiHidden/>
    <w:rsid w:val="00613DFC"/>
  </w:style>
  <w:style w:type="paragraph" w:styleId="CommentSubject">
    <w:name w:val="annotation subject"/>
    <w:basedOn w:val="CommentText"/>
    <w:next w:val="CommentText"/>
    <w:link w:val="CommentSubjectChar"/>
    <w:semiHidden/>
    <w:rsid w:val="00613DFC"/>
    <w:rPr>
      <w:b/>
      <w:bCs/>
    </w:rPr>
  </w:style>
  <w:style w:type="character" w:customStyle="1" w:styleId="CommentSubjectChar">
    <w:name w:val="Comment Subject Char"/>
    <w:basedOn w:val="CommentTextChar"/>
    <w:link w:val="CommentSubject"/>
    <w:semiHidden/>
    <w:rsid w:val="00613DFC"/>
    <w:rPr>
      <w:b/>
      <w:bCs/>
    </w:rPr>
  </w:style>
  <w:style w:type="character" w:styleId="PageNumber">
    <w:name w:val="page number"/>
    <w:basedOn w:val="DefaultParagraphFont"/>
    <w:rsid w:val="00613DFC"/>
  </w:style>
  <w:style w:type="paragraph" w:customStyle="1" w:styleId="Default">
    <w:name w:val="Default"/>
    <w:rsid w:val="00613DFC"/>
    <w:pPr>
      <w:autoSpaceDE w:val="0"/>
      <w:autoSpaceDN w:val="0"/>
      <w:adjustRightInd w:val="0"/>
    </w:pPr>
    <w:rPr>
      <w:color w:val="000000"/>
      <w:sz w:val="24"/>
      <w:szCs w:val="24"/>
      <w:lang w:val="en-US" w:eastAsia="en-US" w:bidi="hi-IN"/>
    </w:rPr>
  </w:style>
  <w:style w:type="table" w:styleId="TableGrid">
    <w:name w:val="Table Grid"/>
    <w:basedOn w:val="TableNormal"/>
    <w:uiPriority w:val="59"/>
    <w:rsid w:val="00613DFC"/>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13DFC"/>
    <w:rPr>
      <w:rFonts w:ascii="Courier New" w:eastAsia="Times New Roman" w:hAnsi="Courier New" w:cs="Courier New"/>
      <w:sz w:val="20"/>
      <w:szCs w:val="20"/>
    </w:rPr>
  </w:style>
  <w:style w:type="character" w:styleId="Emphasis">
    <w:name w:val="Emphasis"/>
    <w:basedOn w:val="DefaultParagraphFont"/>
    <w:uiPriority w:val="20"/>
    <w:qFormat/>
    <w:rsid w:val="008863F4"/>
    <w:rPr>
      <w:b/>
      <w:bCs/>
      <w:i w:val="0"/>
      <w:iCs w:val="0"/>
    </w:rPr>
  </w:style>
  <w:style w:type="paragraph" w:styleId="PlainText">
    <w:name w:val="Plain Text"/>
    <w:basedOn w:val="Normal"/>
    <w:link w:val="PlainTextChar"/>
    <w:uiPriority w:val="99"/>
    <w:unhideWhenUsed/>
    <w:rsid w:val="008D1B1F"/>
    <w:pPr>
      <w:suppressAutoHyphens w:val="0"/>
    </w:pPr>
    <w:rPr>
      <w:rFonts w:ascii="Consolas" w:eastAsiaTheme="minorHAnsi" w:hAnsi="Consolas" w:cs="Consolas"/>
      <w:color w:val="auto"/>
      <w:kern w:val="0"/>
      <w:sz w:val="21"/>
      <w:szCs w:val="21"/>
      <w:lang w:eastAsia="en-US"/>
    </w:rPr>
  </w:style>
  <w:style w:type="character" w:customStyle="1" w:styleId="PlainTextChar">
    <w:name w:val="Plain Text Char"/>
    <w:basedOn w:val="DefaultParagraphFont"/>
    <w:link w:val="PlainText"/>
    <w:uiPriority w:val="99"/>
    <w:rsid w:val="008D1B1F"/>
    <w:rPr>
      <w:rFonts w:ascii="Consolas" w:eastAsiaTheme="minorHAnsi" w:hAnsi="Consolas" w:cs="Consolas"/>
      <w:sz w:val="21"/>
      <w:szCs w:val="21"/>
      <w:lang w:val="en-US" w:eastAsia="en-US"/>
    </w:rPr>
  </w:style>
</w:styles>
</file>

<file path=word/webSettings.xml><?xml version="1.0" encoding="utf-8"?>
<w:webSettings xmlns:r="http://schemas.openxmlformats.org/officeDocument/2006/relationships" xmlns:w="http://schemas.openxmlformats.org/wordprocessingml/2006/main">
  <w:divs>
    <w:div w:id="94404300">
      <w:bodyDiv w:val="1"/>
      <w:marLeft w:val="0"/>
      <w:marRight w:val="0"/>
      <w:marTop w:val="0"/>
      <w:marBottom w:val="0"/>
      <w:divBdr>
        <w:top w:val="none" w:sz="0" w:space="0" w:color="auto"/>
        <w:left w:val="none" w:sz="0" w:space="0" w:color="auto"/>
        <w:bottom w:val="none" w:sz="0" w:space="0" w:color="auto"/>
        <w:right w:val="none" w:sz="0" w:space="0" w:color="auto"/>
      </w:divBdr>
    </w:div>
    <w:div w:id="203372991">
      <w:bodyDiv w:val="1"/>
      <w:marLeft w:val="0"/>
      <w:marRight w:val="0"/>
      <w:marTop w:val="0"/>
      <w:marBottom w:val="0"/>
      <w:divBdr>
        <w:top w:val="none" w:sz="0" w:space="0" w:color="auto"/>
        <w:left w:val="none" w:sz="0" w:space="0" w:color="auto"/>
        <w:bottom w:val="none" w:sz="0" w:space="0" w:color="auto"/>
        <w:right w:val="none" w:sz="0" w:space="0" w:color="auto"/>
      </w:divBdr>
    </w:div>
    <w:div w:id="226261005">
      <w:bodyDiv w:val="1"/>
      <w:marLeft w:val="0"/>
      <w:marRight w:val="0"/>
      <w:marTop w:val="0"/>
      <w:marBottom w:val="0"/>
      <w:divBdr>
        <w:top w:val="none" w:sz="0" w:space="0" w:color="auto"/>
        <w:left w:val="none" w:sz="0" w:space="0" w:color="auto"/>
        <w:bottom w:val="none" w:sz="0" w:space="0" w:color="auto"/>
        <w:right w:val="none" w:sz="0" w:space="0" w:color="auto"/>
      </w:divBdr>
    </w:div>
    <w:div w:id="327440545">
      <w:bodyDiv w:val="1"/>
      <w:marLeft w:val="0"/>
      <w:marRight w:val="0"/>
      <w:marTop w:val="0"/>
      <w:marBottom w:val="0"/>
      <w:divBdr>
        <w:top w:val="none" w:sz="0" w:space="0" w:color="auto"/>
        <w:left w:val="none" w:sz="0" w:space="0" w:color="auto"/>
        <w:bottom w:val="none" w:sz="0" w:space="0" w:color="auto"/>
        <w:right w:val="none" w:sz="0" w:space="0" w:color="auto"/>
      </w:divBdr>
    </w:div>
    <w:div w:id="431586878">
      <w:bodyDiv w:val="1"/>
      <w:marLeft w:val="0"/>
      <w:marRight w:val="0"/>
      <w:marTop w:val="0"/>
      <w:marBottom w:val="0"/>
      <w:divBdr>
        <w:top w:val="none" w:sz="0" w:space="0" w:color="auto"/>
        <w:left w:val="none" w:sz="0" w:space="0" w:color="auto"/>
        <w:bottom w:val="none" w:sz="0" w:space="0" w:color="auto"/>
        <w:right w:val="none" w:sz="0" w:space="0" w:color="auto"/>
      </w:divBdr>
      <w:divsChild>
        <w:div w:id="1293094654">
          <w:marLeft w:val="547"/>
          <w:marRight w:val="0"/>
          <w:marTop w:val="106"/>
          <w:marBottom w:val="0"/>
          <w:divBdr>
            <w:top w:val="none" w:sz="0" w:space="0" w:color="auto"/>
            <w:left w:val="none" w:sz="0" w:space="0" w:color="auto"/>
            <w:bottom w:val="none" w:sz="0" w:space="0" w:color="auto"/>
            <w:right w:val="none" w:sz="0" w:space="0" w:color="auto"/>
          </w:divBdr>
        </w:div>
        <w:div w:id="917054833">
          <w:marLeft w:val="547"/>
          <w:marRight w:val="0"/>
          <w:marTop w:val="106"/>
          <w:marBottom w:val="0"/>
          <w:divBdr>
            <w:top w:val="none" w:sz="0" w:space="0" w:color="auto"/>
            <w:left w:val="none" w:sz="0" w:space="0" w:color="auto"/>
            <w:bottom w:val="none" w:sz="0" w:space="0" w:color="auto"/>
            <w:right w:val="none" w:sz="0" w:space="0" w:color="auto"/>
          </w:divBdr>
        </w:div>
        <w:div w:id="442192679">
          <w:marLeft w:val="547"/>
          <w:marRight w:val="0"/>
          <w:marTop w:val="106"/>
          <w:marBottom w:val="0"/>
          <w:divBdr>
            <w:top w:val="none" w:sz="0" w:space="0" w:color="auto"/>
            <w:left w:val="none" w:sz="0" w:space="0" w:color="auto"/>
            <w:bottom w:val="none" w:sz="0" w:space="0" w:color="auto"/>
            <w:right w:val="none" w:sz="0" w:space="0" w:color="auto"/>
          </w:divBdr>
        </w:div>
        <w:div w:id="81293841">
          <w:marLeft w:val="547"/>
          <w:marRight w:val="0"/>
          <w:marTop w:val="106"/>
          <w:marBottom w:val="0"/>
          <w:divBdr>
            <w:top w:val="none" w:sz="0" w:space="0" w:color="auto"/>
            <w:left w:val="none" w:sz="0" w:space="0" w:color="auto"/>
            <w:bottom w:val="none" w:sz="0" w:space="0" w:color="auto"/>
            <w:right w:val="none" w:sz="0" w:space="0" w:color="auto"/>
          </w:divBdr>
        </w:div>
      </w:divsChild>
    </w:div>
    <w:div w:id="756511780">
      <w:bodyDiv w:val="1"/>
      <w:marLeft w:val="0"/>
      <w:marRight w:val="0"/>
      <w:marTop w:val="0"/>
      <w:marBottom w:val="0"/>
      <w:divBdr>
        <w:top w:val="none" w:sz="0" w:space="0" w:color="auto"/>
        <w:left w:val="none" w:sz="0" w:space="0" w:color="auto"/>
        <w:bottom w:val="none" w:sz="0" w:space="0" w:color="auto"/>
        <w:right w:val="none" w:sz="0" w:space="0" w:color="auto"/>
      </w:divBdr>
    </w:div>
    <w:div w:id="966353456">
      <w:bodyDiv w:val="1"/>
      <w:marLeft w:val="0"/>
      <w:marRight w:val="0"/>
      <w:marTop w:val="0"/>
      <w:marBottom w:val="0"/>
      <w:divBdr>
        <w:top w:val="none" w:sz="0" w:space="0" w:color="auto"/>
        <w:left w:val="none" w:sz="0" w:space="0" w:color="auto"/>
        <w:bottom w:val="none" w:sz="0" w:space="0" w:color="auto"/>
        <w:right w:val="none" w:sz="0" w:space="0" w:color="auto"/>
      </w:divBdr>
      <w:divsChild>
        <w:div w:id="1620379273">
          <w:marLeft w:val="547"/>
          <w:marRight w:val="0"/>
          <w:marTop w:val="106"/>
          <w:marBottom w:val="0"/>
          <w:divBdr>
            <w:top w:val="none" w:sz="0" w:space="0" w:color="auto"/>
            <w:left w:val="none" w:sz="0" w:space="0" w:color="auto"/>
            <w:bottom w:val="none" w:sz="0" w:space="0" w:color="auto"/>
            <w:right w:val="none" w:sz="0" w:space="0" w:color="auto"/>
          </w:divBdr>
        </w:div>
      </w:divsChild>
    </w:div>
    <w:div w:id="1403409884">
      <w:bodyDiv w:val="1"/>
      <w:marLeft w:val="0"/>
      <w:marRight w:val="0"/>
      <w:marTop w:val="0"/>
      <w:marBottom w:val="0"/>
      <w:divBdr>
        <w:top w:val="none" w:sz="0" w:space="0" w:color="auto"/>
        <w:left w:val="none" w:sz="0" w:space="0" w:color="auto"/>
        <w:bottom w:val="none" w:sz="0" w:space="0" w:color="auto"/>
        <w:right w:val="none" w:sz="0" w:space="0" w:color="auto"/>
      </w:divBdr>
    </w:div>
    <w:div w:id="1682047443">
      <w:bodyDiv w:val="1"/>
      <w:marLeft w:val="0"/>
      <w:marRight w:val="0"/>
      <w:marTop w:val="0"/>
      <w:marBottom w:val="0"/>
      <w:divBdr>
        <w:top w:val="none" w:sz="0" w:space="0" w:color="auto"/>
        <w:left w:val="none" w:sz="0" w:space="0" w:color="auto"/>
        <w:bottom w:val="none" w:sz="0" w:space="0" w:color="auto"/>
        <w:right w:val="none" w:sz="0" w:space="0" w:color="auto"/>
      </w:divBdr>
    </w:div>
    <w:div w:id="2034647809">
      <w:bodyDiv w:val="1"/>
      <w:marLeft w:val="0"/>
      <w:marRight w:val="0"/>
      <w:marTop w:val="0"/>
      <w:marBottom w:val="0"/>
      <w:divBdr>
        <w:top w:val="none" w:sz="0" w:space="0" w:color="auto"/>
        <w:left w:val="none" w:sz="0" w:space="0" w:color="auto"/>
        <w:bottom w:val="none" w:sz="0" w:space="0" w:color="auto"/>
        <w:right w:val="none" w:sz="0" w:space="0" w:color="auto"/>
      </w:divBdr>
    </w:div>
    <w:div w:id="2035840879">
      <w:bodyDiv w:val="1"/>
      <w:marLeft w:val="0"/>
      <w:marRight w:val="0"/>
      <w:marTop w:val="0"/>
      <w:marBottom w:val="0"/>
      <w:divBdr>
        <w:top w:val="none" w:sz="0" w:space="0" w:color="auto"/>
        <w:left w:val="none" w:sz="0" w:space="0" w:color="auto"/>
        <w:bottom w:val="none" w:sz="0" w:space="0" w:color="auto"/>
        <w:right w:val="none" w:sz="0" w:space="0" w:color="auto"/>
      </w:divBdr>
    </w:div>
    <w:div w:id="2056924090">
      <w:bodyDiv w:val="1"/>
      <w:marLeft w:val="0"/>
      <w:marRight w:val="0"/>
      <w:marTop w:val="0"/>
      <w:marBottom w:val="0"/>
      <w:divBdr>
        <w:top w:val="none" w:sz="0" w:space="0" w:color="auto"/>
        <w:left w:val="none" w:sz="0" w:space="0" w:color="auto"/>
        <w:bottom w:val="none" w:sz="0" w:space="0" w:color="auto"/>
        <w:right w:val="none" w:sz="0" w:space="0" w:color="auto"/>
      </w:divBdr>
      <w:divsChild>
        <w:div w:id="279993609">
          <w:marLeft w:val="547"/>
          <w:marRight w:val="0"/>
          <w:marTop w:val="72"/>
          <w:marBottom w:val="0"/>
          <w:divBdr>
            <w:top w:val="none" w:sz="0" w:space="0" w:color="auto"/>
            <w:left w:val="none" w:sz="0" w:space="0" w:color="auto"/>
            <w:bottom w:val="none" w:sz="0" w:space="0" w:color="auto"/>
            <w:right w:val="none" w:sz="0" w:space="0" w:color="auto"/>
          </w:divBdr>
        </w:div>
        <w:div w:id="365759800">
          <w:marLeft w:val="547"/>
          <w:marRight w:val="0"/>
          <w:marTop w:val="72"/>
          <w:marBottom w:val="0"/>
          <w:divBdr>
            <w:top w:val="none" w:sz="0" w:space="0" w:color="auto"/>
            <w:left w:val="none" w:sz="0" w:space="0" w:color="auto"/>
            <w:bottom w:val="none" w:sz="0" w:space="0" w:color="auto"/>
            <w:right w:val="none" w:sz="0" w:space="0" w:color="auto"/>
          </w:divBdr>
        </w:div>
        <w:div w:id="340932742">
          <w:marLeft w:val="547"/>
          <w:marRight w:val="0"/>
          <w:marTop w:val="72"/>
          <w:marBottom w:val="0"/>
          <w:divBdr>
            <w:top w:val="none" w:sz="0" w:space="0" w:color="auto"/>
            <w:left w:val="none" w:sz="0" w:space="0" w:color="auto"/>
            <w:bottom w:val="none" w:sz="0" w:space="0" w:color="auto"/>
            <w:right w:val="none" w:sz="0" w:space="0" w:color="auto"/>
          </w:divBdr>
        </w:div>
        <w:div w:id="184098498">
          <w:marLeft w:val="547"/>
          <w:marRight w:val="0"/>
          <w:marTop w:val="72"/>
          <w:marBottom w:val="0"/>
          <w:divBdr>
            <w:top w:val="none" w:sz="0" w:space="0" w:color="auto"/>
            <w:left w:val="none" w:sz="0" w:space="0" w:color="auto"/>
            <w:bottom w:val="none" w:sz="0" w:space="0" w:color="auto"/>
            <w:right w:val="none" w:sz="0" w:space="0" w:color="auto"/>
          </w:divBdr>
        </w:div>
      </w:divsChild>
    </w:div>
    <w:div w:id="205758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outer_(computing)" TargetMode="External"/><Relationship Id="rId13" Type="http://schemas.openxmlformats.org/officeDocument/2006/relationships/hyperlink" Target="http://en.wikipedia.org/wiki/Uniform_Resource_Locator" TargetMode="External"/><Relationship Id="rId18" Type="http://schemas.openxmlformats.org/officeDocument/2006/relationships/hyperlink" Target="http://en.wikipedia.org/wiki/Telecommunications_network" TargetMode="External"/><Relationship Id="rId26" Type="http://schemas.openxmlformats.org/officeDocument/2006/relationships/header" Target="header5.xm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hyperlink" Target="http://yuba.stanford.edu/~casado/pcap/section1.html" TargetMode="External"/><Relationship Id="rId42"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en.wikipedia.org/wiki/HTTP" TargetMode="External"/><Relationship Id="rId17" Type="http://schemas.openxmlformats.org/officeDocument/2006/relationships/footer" Target="footer1.xml"/><Relationship Id="rId25" Type="http://schemas.openxmlformats.org/officeDocument/2006/relationships/image" Target="media/image3.png"/><Relationship Id="rId33" Type="http://schemas.openxmlformats.org/officeDocument/2006/relationships/hyperlink" Target="http://www.tcpdump.org/pcap.htm" TargetMode="External"/><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29" Type="http://schemas.openxmlformats.org/officeDocument/2006/relationships/header" Target="header7.xm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Telnet" TargetMode="External"/><Relationship Id="rId24" Type="http://schemas.openxmlformats.org/officeDocument/2006/relationships/header" Target="header4.xml"/><Relationship Id="rId32" Type="http://schemas.openxmlformats.org/officeDocument/2006/relationships/header" Target="header9.xml"/><Relationship Id="rId37" Type="http://schemas.openxmlformats.org/officeDocument/2006/relationships/image" Target="media/image4.png"/><Relationship Id="rId40" Type="http://schemas.openxmlformats.org/officeDocument/2006/relationships/hyperlink" Target="http://www.rvce.edu.i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mcrossroads.com/bradapp/docs/sdd.html" TargetMode="External"/><Relationship Id="rId23" Type="http://schemas.openxmlformats.org/officeDocument/2006/relationships/image" Target="media/image2.png"/><Relationship Id="rId28" Type="http://schemas.openxmlformats.org/officeDocument/2006/relationships/footer" Target="footer3.xml"/><Relationship Id="rId36" Type="http://schemas.openxmlformats.org/officeDocument/2006/relationships/header" Target="header10.xml"/><Relationship Id="rId10" Type="http://schemas.openxmlformats.org/officeDocument/2006/relationships/hyperlink" Target="http://en.wikipedia.org/wiki/Gateway_(computer_networking)" TargetMode="External"/><Relationship Id="rId19" Type="http://schemas.openxmlformats.org/officeDocument/2006/relationships/header" Target="header2.xml"/><Relationship Id="rId31" Type="http://schemas.openxmlformats.org/officeDocument/2006/relationships/header" Target="header8.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Router_(computing)" TargetMode="External"/><Relationship Id="rId14" Type="http://schemas.openxmlformats.org/officeDocument/2006/relationships/hyperlink" Target="http://www.cmcrossroads.com/bradapp/docs/sdd.html" TargetMode="External"/><Relationship Id="rId22" Type="http://schemas.openxmlformats.org/officeDocument/2006/relationships/image" Target="media/image1.png"/><Relationship Id="rId27" Type="http://schemas.openxmlformats.org/officeDocument/2006/relationships/header" Target="header6.xml"/><Relationship Id="rId30" Type="http://schemas.openxmlformats.org/officeDocument/2006/relationships/footer" Target="footer4.xml"/><Relationship Id="rId35" Type="http://schemas.openxmlformats.org/officeDocument/2006/relationships/hyperlink" Target="http://stackoverflow.com/questions/10040883/linux-libpcap-programming" TargetMode="External"/><Relationship Id="rId43" Type="http://schemas.openxmlformats.org/officeDocument/2006/relationships/hyperlink" Target="http://www.esp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FF4F9-46F3-4D99-B64D-20639A4B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40</Pages>
  <Words>6661</Words>
  <Characters>37969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Introduction</vt:lpstr>
    </vt:vector>
  </TitlesOfParts>
  <Company>RVCE</Company>
  <LinksUpToDate>false</LinksUpToDate>
  <CharactersWithSpaces>44541</CharactersWithSpaces>
  <SharedDoc>false</SharedDoc>
  <HLinks>
    <vt:vector size="60" baseType="variant">
      <vt:variant>
        <vt:i4>5570626</vt:i4>
      </vt:variant>
      <vt:variant>
        <vt:i4>30</vt:i4>
      </vt:variant>
      <vt:variant>
        <vt:i4>0</vt:i4>
      </vt:variant>
      <vt:variant>
        <vt:i4>5</vt:i4>
      </vt:variant>
      <vt:variant>
        <vt:lpwstr>http://www.w3schools.com/</vt:lpwstr>
      </vt:variant>
      <vt:variant>
        <vt:lpwstr/>
      </vt:variant>
      <vt:variant>
        <vt:i4>8126524</vt:i4>
      </vt:variant>
      <vt:variant>
        <vt:i4>27</vt:i4>
      </vt:variant>
      <vt:variant>
        <vt:i4>0</vt:i4>
      </vt:variant>
      <vt:variant>
        <vt:i4>5</vt:i4>
      </vt:variant>
      <vt:variant>
        <vt:lpwstr>http://en.wikipedia.org/wiki/RDBMS</vt:lpwstr>
      </vt:variant>
      <vt:variant>
        <vt:lpwstr/>
      </vt:variant>
      <vt:variant>
        <vt:i4>4128879</vt:i4>
      </vt:variant>
      <vt:variant>
        <vt:i4>24</vt:i4>
      </vt:variant>
      <vt:variant>
        <vt:i4>0</vt:i4>
      </vt:variant>
      <vt:variant>
        <vt:i4>5</vt:i4>
      </vt:variant>
      <vt:variant>
        <vt:lpwstr>http://en.wikipedia.org/wiki/Graphical_user_interface</vt:lpwstr>
      </vt:variant>
      <vt:variant>
        <vt:lpwstr/>
      </vt:variant>
      <vt:variant>
        <vt:i4>8126524</vt:i4>
      </vt:variant>
      <vt:variant>
        <vt:i4>21</vt:i4>
      </vt:variant>
      <vt:variant>
        <vt:i4>0</vt:i4>
      </vt:variant>
      <vt:variant>
        <vt:i4>5</vt:i4>
      </vt:variant>
      <vt:variant>
        <vt:lpwstr>http://en.wikipedia.org/wiki/RDBMS</vt:lpwstr>
      </vt:variant>
      <vt:variant>
        <vt:lpwstr/>
      </vt:variant>
      <vt:variant>
        <vt:i4>2031709</vt:i4>
      </vt:variant>
      <vt:variant>
        <vt:i4>18</vt:i4>
      </vt:variant>
      <vt:variant>
        <vt:i4>0</vt:i4>
      </vt:variant>
      <vt:variant>
        <vt:i4>5</vt:i4>
      </vt:variant>
      <vt:variant>
        <vt:lpwstr>http://en.wikipedia.org/wiki/PHP</vt:lpwstr>
      </vt:variant>
      <vt:variant>
        <vt:lpwstr/>
      </vt:variant>
      <vt:variant>
        <vt:i4>4718611</vt:i4>
      </vt:variant>
      <vt:variant>
        <vt:i4>15</vt:i4>
      </vt:variant>
      <vt:variant>
        <vt:i4>0</vt:i4>
      </vt:variant>
      <vt:variant>
        <vt:i4>5</vt:i4>
      </vt:variant>
      <vt:variant>
        <vt:lpwstr>http://en.wikipedia.org/wiki/Apache_HTTP_Server</vt:lpwstr>
      </vt:variant>
      <vt:variant>
        <vt:lpwstr/>
      </vt:variant>
      <vt:variant>
        <vt:i4>7995491</vt:i4>
      </vt:variant>
      <vt:variant>
        <vt:i4>12</vt:i4>
      </vt:variant>
      <vt:variant>
        <vt:i4>0</vt:i4>
      </vt:variant>
      <vt:variant>
        <vt:i4>5</vt:i4>
      </vt:variant>
      <vt:variant>
        <vt:lpwstr>http://en.wikipedia.org/wiki/LAMP_%28software_bundle%29</vt:lpwstr>
      </vt:variant>
      <vt:variant>
        <vt:lpwstr/>
      </vt:variant>
      <vt:variant>
        <vt:i4>5832794</vt:i4>
      </vt:variant>
      <vt:variant>
        <vt:i4>6</vt:i4>
      </vt:variant>
      <vt:variant>
        <vt:i4>0</vt:i4>
      </vt:variant>
      <vt:variant>
        <vt:i4>5</vt:i4>
      </vt:variant>
      <vt:variant>
        <vt:lpwstr>http://www.justdial.com/</vt:lpwstr>
      </vt:variant>
      <vt:variant>
        <vt:lpwstr/>
      </vt:variant>
      <vt:variant>
        <vt:i4>8323111</vt:i4>
      </vt:variant>
      <vt:variant>
        <vt:i4>3</vt:i4>
      </vt:variant>
      <vt:variant>
        <vt:i4>0</vt:i4>
      </vt:variant>
      <vt:variant>
        <vt:i4>5</vt:i4>
      </vt:variant>
      <vt:variant>
        <vt:lpwstr>http://www.cmcrossroads.com/bradapp/docs/sdd.html</vt:lpwstr>
      </vt:variant>
      <vt:variant>
        <vt:lpwstr>TOC_SEC8#TOC_SEC8</vt:lpwstr>
      </vt:variant>
      <vt:variant>
        <vt:i4>7340071</vt:i4>
      </vt:variant>
      <vt:variant>
        <vt:i4>0</vt:i4>
      </vt:variant>
      <vt:variant>
        <vt:i4>0</vt:i4>
      </vt:variant>
      <vt:variant>
        <vt:i4>5</vt:i4>
      </vt:variant>
      <vt:variant>
        <vt:lpwstr>http://www.cmcrossroads.com/bradapp/docs/sdd.html</vt:lpwstr>
      </vt:variant>
      <vt:variant>
        <vt:lpwstr>TOC_SEC7#TOC_SEC7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DBMS</dc:subject>
  <dc:creator>Ankit Batra</dc:creator>
  <cp:lastModifiedBy>kiit</cp:lastModifiedBy>
  <cp:revision>7</cp:revision>
  <cp:lastPrinted>2010-12-20T07:39:00Z</cp:lastPrinted>
  <dcterms:created xsi:type="dcterms:W3CDTF">2013-05-15T02:12:00Z</dcterms:created>
  <dcterms:modified xsi:type="dcterms:W3CDTF">2014-11-13T13:03:00Z</dcterms:modified>
</cp:coreProperties>
</file>